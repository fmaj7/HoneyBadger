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18" w:rsidRPr="00C96D18" w:rsidRDefault="00C96D18" w:rsidP="00C96D18">
      <w:pPr>
        <w:rPr>
          <w:rFonts w:ascii="Calibri" w:eastAsia="宋体" w:hAnsi="Calibri" w:cs="Calibri"/>
          <w:b/>
          <w:bCs/>
          <w:color w:val="000000"/>
          <w:lang w:eastAsia="zh-CN"/>
        </w:rPr>
      </w:pPr>
      <w:r w:rsidRPr="00C96D18">
        <w:rPr>
          <w:rFonts w:ascii="Calibri" w:eastAsia="宋体" w:hAnsi="宋体" w:cs="Calibri"/>
          <w:b/>
          <w:bCs/>
          <w:color w:val="000000"/>
          <w:lang w:eastAsia="zh-CN"/>
        </w:rPr>
        <w:t>笔记：</w:t>
      </w:r>
    </w:p>
    <w:p w:rsidR="00C96D18" w:rsidRPr="00C96D18" w:rsidRDefault="00C96D18" w:rsidP="00C96D18">
      <w:pPr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已有产品分析（大表格总结所有产品</w:t>
      </w:r>
      <w:r w:rsidRPr="00C96D18">
        <w:rPr>
          <w:rFonts w:ascii="Calibri" w:eastAsia="宋体" w:hAnsi="Calibri" w:cs="Calibri"/>
          <w:color w:val="000000"/>
          <w:lang w:eastAsia="zh-CN"/>
        </w:rPr>
        <w:t>technical feature</w:t>
      </w:r>
      <w:r w:rsidRPr="00C96D18">
        <w:rPr>
          <w:rFonts w:ascii="Calibri" w:eastAsia="宋体" w:hAnsi="宋体" w:cs="Calibri"/>
          <w:color w:val="000000"/>
          <w:lang w:eastAsia="zh-CN"/>
        </w:rPr>
        <w:t>）；</w:t>
      </w:r>
    </w:p>
    <w:p w:rsidR="00C96D18" w:rsidRPr="00C96D18" w:rsidRDefault="00C96D18" w:rsidP="00C96D18">
      <w:pPr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用户分析（有哪些用户群，最需要哪些功能，目前在用哪些产品以及优缺点）；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用户已有</w:t>
      </w:r>
      <w:r w:rsidRPr="00C96D18">
        <w:rPr>
          <w:rFonts w:ascii="Calibri" w:eastAsia="宋体" w:hAnsi="Calibri" w:cs="Calibri"/>
          <w:color w:val="000000"/>
          <w:lang w:eastAsia="zh-CN"/>
        </w:rPr>
        <w:t>sync</w:t>
      </w:r>
      <w:r w:rsidRPr="00C96D18">
        <w:rPr>
          <w:rFonts w:ascii="Calibri" w:eastAsia="宋体" w:hAnsi="宋体" w:cs="Calibri"/>
          <w:color w:val="000000"/>
          <w:lang w:eastAsia="zh-CN"/>
        </w:rPr>
        <w:t>习惯调查（国内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ipad</w:t>
      </w:r>
      <w:proofErr w:type="spellEnd"/>
      <w:r w:rsidRPr="00C96D18">
        <w:rPr>
          <w:rFonts w:ascii="Calibri" w:eastAsia="宋体" w:hAnsi="宋体" w:cs="Calibri"/>
          <w:color w:val="000000"/>
          <w:lang w:eastAsia="zh-CN"/>
        </w:rPr>
        <w:t>和</w:t>
      </w:r>
      <w:r w:rsidRPr="00C96D18">
        <w:rPr>
          <w:rFonts w:ascii="Calibri" w:eastAsia="宋体" w:hAnsi="Calibri" w:cs="Calibri"/>
          <w:color w:val="000000"/>
          <w:lang w:eastAsia="zh-CN"/>
        </w:rPr>
        <w:t>windows</w:t>
      </w:r>
      <w:r w:rsidRPr="00C96D18">
        <w:rPr>
          <w:rFonts w:ascii="Calibri" w:eastAsia="宋体" w:hAnsi="宋体" w:cs="Calibri"/>
          <w:color w:val="000000"/>
          <w:lang w:eastAsia="zh-CN"/>
        </w:rPr>
        <w:t>机器怎么</w:t>
      </w:r>
      <w:r w:rsidRPr="00C96D18">
        <w:rPr>
          <w:rFonts w:ascii="Calibri" w:eastAsia="宋体" w:hAnsi="Calibri" w:cs="Calibri"/>
          <w:color w:val="000000"/>
          <w:lang w:eastAsia="zh-CN"/>
        </w:rPr>
        <w:t>sync</w:t>
      </w:r>
      <w:r w:rsidRPr="00C96D18">
        <w:rPr>
          <w:rFonts w:ascii="Calibri" w:eastAsia="宋体" w:hAnsi="宋体" w:cs="Calibri"/>
          <w:color w:val="000000"/>
          <w:lang w:eastAsia="zh-CN"/>
        </w:rPr>
        <w:t>的？）；</w:t>
      </w:r>
    </w:p>
    <w:p w:rsidR="00C96D18" w:rsidRPr="00C96D18" w:rsidRDefault="00C96D18" w:rsidP="00C96D18">
      <w:pPr>
        <w:rPr>
          <w:rFonts w:ascii="Calibri" w:eastAsia="宋体" w:hAnsi="Calibri" w:cs="Calibri"/>
          <w:color w:val="000000"/>
          <w:lang w:eastAsia="zh-CN"/>
        </w:rPr>
      </w:pP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b/>
          <w:bCs/>
          <w:color w:val="000000"/>
          <w:lang w:eastAsia="zh-CN"/>
        </w:rPr>
      </w:pPr>
      <w:r w:rsidRPr="00C96D18">
        <w:rPr>
          <w:rFonts w:ascii="Calibri" w:eastAsia="宋体" w:hAnsi="宋体" w:cs="Calibri"/>
          <w:b/>
          <w:bCs/>
          <w:color w:val="000000"/>
          <w:lang w:eastAsia="zh-CN"/>
        </w:rPr>
        <w:t>系统初步架构：</w:t>
      </w:r>
    </w:p>
    <w:p w:rsidR="00C96D18" w:rsidRPr="00C96D18" w:rsidRDefault="00C96D18" w:rsidP="00C96D18">
      <w:pPr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服务器大多数功能用已有的广域文件系统来提供（哪些需要，哪些</w:t>
      </w:r>
      <w:r w:rsidRPr="00C96D18">
        <w:rPr>
          <w:rFonts w:ascii="Calibri" w:eastAsia="宋体" w:hAnsi="Calibri" w:cs="Calibri"/>
          <w:color w:val="000000"/>
          <w:lang w:eastAsia="zh-CN"/>
        </w:rPr>
        <w:t>available</w:t>
      </w:r>
      <w:r w:rsidRPr="00C96D18">
        <w:rPr>
          <w:rFonts w:ascii="Calibri" w:eastAsia="宋体" w:hAnsi="宋体" w:cs="Calibri"/>
          <w:color w:val="000000"/>
          <w:lang w:eastAsia="zh-CN"/>
        </w:rPr>
        <w:t>？）；</w:t>
      </w:r>
    </w:p>
    <w:p w:rsidR="00C96D18" w:rsidRPr="00C96D18" w:rsidRDefault="00C96D18" w:rsidP="00C96D18">
      <w:pPr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客户段分多个平台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(Windows, Mac, Linux 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distros</w:t>
      </w:r>
      <w:proofErr w:type="spellEnd"/>
      <w:r w:rsidRPr="00C96D18">
        <w:rPr>
          <w:rFonts w:ascii="Calibri" w:eastAsia="宋体" w:hAnsi="Calibri" w:cs="Calibri"/>
          <w:color w:val="000000"/>
          <w:lang w:eastAsia="zh-CN"/>
        </w:rPr>
        <w:t xml:space="preserve">, 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iPhone/iPad</w:t>
      </w:r>
      <w:proofErr w:type="spellEnd"/>
      <w:r w:rsidRPr="00C96D18">
        <w:rPr>
          <w:rFonts w:ascii="Calibri" w:eastAsia="宋体" w:hAnsi="Calibri" w:cs="Calibri"/>
          <w:color w:val="000000"/>
          <w:lang w:eastAsia="zh-CN"/>
        </w:rPr>
        <w:t>, Android, others)</w:t>
      </w:r>
      <w:r w:rsidRPr="00C96D18">
        <w:rPr>
          <w:rFonts w:ascii="Calibri" w:eastAsia="宋体" w:hAnsi="宋体" w:cs="Calibri"/>
          <w:color w:val="000000"/>
          <w:lang w:eastAsia="zh-CN"/>
        </w:rPr>
        <w:t>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通信具体有哪些</w:t>
      </w:r>
      <w:r w:rsidRPr="00C96D18">
        <w:rPr>
          <w:rFonts w:ascii="Calibri" w:eastAsia="宋体" w:hAnsi="Calibri" w:cs="Calibri"/>
          <w:color w:val="000000"/>
          <w:lang w:eastAsia="zh-CN"/>
        </w:rPr>
        <w:t>event</w:t>
      </w:r>
      <w:r w:rsidRPr="00C96D18">
        <w:rPr>
          <w:rFonts w:ascii="Calibri" w:eastAsia="宋体" w:hAnsi="宋体" w:cs="Calibri"/>
          <w:color w:val="000000"/>
          <w:lang w:eastAsia="zh-CN"/>
        </w:rPr>
        <w:t>要如何处理，先</w:t>
      </w:r>
      <w:r w:rsidRPr="00C96D18">
        <w:rPr>
          <w:rFonts w:ascii="Calibri" w:eastAsia="宋体" w:hAnsi="Calibri" w:cs="Calibri"/>
          <w:color w:val="000000"/>
          <w:lang w:eastAsia="zh-CN"/>
        </w:rPr>
        <w:t>document</w:t>
      </w:r>
      <w:r w:rsidRPr="00C96D18">
        <w:rPr>
          <w:rFonts w:ascii="Calibri" w:eastAsia="宋体" w:hAnsi="宋体" w:cs="Calibri"/>
          <w:color w:val="000000"/>
          <w:lang w:eastAsia="zh-CN"/>
        </w:rPr>
        <w:t>好，同服务器端商量；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b/>
          <w:bCs/>
          <w:color w:val="000000"/>
          <w:lang w:eastAsia="zh-CN"/>
        </w:rPr>
      </w:pPr>
      <w:r w:rsidRPr="00C96D18">
        <w:rPr>
          <w:rFonts w:ascii="Calibri" w:eastAsia="宋体" w:hAnsi="宋体" w:cs="Calibri"/>
          <w:b/>
          <w:bCs/>
          <w:color w:val="000000"/>
          <w:lang w:eastAsia="zh-CN"/>
        </w:rPr>
        <w:t>资源：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艾瑞网，梅花网；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丁广浩的市场调研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Calibri" w:cs="Calibri"/>
          <w:color w:val="000000"/>
          <w:lang w:eastAsia="zh-CN"/>
        </w:rPr>
        <w:tab/>
      </w:r>
      <w:proofErr w:type="gramStart"/>
      <w:r w:rsidRPr="00C96D18">
        <w:rPr>
          <w:rFonts w:ascii="Calibri" w:eastAsia="宋体" w:hAnsi="Calibri" w:cs="Calibri"/>
          <w:color w:val="000000"/>
          <w:lang w:eastAsia="zh-CN"/>
        </w:rPr>
        <w:t xml:space="preserve">*  </w:t>
      </w:r>
      <w:proofErr w:type="gramEnd"/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fldChar w:fldCharType="begin"/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instrText>HYPERLINK "https://docs.google.com/document/d/1XEIIAKmPEcCKou_AUJAH_m1D4H_k7zIES07A7q4TYW0/edit?hl=en_US"</w:instrText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fldChar w:fldCharType="separate"/>
      </w:r>
      <w:r w:rsidRPr="00C96D18">
        <w:rPr>
          <w:rFonts w:ascii="Calibri" w:eastAsia="宋体" w:hAnsi="Calibri" w:cs="Calibri"/>
          <w:color w:val="000099"/>
          <w:u w:val="single"/>
          <w:lang w:eastAsia="zh-CN"/>
        </w:rPr>
        <w:t>Here</w:t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fldChar w:fldCharType="end"/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 (email </w:t>
      </w:r>
      <w:hyperlink r:id="rId5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dingguanghao</w:t>
        </w:r>
      </w:hyperlink>
      <w:hyperlink r:id="rId6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@</w:t>
        </w:r>
      </w:hyperlink>
      <w:hyperlink r:id="rId7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gmail</w:t>
        </w:r>
      </w:hyperlink>
      <w:hyperlink r:id="rId8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.</w:t>
        </w:r>
      </w:hyperlink>
      <w:hyperlink r:id="rId9" w:history="1">
        <w:proofErr w:type="gramStart"/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com</w:t>
        </w:r>
        <w:proofErr w:type="gramEnd"/>
      </w:hyperlink>
      <w:r w:rsidRPr="00C96D18">
        <w:rPr>
          <w:rFonts w:ascii="Calibri" w:eastAsia="宋体" w:hAnsi="Calibri" w:cs="Calibri"/>
          <w:color w:val="000000"/>
          <w:lang w:eastAsia="zh-CN"/>
        </w:rPr>
        <w:t xml:space="preserve"> for access)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99"/>
          <w:u w:val="single"/>
          <w:lang w:eastAsia="zh-CN"/>
        </w:rPr>
      </w:pPr>
      <w:hyperlink r:id="rId10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http</w:t>
        </w:r>
      </w:hyperlink>
      <w:hyperlink r:id="rId11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://</w:t>
        </w:r>
      </w:hyperlink>
      <w:hyperlink r:id="rId12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syncbbs</w:t>
        </w:r>
      </w:hyperlink>
      <w:hyperlink r:id="rId13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.</w:t>
        </w:r>
      </w:hyperlink>
      <w:hyperlink r:id="rId14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appspot</w:t>
        </w:r>
      </w:hyperlink>
      <w:hyperlink r:id="rId15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.</w:t>
        </w:r>
      </w:hyperlink>
      <w:hyperlink r:id="rId16" w:history="1">
        <w:proofErr w:type="gramStart"/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com</w:t>
        </w:r>
        <w:proofErr w:type="gramEnd"/>
      </w:hyperlink>
      <w:hyperlink r:id="rId17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/</w:t>
        </w:r>
      </w:hyperlink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99"/>
          <w:u w:val="single"/>
          <w:lang w:eastAsia="zh-CN"/>
        </w:rPr>
      </w:pPr>
      <w:hyperlink r:id="rId18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http</w:t>
        </w:r>
      </w:hyperlink>
      <w:hyperlink r:id="rId19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://</w:t>
        </w:r>
      </w:hyperlink>
      <w:hyperlink r:id="rId20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www</w:t>
        </w:r>
      </w:hyperlink>
      <w:hyperlink r:id="rId21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.</w:t>
        </w:r>
      </w:hyperlink>
      <w:hyperlink r:id="rId22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syncoo</w:t>
        </w:r>
      </w:hyperlink>
      <w:hyperlink r:id="rId23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.</w:t>
        </w:r>
      </w:hyperlink>
      <w:hyperlink r:id="rId24" w:history="1">
        <w:proofErr w:type="gramStart"/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com</w:t>
        </w:r>
        <w:proofErr w:type="gramEnd"/>
      </w:hyperlink>
      <w:hyperlink r:id="rId25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/</w:t>
        </w:r>
      </w:hyperlink>
      <w:hyperlink r:id="rId26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tag</w:t>
        </w:r>
      </w:hyperlink>
      <w:hyperlink r:id="rId27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/%</w:t>
        </w:r>
      </w:hyperlink>
      <w:hyperlink r:id="rId28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E</w:t>
        </w:r>
      </w:hyperlink>
      <w:hyperlink r:id="rId29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5%90%8</w:t>
        </w:r>
      </w:hyperlink>
      <w:hyperlink r:id="rId30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C</w:t>
        </w:r>
      </w:hyperlink>
      <w:hyperlink r:id="rId31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%</w:t>
        </w:r>
      </w:hyperlink>
      <w:hyperlink r:id="rId32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E</w:t>
        </w:r>
      </w:hyperlink>
      <w:hyperlink r:id="rId33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6%</w:t>
        </w:r>
      </w:hyperlink>
      <w:hyperlink r:id="rId34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AD</w:t>
        </w:r>
      </w:hyperlink>
      <w:hyperlink r:id="rId35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%</w:t>
        </w:r>
      </w:hyperlink>
      <w:hyperlink r:id="rId36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A</w:t>
        </w:r>
      </w:hyperlink>
      <w:hyperlink r:id="rId37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5%</w:t>
        </w:r>
      </w:hyperlink>
      <w:hyperlink r:id="rId38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E</w:t>
        </w:r>
      </w:hyperlink>
      <w:hyperlink r:id="rId39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6%8</w:t>
        </w:r>
      </w:hyperlink>
      <w:hyperlink r:id="rId40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E</w:t>
        </w:r>
      </w:hyperlink>
      <w:hyperlink r:id="rId41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%</w:t>
        </w:r>
      </w:hyperlink>
      <w:hyperlink r:id="rId42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A</w:t>
        </w:r>
      </w:hyperlink>
      <w:hyperlink r:id="rId43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7</w:t>
        </w:r>
      </w:hyperlink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国产同步软件详细使用感受：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dbank</w:t>
      </w:r>
      <w:proofErr w:type="spellEnd"/>
      <w:r w:rsidRPr="00C96D18">
        <w:rPr>
          <w:rFonts w:ascii="Calibri" w:eastAsia="宋体" w:hAnsi="Calibri" w:cs="Calibri"/>
          <w:color w:val="000000"/>
          <w:lang w:eastAsia="zh-CN"/>
        </w:rPr>
        <w:t xml:space="preserve">  </w:t>
      </w:r>
      <w:r w:rsidRPr="00C96D18">
        <w:rPr>
          <w:rFonts w:ascii="Calibri" w:eastAsia="宋体" w:hAnsi="宋体" w:cs="Calibri"/>
          <w:color w:val="000000"/>
          <w:lang w:eastAsia="zh-CN"/>
        </w:rPr>
        <w:t>华为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某用户建议：</w:t>
      </w:r>
    </w:p>
    <w:p w:rsidR="00C96D18" w:rsidRPr="00C96D18" w:rsidRDefault="00C96D18" w:rsidP="00C96D18">
      <w:pPr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1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、安全性方面</w:t>
      </w:r>
    </w:p>
    <w:p w:rsidR="00C96D18" w:rsidRPr="00C96D18" w:rsidRDefault="00C96D18" w:rsidP="00C96D18">
      <w:pPr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 xml:space="preserve">   1)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、应该加强文件传输的安全，如网络传输用户可以选择加密和不加密传输文件；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 xml:space="preserve"> 2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、易用性方面</w:t>
      </w:r>
    </w:p>
    <w:p w:rsidR="00C96D18" w:rsidRPr="00C96D18" w:rsidRDefault="00C96D18" w:rsidP="00C96D18">
      <w:pPr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 xml:space="preserve">   1)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、同步文件夹的设置不合理，与服务器目录不能对应，使用不方便；</w:t>
      </w:r>
    </w:p>
    <w:p w:rsidR="00C96D18" w:rsidRPr="00C96D18" w:rsidRDefault="00C96D18" w:rsidP="00C96D18">
      <w:pPr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 xml:space="preserve">   2)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、应该将</w:t>
      </w:r>
      <w:proofErr w:type="spellStart"/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Dbank</w:t>
      </w:r>
      <w:proofErr w:type="spellEnd"/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功能加入到鼠标右键，可以对任何文件或文件夹进行同步；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 xml:space="preserve">   3)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、可以随意改变和设置同步目录，如通过鼠标右键，并且可以设置多个同步目录；</w:t>
      </w:r>
    </w:p>
    <w:p w:rsidR="00C96D18" w:rsidRPr="00C96D18" w:rsidRDefault="00C96D18" w:rsidP="00C96D18">
      <w:pPr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3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、客户端功能增强</w:t>
      </w:r>
    </w:p>
    <w:p w:rsidR="00C96D18" w:rsidRPr="00C96D18" w:rsidRDefault="00C96D18" w:rsidP="00C96D18">
      <w:pPr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 xml:space="preserve">   1)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能够结合浏览器</w:t>
      </w: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(IE/</w:t>
      </w:r>
      <w:proofErr w:type="spellStart"/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fireFox</w:t>
      </w:r>
      <w:proofErr w:type="spellEnd"/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)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，可以让用户将浏览上网的页面同步保存；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 xml:space="preserve">      2)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客户端截屏，类似于</w:t>
      </w: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QQ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的</w:t>
      </w: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CTR+ALT+A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的功能，截屏后能实时传输到服务器端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＊＊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不能外链文件夹，只能支持</w:t>
      </w: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public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的外链；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平台少；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积分</w:t>
      </w: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etc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机制；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发布文件到</w:t>
      </w:r>
      <w:proofErr w:type="spellStart"/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weibo</w:t>
      </w:r>
      <w:proofErr w:type="spellEnd"/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；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VIP;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盛大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everbox</w:t>
      </w:r>
      <w:proofErr w:type="spellEnd"/>
      <w:r w:rsidRPr="00C96D18">
        <w:rPr>
          <w:rFonts w:ascii="Calibri" w:eastAsia="宋体" w:hAnsi="Calibri" w:cs="Calibri"/>
          <w:color w:val="000000"/>
          <w:lang w:eastAsia="zh-CN"/>
        </w:rPr>
        <w:t>: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105CB6"/>
          <w:shd w:val="solid" w:color="FFFFFF" w:fill="FFFFFF"/>
          <w:lang w:eastAsia="zh-CN"/>
        </w:rPr>
      </w:pPr>
      <w:hyperlink r:id="rId44" w:history="1">
        <w:proofErr w:type="spellStart"/>
        <w:r w:rsidRPr="00C96D18">
          <w:rPr>
            <w:rFonts w:ascii="Calibri" w:eastAsia="宋体" w:hAnsi="Calibri" w:cs="Calibri"/>
            <w:color w:val="105CB6"/>
            <w:shd w:val="solid" w:color="FFFFFF" w:fill="FFFFFF"/>
            <w:lang w:eastAsia="zh-CN"/>
          </w:rPr>
          <w:t>Everbox</w:t>
        </w:r>
        <w:proofErr w:type="spellEnd"/>
      </w:hyperlink>
      <w:r w:rsidRPr="00C96D18">
        <w:rPr>
          <w:rFonts w:ascii="Calibri" w:eastAsia="宋体" w:hAnsi="Calibri" w:cs="Calibri"/>
          <w:color w:val="111111"/>
          <w:shd w:val="solid" w:color="FFFFFF" w:fill="FFFFFF"/>
          <w:lang w:eastAsia="zh-CN"/>
        </w:rPr>
        <w:t xml:space="preserve"> </w:t>
      </w:r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即将推出最新的</w:t>
      </w:r>
      <w:r w:rsidRPr="00C96D18">
        <w:rPr>
          <w:rFonts w:ascii="Calibri" w:eastAsia="宋体" w:hAnsi="Calibri" w:cs="Calibri"/>
          <w:color w:val="111111"/>
          <w:shd w:val="solid" w:color="FFFFFF" w:fill="FFFFFF"/>
          <w:lang w:eastAsia="zh-CN"/>
        </w:rPr>
        <w:t xml:space="preserve"> </w:t>
      </w:r>
      <w:proofErr w:type="spellStart"/>
      <w:r w:rsidRPr="00C96D18">
        <w:rPr>
          <w:rFonts w:ascii="Calibri" w:eastAsia="宋体" w:hAnsi="Calibri" w:cs="Calibri"/>
          <w:color w:val="111111"/>
          <w:shd w:val="solid" w:color="FFFFFF" w:fill="FFFFFF"/>
          <w:lang w:eastAsia="zh-CN"/>
        </w:rPr>
        <w:t>iOS</w:t>
      </w:r>
      <w:proofErr w:type="spellEnd"/>
      <w:r w:rsidRPr="00C96D18">
        <w:rPr>
          <w:rFonts w:ascii="Calibri" w:eastAsia="宋体" w:hAnsi="Calibri" w:cs="Calibri"/>
          <w:color w:val="111111"/>
          <w:shd w:val="solid" w:color="FFFFFF" w:fill="FFFFFF"/>
          <w:lang w:eastAsia="zh-CN"/>
        </w:rPr>
        <w:t xml:space="preserve"> </w:t>
      </w:r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客户端（此前已支持的包括</w:t>
      </w:r>
      <w:r w:rsidRPr="00C96D18">
        <w:rPr>
          <w:rFonts w:ascii="Calibri" w:eastAsia="宋体" w:hAnsi="Calibri" w:cs="Calibri"/>
          <w:color w:val="111111"/>
          <w:shd w:val="solid" w:color="FFFFFF" w:fill="FFFFFF"/>
          <w:lang w:eastAsia="zh-CN"/>
        </w:rPr>
        <w:t xml:space="preserve"> </w:t>
      </w:r>
      <w:hyperlink r:id="rId45" w:history="1">
        <w:r w:rsidRPr="00C96D18">
          <w:rPr>
            <w:rFonts w:ascii="Calibri" w:eastAsia="宋体" w:hAnsi="Calibri" w:cs="Calibri"/>
            <w:color w:val="105CB6"/>
            <w:shd w:val="solid" w:color="FFFFFF" w:fill="FFFFFF"/>
            <w:lang w:eastAsia="zh-CN"/>
          </w:rPr>
          <w:t>PC</w:t>
        </w:r>
      </w:hyperlink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、</w:t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fldChar w:fldCharType="begin"/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instrText>HYPERLINK "http://www.everbox.com/download"</w:instrText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fldChar w:fldCharType="separate"/>
      </w:r>
      <w:r w:rsidRPr="00C96D18">
        <w:rPr>
          <w:rFonts w:ascii="Calibri" w:eastAsia="宋体" w:hAnsi="Calibri" w:cs="Calibri"/>
          <w:color w:val="105CB6"/>
          <w:shd w:val="solid" w:color="FFFFFF" w:fill="FFFFFF"/>
          <w:lang w:eastAsia="zh-CN"/>
        </w:rPr>
        <w:t>Android</w:t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fldChar w:fldCharType="end"/>
      </w:r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、</w:t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fldChar w:fldCharType="begin"/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instrText>HYPERLINK "http://www.everbox.com/"</w:instrText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fldChar w:fldCharType="separate"/>
      </w:r>
      <w:r w:rsidRPr="00C96D18">
        <w:rPr>
          <w:rFonts w:ascii="Calibri" w:eastAsia="宋体" w:hAnsi="Calibri" w:cs="Calibri"/>
          <w:color w:val="105CB6"/>
          <w:shd w:val="solid" w:color="FFFFFF" w:fill="FFFFFF"/>
          <w:lang w:eastAsia="zh-CN"/>
        </w:rPr>
        <w:t>Web</w:t>
      </w:r>
      <w:r w:rsidRPr="00C96D18">
        <w:rPr>
          <w:rFonts w:ascii="Arial" w:eastAsia="Arial" w:hAnsi="Arial" w:cs="Arial"/>
          <w:color w:val="000000"/>
          <w:sz w:val="22"/>
          <w:szCs w:val="22"/>
          <w:lang w:eastAsia="zh-CN"/>
        </w:rPr>
        <w:fldChar w:fldCharType="end"/>
      </w:r>
      <w:hyperlink r:id="rId46" w:history="1">
        <w:r w:rsidRPr="00C96D18">
          <w:rPr>
            <w:rFonts w:ascii="Calibri" w:eastAsia="宋体" w:hAnsi="Calibri" w:cs="Calibri"/>
            <w:color w:val="105CB6"/>
            <w:shd w:val="solid" w:color="FFFFFF" w:fill="FFFFFF"/>
            <w:lang w:eastAsia="zh-CN"/>
          </w:rPr>
          <w:t xml:space="preserve"> </w:t>
        </w:r>
      </w:hyperlink>
      <w:hyperlink r:id="rId47" w:history="1">
        <w:r w:rsidRPr="00C96D18">
          <w:rPr>
            <w:rFonts w:ascii="Calibri" w:eastAsia="宋体" w:hAnsi="宋体" w:cs="Calibri"/>
            <w:color w:val="105CB6"/>
            <w:shd w:val="solid" w:color="FFFFFF" w:fill="FFFFFF"/>
            <w:lang w:eastAsia="zh-CN"/>
          </w:rPr>
          <w:t>端</w:t>
        </w:r>
      </w:hyperlink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）。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b/>
          <w:bCs/>
          <w:color w:val="111111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b/>
          <w:bCs/>
          <w:color w:val="111111"/>
          <w:shd w:val="solid" w:color="FFFFFF" w:fill="FFFFFF"/>
          <w:lang w:eastAsia="zh-CN"/>
        </w:rPr>
        <w:t>当前版本支持功能：</w:t>
      </w:r>
    </w:p>
    <w:p w:rsidR="00C96D18" w:rsidRPr="00C96D18" w:rsidRDefault="00C96D18" w:rsidP="00C96D18">
      <w:pPr>
        <w:numPr>
          <w:ilvl w:val="0"/>
          <w:numId w:val="4"/>
        </w:numPr>
        <w:spacing w:line="276" w:lineRule="auto"/>
        <w:ind w:left="990"/>
        <w:rPr>
          <w:rFonts w:ascii="Calibri" w:eastAsia="宋体" w:hAnsi="Calibri" w:cs="Calibri"/>
          <w:color w:val="111111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支持盛大通行证账号登陆、注册；</w:t>
      </w:r>
    </w:p>
    <w:p w:rsidR="00C96D18" w:rsidRPr="00C96D18" w:rsidRDefault="00C96D18" w:rsidP="00C96D18">
      <w:pPr>
        <w:numPr>
          <w:ilvl w:val="0"/>
          <w:numId w:val="4"/>
        </w:numPr>
        <w:spacing w:line="276" w:lineRule="auto"/>
        <w:ind w:left="990"/>
        <w:rPr>
          <w:rFonts w:ascii="Calibri" w:eastAsia="宋体" w:hAnsi="Calibri" w:cs="Calibri"/>
          <w:color w:val="111111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支持目录结构快速加载</w:t>
      </w:r>
    </w:p>
    <w:p w:rsidR="00C96D18" w:rsidRPr="00C96D18" w:rsidRDefault="00C96D18" w:rsidP="00C96D18">
      <w:pPr>
        <w:numPr>
          <w:ilvl w:val="0"/>
          <w:numId w:val="4"/>
        </w:numPr>
        <w:spacing w:line="276" w:lineRule="auto"/>
        <w:ind w:left="990"/>
        <w:rPr>
          <w:rFonts w:ascii="Calibri" w:eastAsia="宋体" w:hAnsi="Calibri" w:cs="Calibri"/>
          <w:color w:val="111111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支持常用文件格式的浏览，包括图片、网页和各种文档</w:t>
      </w:r>
    </w:p>
    <w:p w:rsidR="00C96D18" w:rsidRPr="00C96D18" w:rsidRDefault="00C96D18" w:rsidP="00C96D18">
      <w:pPr>
        <w:numPr>
          <w:ilvl w:val="0"/>
          <w:numId w:val="4"/>
        </w:numPr>
        <w:spacing w:line="276" w:lineRule="auto"/>
        <w:ind w:left="990"/>
        <w:rPr>
          <w:rFonts w:ascii="Calibri" w:eastAsia="宋体" w:hAnsi="Calibri" w:cs="Calibri"/>
          <w:color w:val="111111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支持拍照和摄像上传</w:t>
      </w:r>
    </w:p>
    <w:p w:rsidR="00C96D18" w:rsidRPr="00C96D18" w:rsidRDefault="00C96D18" w:rsidP="00C96D18">
      <w:pPr>
        <w:numPr>
          <w:ilvl w:val="0"/>
          <w:numId w:val="4"/>
        </w:numPr>
        <w:spacing w:line="276" w:lineRule="auto"/>
        <w:ind w:left="990"/>
        <w:rPr>
          <w:rFonts w:ascii="Calibri" w:eastAsia="宋体" w:hAnsi="Calibri" w:cs="Calibri"/>
          <w:color w:val="111111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支持从本地相册上传照片和视频</w:t>
      </w:r>
    </w:p>
    <w:p w:rsidR="00C96D18" w:rsidRPr="00C96D18" w:rsidRDefault="00C96D18" w:rsidP="00C96D18">
      <w:pPr>
        <w:numPr>
          <w:ilvl w:val="0"/>
          <w:numId w:val="4"/>
        </w:numPr>
        <w:spacing w:line="276" w:lineRule="auto"/>
        <w:ind w:left="990"/>
        <w:rPr>
          <w:rFonts w:ascii="Calibri" w:eastAsia="宋体" w:hAnsi="Calibri" w:cs="Calibri"/>
          <w:color w:val="111111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支持文件断点续传</w:t>
      </w:r>
    </w:p>
    <w:p w:rsidR="00C96D18" w:rsidRPr="00C96D18" w:rsidRDefault="00C96D18" w:rsidP="00C96D18">
      <w:pPr>
        <w:numPr>
          <w:ilvl w:val="0"/>
          <w:numId w:val="4"/>
        </w:numPr>
        <w:spacing w:line="276" w:lineRule="auto"/>
        <w:ind w:left="990"/>
        <w:rPr>
          <w:rFonts w:ascii="Calibri" w:eastAsia="宋体" w:hAnsi="Calibri" w:cs="Calibri"/>
          <w:color w:val="111111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111111"/>
          <w:shd w:val="solid" w:color="FFFFFF" w:fill="FFFFFF"/>
          <w:lang w:eastAsia="zh-CN"/>
        </w:rPr>
        <w:t>支持文件传输进度显示</w:t>
      </w:r>
    </w:p>
    <w:p w:rsidR="00C96D18" w:rsidRPr="00C96D18" w:rsidRDefault="00C96D18" w:rsidP="00C96D18">
      <w:pPr>
        <w:spacing w:line="276" w:lineRule="auto"/>
        <w:ind w:right="340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补充：速度很快，</w:t>
      </w:r>
      <w:r w:rsidRPr="00C96D18">
        <w:rPr>
          <w:rFonts w:ascii="Calibri" w:eastAsia="宋体" w:hAnsi="Calibri" w:cs="Calibri"/>
          <w:color w:val="000000"/>
          <w:lang w:eastAsia="zh-CN"/>
        </w:rPr>
        <w:t>1.5MB</w:t>
      </w:r>
      <w:r w:rsidRPr="00C96D18">
        <w:rPr>
          <w:rFonts w:ascii="Calibri" w:eastAsia="宋体" w:hAnsi="宋体" w:cs="Calibri"/>
          <w:color w:val="000000"/>
          <w:lang w:eastAsia="zh-CN"/>
        </w:rPr>
        <w:t>的网速基本占满</w:t>
      </w:r>
    </w:p>
    <w:p w:rsidR="00C96D18" w:rsidRPr="00C96D18" w:rsidRDefault="00C96D18" w:rsidP="00C96D18">
      <w:pPr>
        <w:rPr>
          <w:rFonts w:ascii="Calibri" w:eastAsia="宋体" w:hAnsi="Calibri" w:cs="Calibri"/>
          <w:color w:val="111111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111111"/>
          <w:shd w:val="solid" w:color="FFFFFF" w:fill="FFFFFF"/>
          <w:lang w:eastAsia="zh-CN"/>
        </w:rPr>
        <w:tab/>
      </w:r>
      <w:r w:rsidRPr="00C96D18">
        <w:rPr>
          <w:rFonts w:ascii="Calibri" w:eastAsia="宋体" w:hAnsi="宋体" w:cs="Calibri"/>
          <w:color w:val="000000"/>
          <w:shd w:val="solid" w:color="FFFFFF" w:fill="FFFFFF"/>
          <w:lang w:eastAsia="zh-CN"/>
        </w:rPr>
        <w:t>某个人用户比较：</w:t>
      </w:r>
      <w:r w:rsidRPr="00C96D18">
        <w:rPr>
          <w:rFonts w:ascii="Calibri" w:eastAsia="宋体" w:hAnsi="Calibri" w:cs="Calibri"/>
          <w:color w:val="000000"/>
          <w:shd w:val="solid" w:color="FFFFFF" w:fill="FFFFFF"/>
          <w:lang w:eastAsia="zh-CN"/>
        </w:rPr>
        <w:t xml:space="preserve"> </w:t>
      </w:r>
      <w:hyperlink r:id="rId48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http</w:t>
        </w:r>
      </w:hyperlink>
      <w:hyperlink r:id="rId49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://</w:t>
        </w:r>
      </w:hyperlink>
      <w:hyperlink r:id="rId50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helloahu</w:t>
        </w:r>
      </w:hyperlink>
      <w:hyperlink r:id="rId51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.</w:t>
        </w:r>
      </w:hyperlink>
      <w:hyperlink r:id="rId52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com</w:t>
        </w:r>
      </w:hyperlink>
      <w:hyperlink r:id="rId53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/?</w:t>
        </w:r>
      </w:hyperlink>
      <w:hyperlink r:id="rId54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p</w:t>
        </w:r>
      </w:hyperlink>
      <w:hyperlink r:id="rId55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=563</w:t>
        </w:r>
      </w:hyperlink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Calibri" w:cs="Calibri"/>
          <w:color w:val="000000"/>
          <w:lang w:eastAsia="zh-CN"/>
        </w:rPr>
        <w:t xml:space="preserve">* </w:t>
      </w:r>
      <w:r w:rsidRPr="00C96D18">
        <w:rPr>
          <w:rFonts w:ascii="Calibri" w:eastAsia="宋体" w:hAnsi="宋体" w:cs="Calibri"/>
          <w:color w:val="000000"/>
          <w:lang w:eastAsia="zh-CN"/>
        </w:rPr>
        <w:t>号称支持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mac</w:t>
      </w:r>
      <w:proofErr w:type="spellEnd"/>
      <w:r w:rsidRPr="00C96D18">
        <w:rPr>
          <w:rFonts w:ascii="Calibri" w:eastAsia="宋体" w:hAnsi="宋体" w:cs="Calibri"/>
          <w:color w:val="000000"/>
          <w:lang w:eastAsia="zh-CN"/>
        </w:rPr>
        <w:t>，其实还未支持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坚果铺子：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 </w:t>
      </w:r>
      <w:r w:rsidRPr="00C96D18">
        <w:rPr>
          <w:rFonts w:ascii="Calibri" w:eastAsia="宋体" w:hAnsi="宋体" w:cs="Calibri"/>
          <w:color w:val="000000"/>
          <w:lang w:eastAsia="zh-CN"/>
        </w:rPr>
        <w:t>几乎所有平台都支持，好像使用了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dropbox</w:t>
      </w:r>
      <w:proofErr w:type="spellEnd"/>
      <w:r w:rsidRPr="00C96D18">
        <w:rPr>
          <w:rFonts w:ascii="Calibri" w:eastAsia="宋体" w:hAnsi="Calibri" w:cs="Calibri"/>
          <w:color w:val="000000"/>
          <w:lang w:eastAsia="zh-CN"/>
        </w:rPr>
        <w:t xml:space="preserve"> </w:t>
      </w:r>
      <w:r w:rsidRPr="00C96D18">
        <w:rPr>
          <w:rFonts w:ascii="Calibri" w:eastAsia="宋体" w:hAnsi="宋体" w:cs="Calibri"/>
          <w:color w:val="000000"/>
          <w:lang w:eastAsia="zh-CN"/>
        </w:rPr>
        <w:t>的开放代码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 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跟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dropbox</w:t>
      </w:r>
      <w:proofErr w:type="spellEnd"/>
      <w:r w:rsidRPr="00C96D18">
        <w:rPr>
          <w:rFonts w:ascii="Calibri" w:eastAsia="宋体" w:hAnsi="宋体" w:cs="Calibri"/>
          <w:color w:val="000000"/>
          <w:lang w:eastAsia="zh-CN"/>
        </w:rPr>
        <w:t>非常类似，网站界面类似，连图标打的小绿勾表示同步完成都是一样的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上传了一个</w:t>
      </w:r>
      <w:r w:rsidRPr="00C96D18">
        <w:rPr>
          <w:rFonts w:ascii="Calibri" w:eastAsia="宋体" w:hAnsi="Calibri" w:cs="Calibri"/>
          <w:color w:val="000000"/>
          <w:lang w:eastAsia="zh-CN"/>
        </w:rPr>
        <w:t>3.4MB</w:t>
      </w:r>
      <w:r w:rsidRPr="00C96D18">
        <w:rPr>
          <w:rFonts w:ascii="Calibri" w:eastAsia="宋体" w:hAnsi="宋体" w:cs="Calibri"/>
          <w:color w:val="000000"/>
          <w:lang w:eastAsia="zh-CN"/>
        </w:rPr>
        <w:t>的照片，很快传完，后来证实它自动帮我压缩到</w:t>
      </w:r>
      <w:r w:rsidRPr="00C96D18">
        <w:rPr>
          <w:rFonts w:ascii="Calibri" w:eastAsia="宋体" w:hAnsi="Calibri" w:cs="Calibri"/>
          <w:color w:val="000000"/>
          <w:lang w:eastAsia="zh-CN"/>
        </w:rPr>
        <w:t>250KB</w:t>
      </w:r>
      <w:r w:rsidRPr="00C96D18">
        <w:rPr>
          <w:rFonts w:ascii="Calibri" w:eastAsia="宋体" w:hAnsi="宋体" w:cs="Calibri"/>
          <w:color w:val="000000"/>
          <w:lang w:eastAsia="zh-CN"/>
        </w:rPr>
        <w:t>了，云端也是</w:t>
      </w:r>
      <w:r w:rsidRPr="00C96D18">
        <w:rPr>
          <w:rFonts w:ascii="Calibri" w:eastAsia="宋体" w:hAnsi="Calibri" w:cs="Calibri"/>
          <w:color w:val="000000"/>
          <w:lang w:eastAsia="zh-CN"/>
        </w:rPr>
        <w:t>250KB</w:t>
      </w:r>
      <w:r w:rsidRPr="00C96D18">
        <w:rPr>
          <w:rFonts w:ascii="Calibri" w:eastAsia="宋体" w:hAnsi="宋体" w:cs="Calibri"/>
          <w:color w:val="000000"/>
          <w:lang w:eastAsia="zh-CN"/>
        </w:rPr>
        <w:t>的版本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 (</w:t>
      </w:r>
      <w:r w:rsidRPr="00C96D18">
        <w:rPr>
          <w:rFonts w:ascii="Calibri" w:eastAsia="宋体" w:hAnsi="宋体" w:cs="Calibri"/>
          <w:color w:val="000000"/>
          <w:lang w:eastAsia="zh-CN"/>
        </w:rPr>
        <w:t>所谓的智能自动压缩？后端存储到底有多贵？？</w:t>
      </w:r>
      <w:r w:rsidRPr="00C96D18">
        <w:rPr>
          <w:rFonts w:ascii="Calibri" w:eastAsia="宋体" w:hAnsi="Calibri" w:cs="Calibri"/>
          <w:color w:val="000000"/>
          <w:lang w:eastAsia="zh-CN"/>
        </w:rPr>
        <w:t>)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自动同步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通过外链作文件分享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差量同步，部分上传，部分下载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 (check diff)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不会重复上传其他用户已经上传的文件（版权问题？？）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支持历史版本恢复（恢复多久？）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支持代理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支持三大操作系统，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iOS</w:t>
      </w:r>
      <w:proofErr w:type="spellEnd"/>
      <w:r w:rsidRPr="00C96D18">
        <w:rPr>
          <w:rFonts w:ascii="Calibri" w:eastAsia="宋体" w:hAnsi="宋体" w:cs="Calibri"/>
          <w:color w:val="000000"/>
          <w:lang w:eastAsia="zh-CN"/>
        </w:rPr>
        <w:t>和</w:t>
      </w:r>
      <w:r w:rsidRPr="00C96D18">
        <w:rPr>
          <w:rFonts w:ascii="Calibri" w:eastAsia="宋体" w:hAnsi="Calibri" w:cs="Calibri"/>
          <w:color w:val="000000"/>
          <w:lang w:eastAsia="zh-CN"/>
        </w:rPr>
        <w:t>Android</w:t>
      </w:r>
      <w:r w:rsidRPr="00C96D18">
        <w:rPr>
          <w:rFonts w:ascii="Calibri" w:eastAsia="宋体" w:hAnsi="宋体" w:cs="Calibri"/>
          <w:color w:val="000000"/>
          <w:lang w:eastAsia="zh-CN"/>
        </w:rPr>
        <w:t>客户端在开发中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不限空间容量，限每个月的流量</w:t>
      </w:r>
      <w:r w:rsidRPr="00C96D18">
        <w:rPr>
          <w:rFonts w:ascii="Calibri" w:eastAsia="宋体" w:hAnsi="Calibri" w:cs="Calibri"/>
          <w:color w:val="000000"/>
          <w:lang w:eastAsia="zh-CN"/>
        </w:rPr>
        <w:t>(2GB upload, 8GB download, bonus</w:t>
      </w:r>
      <w:r w:rsidRPr="00C96D18">
        <w:rPr>
          <w:rFonts w:ascii="Calibri" w:eastAsia="宋体" w:hAnsi="宋体" w:cs="Calibri"/>
          <w:color w:val="000000"/>
          <w:lang w:eastAsia="zh-CN"/>
        </w:rPr>
        <w:t>，不积攒</w:t>
      </w:r>
      <w:r w:rsidRPr="00C96D18">
        <w:rPr>
          <w:rFonts w:ascii="Calibri" w:eastAsia="宋体" w:hAnsi="Calibri" w:cs="Calibri"/>
          <w:color w:val="000000"/>
          <w:lang w:eastAsia="zh-CN"/>
        </w:rPr>
        <w:t>)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速度：</w:t>
      </w:r>
      <w:r w:rsidRPr="00C96D18">
        <w:rPr>
          <w:rFonts w:ascii="Calibri" w:eastAsia="宋体" w:hAnsi="Calibri" w:cs="Calibri"/>
          <w:color w:val="000000"/>
          <w:lang w:eastAsia="zh-CN"/>
        </w:rPr>
        <w:t>1GB file</w:t>
      </w:r>
      <w:r w:rsidRPr="00C96D18">
        <w:rPr>
          <w:rFonts w:ascii="Calibri" w:eastAsia="宋体" w:hAnsi="宋体" w:cs="Calibri"/>
          <w:color w:val="000000"/>
          <w:lang w:eastAsia="zh-CN"/>
        </w:rPr>
        <w:t>，</w:t>
      </w:r>
      <w:r w:rsidRPr="00C96D18">
        <w:rPr>
          <w:rFonts w:ascii="Calibri" w:eastAsia="宋体" w:hAnsi="Calibri" w:cs="Calibri"/>
          <w:color w:val="000000"/>
          <w:lang w:eastAsia="zh-CN"/>
        </w:rPr>
        <w:t>upload bandwidth 17 Mbps</w:t>
      </w:r>
      <w:r w:rsidRPr="00C96D18">
        <w:rPr>
          <w:rFonts w:ascii="Calibri" w:eastAsia="宋体" w:hAnsi="宋体" w:cs="Calibri"/>
          <w:color w:val="000000"/>
          <w:lang w:eastAsia="zh-CN"/>
        </w:rPr>
        <w:t>，</w:t>
      </w:r>
      <w:r w:rsidRPr="00C96D18">
        <w:rPr>
          <w:rFonts w:ascii="Calibri" w:eastAsia="宋体" w:hAnsi="Calibri" w:cs="Calibri"/>
          <w:color w:val="000000"/>
          <w:lang w:eastAsia="zh-CN"/>
        </w:rPr>
        <w:t>finished in 2 hours..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proofErr w:type="gramStart"/>
      <w:r w:rsidRPr="00C96D18">
        <w:rPr>
          <w:rFonts w:ascii="Calibri" w:eastAsia="宋体" w:hAnsi="Calibri" w:cs="Calibri"/>
          <w:color w:val="000000"/>
          <w:lang w:eastAsia="zh-CN"/>
        </w:rPr>
        <w:t>front</w:t>
      </w:r>
      <w:proofErr w:type="gramEnd"/>
      <w:r w:rsidRPr="00C96D18">
        <w:rPr>
          <w:rFonts w:ascii="Calibri" w:eastAsia="宋体" w:hAnsi="Calibri" w:cs="Calibri"/>
          <w:color w:val="000000"/>
          <w:lang w:eastAsia="zh-CN"/>
        </w:rPr>
        <w:t xml:space="preserve"> end in Java</w:t>
      </w:r>
    </w:p>
    <w:p w:rsidR="00C96D18" w:rsidRPr="00C96D18" w:rsidRDefault="00C96D18" w:rsidP="00C96D18">
      <w:pPr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Calibri" w:cs="Calibri"/>
          <w:color w:val="000000"/>
          <w:lang w:eastAsia="zh-CN"/>
        </w:rPr>
        <w:t xml:space="preserve">                </w:t>
      </w:r>
      <w:r w:rsidRPr="00C96D18">
        <w:rPr>
          <w:rFonts w:ascii="Calibri" w:eastAsia="宋体" w:hAnsi="宋体" w:cs="Calibri"/>
          <w:color w:val="000000"/>
          <w:lang w:eastAsia="zh-CN"/>
        </w:rPr>
        <w:t>官方功能介绍：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 </w:t>
      </w:r>
      <w:hyperlink r:id="rId56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http</w:t>
        </w:r>
      </w:hyperlink>
      <w:hyperlink r:id="rId57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://</w:t>
        </w:r>
      </w:hyperlink>
      <w:hyperlink r:id="rId58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help</w:t>
        </w:r>
      </w:hyperlink>
      <w:hyperlink r:id="rId59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.</w:t>
        </w:r>
      </w:hyperlink>
      <w:hyperlink r:id="rId60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jianguopuzi</w:t>
        </w:r>
      </w:hyperlink>
      <w:hyperlink r:id="rId61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.</w:t>
        </w:r>
      </w:hyperlink>
      <w:hyperlink r:id="rId62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com</w:t>
        </w:r>
      </w:hyperlink>
      <w:hyperlink r:id="rId63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/?</w:t>
        </w:r>
      </w:hyperlink>
      <w:hyperlink r:id="rId64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category</w:t>
        </w:r>
      </w:hyperlink>
      <w:hyperlink r:id="rId65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_</w:t>
        </w:r>
      </w:hyperlink>
      <w:hyperlink r:id="rId66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name</w:t>
        </w:r>
      </w:hyperlink>
      <w:hyperlink r:id="rId67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=</w:t>
        </w:r>
      </w:hyperlink>
      <w:hyperlink r:id="rId68" w:history="1">
        <w:r w:rsidRPr="00C96D18">
          <w:rPr>
            <w:rFonts w:ascii="Calibri" w:eastAsia="宋体" w:hAnsi="Calibri" w:cs="Calibri"/>
            <w:color w:val="000099"/>
            <w:u w:val="single"/>
            <w:lang w:eastAsia="zh-CN"/>
          </w:rPr>
          <w:t>features</w:t>
        </w:r>
      </w:hyperlink>
    </w:p>
    <w:p w:rsidR="00C96D18" w:rsidRPr="00C96D18" w:rsidRDefault="00C96D18" w:rsidP="00C96D18">
      <w:pPr>
        <w:rPr>
          <w:rFonts w:ascii="Calibri" w:eastAsia="宋体" w:hAnsi="Calibri" w:cs="Calibri"/>
          <w:color w:val="444444"/>
          <w:shd w:val="solid" w:color="FFFFFF" w:fill="FFFFFF"/>
          <w:lang w:eastAsia="zh-CN"/>
        </w:rPr>
      </w:pP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最近用了一下坚果铺子，虽然功能没</w:t>
      </w:r>
      <w:proofErr w:type="spellStart"/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Dbank</w:t>
      </w:r>
      <w:proofErr w:type="spellEnd"/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全，可是感觉比</w:t>
      </w:r>
      <w:proofErr w:type="spellStart"/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Dbank</w:t>
      </w:r>
      <w:proofErr w:type="spellEnd"/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好了不止一点半点，单单一个差分备份就足以秒杀现在国内大部分在线同步软件了，坚果铺子应该现在还是一个大学实验项目，没啥资金。我想如果数据银行收购坚果铺子，以华为的背景一定能真正做到国内同行的老大。不要想什么招聘</w:t>
      </w: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300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人这种似乎占国内劳动力便宜的招数了，</w:t>
      </w:r>
      <w:proofErr w:type="spellStart"/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dropbox</w:t>
      </w:r>
      <w:proofErr w:type="spellEnd"/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才</w:t>
      </w:r>
      <w:r w:rsidRPr="00C96D18">
        <w:rPr>
          <w:rFonts w:ascii="Calibri" w:eastAsia="宋体" w:hAnsi="Calibri" w:cs="Calibri"/>
          <w:color w:val="444444"/>
          <w:shd w:val="solid" w:color="FFFFFF" w:fill="FFFFFF"/>
          <w:lang w:eastAsia="zh-CN"/>
        </w:rPr>
        <w:t>44</w:t>
      </w:r>
      <w:r w:rsidRPr="00C96D18">
        <w:rPr>
          <w:rFonts w:ascii="Calibri" w:eastAsia="宋体" w:hAnsi="宋体" w:cs="Calibri"/>
          <w:color w:val="444444"/>
          <w:shd w:val="solid" w:color="FFFFFF" w:fill="FFFFFF"/>
          <w:lang w:eastAsia="zh-CN"/>
        </w:rPr>
        <w:t>个人，坚果铺子估计才几个人而已。。。人多不一定就是好事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酷盘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 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kanbox</w:t>
      </w:r>
      <w:proofErr w:type="spellEnd"/>
      <w:r w:rsidRPr="00C96D18">
        <w:rPr>
          <w:rFonts w:ascii="Calibri" w:eastAsia="宋体" w:hAnsi="Calibri" w:cs="Calibri"/>
          <w:color w:val="000000"/>
          <w:lang w:eastAsia="zh-CN"/>
        </w:rPr>
        <w:t xml:space="preserve"> 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Calibri" w:cs="Calibri"/>
          <w:color w:val="000000"/>
          <w:lang w:eastAsia="zh-CN"/>
        </w:rPr>
        <w:t xml:space="preserve">* </w:t>
      </w:r>
      <w:proofErr w:type="gramStart"/>
      <w:r w:rsidRPr="00C96D18">
        <w:rPr>
          <w:rFonts w:ascii="Calibri" w:eastAsia="宋体" w:hAnsi="Calibri" w:cs="Calibri"/>
          <w:color w:val="000000"/>
          <w:lang w:eastAsia="zh-CN"/>
        </w:rPr>
        <w:t>support</w:t>
      </w:r>
      <w:proofErr w:type="gramEnd"/>
      <w:r w:rsidRPr="00C96D18">
        <w:rPr>
          <w:rFonts w:ascii="Calibri" w:eastAsia="宋体" w:hAnsi="Calibri" w:cs="Calibri"/>
          <w:color w:val="000000"/>
          <w:lang w:eastAsia="zh-CN"/>
        </w:rPr>
        <w:t xml:space="preserve"> Win, 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iPhone</w:t>
      </w:r>
      <w:proofErr w:type="spellEnd"/>
      <w:r w:rsidRPr="00C96D18">
        <w:rPr>
          <w:rFonts w:ascii="Calibri" w:eastAsia="宋体" w:hAnsi="Calibri" w:cs="Calibri"/>
          <w:color w:val="000000"/>
          <w:lang w:eastAsia="zh-CN"/>
        </w:rPr>
        <w:t xml:space="preserve">, Android, </w:t>
      </w:r>
      <w:proofErr w:type="spellStart"/>
      <w:r w:rsidRPr="00C96D18">
        <w:rPr>
          <w:rFonts w:ascii="Calibri" w:eastAsia="宋体" w:hAnsi="Calibri" w:cs="Calibri"/>
          <w:color w:val="000000"/>
          <w:lang w:eastAsia="zh-CN"/>
        </w:rPr>
        <w:t>Symbian</w:t>
      </w:r>
      <w:proofErr w:type="spellEnd"/>
      <w:r w:rsidRPr="00C96D18">
        <w:rPr>
          <w:rFonts w:ascii="Calibri" w:eastAsia="宋体" w:hAnsi="Calibri" w:cs="Calibri"/>
          <w:color w:val="000000"/>
          <w:lang w:eastAsia="zh-CN"/>
        </w:rPr>
        <w:t>, Web.</w:t>
      </w:r>
    </w:p>
    <w:p w:rsidR="00C96D18" w:rsidRPr="00C96D18" w:rsidRDefault="00C96D18" w:rsidP="00C96D18">
      <w:pPr>
        <w:numPr>
          <w:ilvl w:val="0"/>
          <w:numId w:val="5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免费使用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: </w:t>
      </w:r>
      <w:r w:rsidRPr="00C96D18">
        <w:rPr>
          <w:rFonts w:ascii="Calibri" w:eastAsia="宋体" w:hAnsi="宋体" w:cs="Calibri"/>
          <w:color w:val="000000"/>
          <w:lang w:eastAsia="zh-CN"/>
        </w:rPr>
        <w:t>注册即获得</w:t>
      </w:r>
      <w:r w:rsidRPr="00C96D18">
        <w:rPr>
          <w:rFonts w:ascii="Calibri" w:eastAsia="宋体" w:hAnsi="Calibri" w:cs="Calibri"/>
          <w:color w:val="000000"/>
          <w:lang w:eastAsia="zh-CN"/>
        </w:rPr>
        <w:t>5GB</w:t>
      </w:r>
      <w:r w:rsidRPr="00C96D18">
        <w:rPr>
          <w:rFonts w:ascii="Calibri" w:eastAsia="宋体" w:hAnsi="宋体" w:cs="Calibri"/>
          <w:color w:val="000000"/>
          <w:lang w:eastAsia="zh-CN"/>
        </w:rPr>
        <w:t>免费空间，邀请好友奖励空间最高可达</w:t>
      </w:r>
      <w:r w:rsidRPr="00C96D18">
        <w:rPr>
          <w:rFonts w:ascii="Calibri" w:eastAsia="宋体" w:hAnsi="Calibri" w:cs="Calibri"/>
          <w:color w:val="000000"/>
          <w:lang w:eastAsia="zh-CN"/>
        </w:rPr>
        <w:t>15GB</w:t>
      </w:r>
    </w:p>
    <w:p w:rsidR="00C96D18" w:rsidRPr="00C96D18" w:rsidRDefault="00C96D18" w:rsidP="00C96D18">
      <w:pPr>
        <w:numPr>
          <w:ilvl w:val="0"/>
          <w:numId w:val="6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自动同步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: </w:t>
      </w:r>
      <w:r w:rsidRPr="00C96D18">
        <w:rPr>
          <w:rFonts w:ascii="Calibri" w:eastAsia="宋体" w:hAnsi="宋体" w:cs="Calibri"/>
          <w:color w:val="000000"/>
          <w:lang w:eastAsia="zh-CN"/>
        </w:rPr>
        <w:t>文件夹自动同步，电脑与服务器文件自动保持一致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. </w:t>
      </w:r>
      <w:r w:rsidRPr="00C96D18">
        <w:rPr>
          <w:rFonts w:ascii="Calibri" w:eastAsia="宋体" w:hAnsi="宋体" w:cs="Calibri"/>
          <w:color w:val="000000"/>
          <w:lang w:eastAsia="zh-CN"/>
        </w:rPr>
        <w:t>多台电脑文件自动同步</w:t>
      </w:r>
    </w:p>
    <w:p w:rsidR="00C96D18" w:rsidRPr="00C96D18" w:rsidRDefault="00C96D18" w:rsidP="00C96D18">
      <w:pPr>
        <w:numPr>
          <w:ilvl w:val="0"/>
          <w:numId w:val="7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多平台随时访问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: </w:t>
      </w:r>
      <w:r w:rsidRPr="00C96D18">
        <w:rPr>
          <w:rFonts w:ascii="Calibri" w:eastAsia="宋体" w:hAnsi="宋体" w:cs="Calibri"/>
          <w:color w:val="000000"/>
          <w:lang w:eastAsia="zh-CN"/>
        </w:rPr>
        <w:t>支持</w:t>
      </w:r>
      <w:r w:rsidRPr="00C96D18">
        <w:rPr>
          <w:rFonts w:ascii="Calibri" w:eastAsia="宋体" w:hAnsi="Calibri" w:cs="Calibri"/>
          <w:color w:val="000000"/>
          <w:lang w:eastAsia="zh-CN"/>
        </w:rPr>
        <w:t>Windows</w:t>
      </w:r>
      <w:r w:rsidRPr="00C96D18">
        <w:rPr>
          <w:rFonts w:ascii="Calibri" w:eastAsia="宋体" w:hAnsi="宋体" w:cs="Calibri"/>
          <w:color w:val="000000"/>
          <w:lang w:eastAsia="zh-CN"/>
        </w:rPr>
        <w:t>客户端、网站、手机等各种方式访问，随时随地查看你的文件</w:t>
      </w:r>
    </w:p>
    <w:p w:rsidR="00C96D18" w:rsidRPr="00C96D18" w:rsidRDefault="00C96D18" w:rsidP="00C96D18">
      <w:pPr>
        <w:numPr>
          <w:ilvl w:val="0"/>
          <w:numId w:val="8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便捷共享，协同办公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: </w:t>
      </w:r>
      <w:r w:rsidRPr="00C96D18">
        <w:rPr>
          <w:rFonts w:ascii="Calibri" w:eastAsia="宋体" w:hAnsi="宋体" w:cs="Calibri"/>
          <w:color w:val="000000"/>
          <w:lang w:eastAsia="zh-CN"/>
        </w:rPr>
        <w:t>多人共享同步文件夹，最便捷的协同办公方式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. </w:t>
      </w:r>
      <w:r w:rsidRPr="00C96D18">
        <w:rPr>
          <w:rFonts w:ascii="Calibri" w:eastAsia="宋体" w:hAnsi="宋体" w:cs="Calibri"/>
          <w:color w:val="000000"/>
          <w:lang w:eastAsia="zh-CN"/>
        </w:rPr>
        <w:t>邮件发送，快捷发送文件给好友</w:t>
      </w:r>
    </w:p>
    <w:p w:rsidR="00C96D18" w:rsidRPr="00C96D18" w:rsidRDefault="00C96D18" w:rsidP="00C96D18">
      <w:pPr>
        <w:numPr>
          <w:ilvl w:val="0"/>
          <w:numId w:val="9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安全、可靠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: </w:t>
      </w:r>
      <w:r w:rsidRPr="00C96D18">
        <w:rPr>
          <w:rFonts w:ascii="Calibri" w:eastAsia="宋体" w:hAnsi="宋体" w:cs="Calibri"/>
          <w:color w:val="000000"/>
          <w:lang w:eastAsia="zh-CN"/>
        </w:rPr>
        <w:t>每一文件双服务器备份，保证文件永不丢失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. </w:t>
      </w:r>
      <w:r w:rsidRPr="00C96D18">
        <w:rPr>
          <w:rFonts w:ascii="Calibri" w:eastAsia="宋体" w:hAnsi="宋体" w:cs="Calibri"/>
          <w:color w:val="000000"/>
          <w:lang w:eastAsia="zh-CN"/>
        </w:rPr>
        <w:t>服务器中的文件分块加密存储，隐私数据安全无忧</w:t>
      </w:r>
    </w:p>
    <w:p w:rsidR="00C96D18" w:rsidRPr="00C96D18" w:rsidRDefault="00C96D18" w:rsidP="00C96D18">
      <w:pPr>
        <w:numPr>
          <w:ilvl w:val="0"/>
          <w:numId w:val="10"/>
        </w:num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文件时光机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: </w:t>
      </w:r>
      <w:r w:rsidRPr="00C96D18">
        <w:rPr>
          <w:rFonts w:ascii="Calibri" w:eastAsia="宋体" w:hAnsi="宋体" w:cs="Calibri"/>
          <w:color w:val="000000"/>
          <w:lang w:eastAsia="zh-CN"/>
        </w:rPr>
        <w:t>云端回收站，删除的文件随时恢复，文件永不丢失</w:t>
      </w:r>
      <w:r w:rsidRPr="00C96D18">
        <w:rPr>
          <w:rFonts w:ascii="Calibri" w:eastAsia="宋体" w:hAnsi="Calibri" w:cs="Calibri"/>
          <w:color w:val="000000"/>
          <w:lang w:eastAsia="zh-CN"/>
        </w:rPr>
        <w:t xml:space="preserve">. </w:t>
      </w:r>
      <w:r w:rsidRPr="00C96D18">
        <w:rPr>
          <w:rFonts w:ascii="Calibri" w:eastAsia="宋体" w:hAnsi="宋体" w:cs="Calibri"/>
          <w:color w:val="000000"/>
          <w:lang w:eastAsia="zh-CN"/>
        </w:rPr>
        <w:t>文件版本恢复，保留文档每一版本，随时恢复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  <w:r w:rsidRPr="00C96D18">
        <w:rPr>
          <w:rFonts w:ascii="Calibri" w:eastAsia="宋体" w:hAnsi="宋体" w:cs="Calibri"/>
          <w:color w:val="000000"/>
          <w:lang w:eastAsia="zh-CN"/>
        </w:rPr>
        <w:t>金山快盘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== </w:t>
      </w:r>
      <w:proofErr w:type="gram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Desktop(</w:t>
      </w:r>
      <w:proofErr w:type="gram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PC) ===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+ QQ integration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有基本和高级两项选择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可以选择创建一个虚拟硬盘</w:t>
      </w: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, </w:t>
      </w:r>
      <w:proofErr w:type="spell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vdi</w:t>
      </w:r>
      <w:proofErr w:type="spell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file, open standard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虚拟硬盘加密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每日奖励，积分升级换空间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右键菜单集成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可以暂停同步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可以外链</w:t>
      </w: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,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但是没有权限密码保护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-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可以分享给好友，但是报错，提示说载入信息出错，似乎是只能分享给已注册快盘用户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- Slow-</w:t>
      </w:r>
      <w:proofErr w:type="spell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ish</w:t>
      </w:r>
      <w:proofErr w:type="spell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....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                178MB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 17 </w:t>
      </w:r>
      <w:proofErr w:type="spell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mins</w:t>
      </w:r>
      <w:proofErr w:type="spell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8.9%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 30 </w:t>
      </w:r>
      <w:proofErr w:type="spell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mins</w:t>
      </w:r>
      <w:proofErr w:type="spell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17.00%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 43 </w:t>
      </w:r>
      <w:proofErr w:type="spell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mins</w:t>
      </w:r>
      <w:proofErr w:type="spell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 25.3%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 56 </w:t>
      </w:r>
      <w:proofErr w:type="spell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mins</w:t>
      </w:r>
      <w:proofErr w:type="spell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 32.4%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 3 hours     100%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- https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默认情况下是被关闭的</w:t>
      </w: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,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而且好像快盘客户端是用</w:t>
      </w: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http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协议进行传输通信。。。。有些不合理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?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增量同步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? </w:t>
      </w:r>
      <w:proofErr w:type="gram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versioning</w:t>
      </w:r>
      <w:proofErr w:type="gramEnd"/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proofErr w:type="gram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from</w:t>
      </w:r>
      <w:proofErr w:type="gram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help center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proofErr w:type="gram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+ ?</w:t>
      </w:r>
      <w:proofErr w:type="gram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文件被占用也可以同步</w:t>
      </w: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被写还是被读？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== Browser ===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-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上传功能要不然是不工作，要不然就是极慢，没有进度条提示。在</w:t>
      </w: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chrome, IE9, </w:t>
      </w:r>
      <w:proofErr w:type="spell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firefox</w:t>
      </w:r>
      <w:proofErr w:type="spell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都测试了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== </w:t>
      </w:r>
      <w:proofErr w:type="spellStart"/>
      <w:proofErr w:type="gram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iPhone</w:t>
      </w:r>
      <w:proofErr w:type="spellEnd"/>
      <w:proofErr w:type="gram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===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-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安装到我的</w:t>
      </w:r>
      <w:proofErr w:type="spell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iphone</w:t>
      </w:r>
      <w:proofErr w:type="spellEnd"/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之后自动变成英文版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- </w:t>
      </w:r>
      <w:proofErr w:type="gramStart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files</w:t>
      </w:r>
      <w:proofErr w:type="gramEnd"/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seems to be downloaded without asking/clicking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== Android ===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不能够打开默认的</w:t>
      </w: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rtf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文件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== Conclusion ==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我们需要做一款产品，每一项功能真的能够被用户流畅的使用，这个就意味着我们需要以下一些实现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解决网络速度问题，可能需要在传输协议上下一些功夫</w:t>
      </w: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（差量同步权重</w:t>
      </w: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++ ?)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分析用户的文件在系统中的各种状态，确保我们在每个状态下都能够顺利上传或者更新（理想情况）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用户界面响应性好，比如网络状况实在不理想，我们的界面（包括网页和原生系统客户端）也应该要能够流畅的切换，而且需要告诉用户网络状态比较差，而不是一直用</w:t>
      </w: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>spinner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一直旋转，以防止用户埋怨我们的软件没有做好。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虚拟硬盘感觉上还是一个有点意思的功能，第一次见到。似乎优势和劣势都有。</w:t>
      </w:r>
    </w:p>
    <w:p w:rsidR="00C96D18" w:rsidRPr="00C96D18" w:rsidRDefault="00C96D18" w:rsidP="00C96D18">
      <w:pPr>
        <w:rPr>
          <w:rFonts w:ascii="Calibri" w:eastAsia="宋体" w:hAnsi="Calibri" w:cs="Calibri"/>
          <w:color w:val="222222"/>
          <w:shd w:val="solid" w:color="FFFFFF" w:fill="FFFFFF"/>
          <w:lang w:eastAsia="zh-CN"/>
        </w:rPr>
      </w:pPr>
      <w:r w:rsidRPr="00C96D18">
        <w:rPr>
          <w:rFonts w:ascii="Calibri" w:eastAsia="宋体" w:hAnsi="Calibri" w:cs="Calibri"/>
          <w:color w:val="222222"/>
          <w:shd w:val="solid" w:color="FFFFFF" w:fill="FFFFFF"/>
          <w:lang w:eastAsia="zh-CN"/>
        </w:rPr>
        <w:t xml:space="preserve">   + </w:t>
      </w:r>
      <w:r w:rsidRPr="00C96D18">
        <w:rPr>
          <w:rFonts w:ascii="Calibri" w:eastAsia="宋体" w:hAnsi="宋体" w:cs="Calibri"/>
          <w:color w:val="222222"/>
          <w:shd w:val="solid" w:color="FFFFFF" w:fill="FFFFFF"/>
          <w:lang w:eastAsia="zh-CN"/>
        </w:rPr>
        <w:t>全平台</w:t>
      </w: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</w:p>
    <w:p w:rsidR="00C96D18" w:rsidRPr="00C96D18" w:rsidRDefault="00C96D18" w:rsidP="00C96D18">
      <w:pPr>
        <w:spacing w:line="276" w:lineRule="auto"/>
        <w:rPr>
          <w:rFonts w:ascii="Calibri" w:eastAsia="宋体" w:hAnsi="Calibri" w:cs="Calibri"/>
          <w:color w:val="000000"/>
          <w:lang w:eastAsia="zh-CN"/>
        </w:rPr>
      </w:pPr>
    </w:p>
    <w:p w:rsidR="00DC4C18" w:rsidRDefault="00C96D18"/>
    <w:sectPr w:rsidR="00DC4C18" w:rsidSect="00AC6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9FF8692C">
      <w:start w:val="1"/>
      <w:numFmt w:val="decimal"/>
      <w:lvlText w:val="%1."/>
      <w:lvlJc w:val="left"/>
      <w:pPr>
        <w:tabs>
          <w:tab w:val="num" w:pos="1080"/>
        </w:tabs>
        <w:ind w:left="1440" w:hanging="10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9A6A9F8">
      <w:start w:val="1"/>
      <w:numFmt w:val="lowerLetter"/>
      <w:lvlText w:val="%2."/>
      <w:lvlJc w:val="left"/>
      <w:pPr>
        <w:tabs>
          <w:tab w:val="num" w:pos="1800"/>
        </w:tabs>
        <w:ind w:left="2160" w:hanging="10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2252133C">
      <w:start w:val="1"/>
      <w:numFmt w:val="lowerRoman"/>
      <w:lvlText w:val="%3."/>
      <w:lvlJc w:val="right"/>
      <w:pPr>
        <w:tabs>
          <w:tab w:val="num" w:pos="2520"/>
        </w:tabs>
        <w:ind w:left="2880" w:hanging="90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21529C8C">
      <w:start w:val="1"/>
      <w:numFmt w:val="decimal"/>
      <w:lvlText w:val="%4."/>
      <w:lvlJc w:val="left"/>
      <w:pPr>
        <w:tabs>
          <w:tab w:val="num" w:pos="3240"/>
        </w:tabs>
        <w:ind w:left="3600" w:hanging="10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09CE278">
      <w:start w:val="1"/>
      <w:numFmt w:val="lowerLetter"/>
      <w:lvlText w:val="%5."/>
      <w:lvlJc w:val="left"/>
      <w:pPr>
        <w:tabs>
          <w:tab w:val="num" w:pos="3960"/>
        </w:tabs>
        <w:ind w:left="4320" w:hanging="10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DB66F76">
      <w:start w:val="1"/>
      <w:numFmt w:val="lowerRoman"/>
      <w:lvlText w:val="%6."/>
      <w:lvlJc w:val="right"/>
      <w:pPr>
        <w:tabs>
          <w:tab w:val="num" w:pos="4680"/>
        </w:tabs>
        <w:ind w:left="5040" w:hanging="90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693828A8">
      <w:start w:val="1"/>
      <w:numFmt w:val="decimal"/>
      <w:lvlText w:val="%7."/>
      <w:lvlJc w:val="left"/>
      <w:pPr>
        <w:tabs>
          <w:tab w:val="num" w:pos="5400"/>
        </w:tabs>
        <w:ind w:left="5760" w:hanging="10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A366FDC">
      <w:start w:val="1"/>
      <w:numFmt w:val="lowerLetter"/>
      <w:lvlText w:val="%8."/>
      <w:lvlJc w:val="left"/>
      <w:pPr>
        <w:tabs>
          <w:tab w:val="num" w:pos="6120"/>
        </w:tabs>
        <w:ind w:left="6480" w:hanging="10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CED08C4C">
      <w:start w:val="1"/>
      <w:numFmt w:val="lowerRoman"/>
      <w:lvlText w:val="%9."/>
      <w:lvlJc w:val="right"/>
      <w:pPr>
        <w:tabs>
          <w:tab w:val="num" w:pos="6840"/>
        </w:tabs>
        <w:ind w:left="7200" w:hanging="90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1C4E3C4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7E2F624">
      <w:start w:val="1"/>
      <w:numFmt w:val="bullet"/>
      <w:lvlText w:val="○"/>
      <w:lvlJc w:val="left"/>
      <w:pPr>
        <w:tabs>
          <w:tab w:val="num" w:pos="990"/>
        </w:tabs>
        <w:ind w:left="135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7B140CE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E938A93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34749C7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17F803C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A8043BA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59C0B85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0CC0682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B268CEA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  <w:shd w:val="solid" w:color="FFFFFF" w:fill="FFFFFF"/>
      </w:rPr>
    </w:lvl>
    <w:lvl w:ilvl="1" w:tplc="92844B4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  <w:shd w:val="solid" w:color="FFFFFF" w:fill="FFFFFF"/>
      </w:rPr>
    </w:lvl>
    <w:lvl w:ilvl="2" w:tplc="F4A8952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  <w:shd w:val="solid" w:color="FFFFFF" w:fill="FFFFFF"/>
      </w:rPr>
    </w:lvl>
    <w:lvl w:ilvl="3" w:tplc="6E5ADD9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  <w:shd w:val="solid" w:color="FFFFFF" w:fill="FFFFFF"/>
      </w:rPr>
    </w:lvl>
    <w:lvl w:ilvl="4" w:tplc="6328905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  <w:shd w:val="solid" w:color="FFFFFF" w:fill="FFFFFF"/>
      </w:rPr>
    </w:lvl>
    <w:lvl w:ilvl="5" w:tplc="D8803F0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  <w:shd w:val="solid" w:color="FFFFFF" w:fill="FFFFFF"/>
      </w:rPr>
    </w:lvl>
    <w:lvl w:ilvl="6" w:tplc="5776E3A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  <w:shd w:val="solid" w:color="FFFFFF" w:fill="FFFFFF"/>
      </w:rPr>
    </w:lvl>
    <w:lvl w:ilvl="7" w:tplc="8B8E3A7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  <w:shd w:val="solid" w:color="FFFFFF" w:fill="FFFFFF"/>
      </w:rPr>
    </w:lvl>
    <w:lvl w:ilvl="8" w:tplc="1FF6A2D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  <w:shd w:val="solid" w:color="FFFFFF" w:fill="FFFFFF"/>
      </w:rPr>
    </w:lvl>
  </w:abstractNum>
  <w:abstractNum w:abstractNumId="3">
    <w:nsid w:val="00000004"/>
    <w:multiLevelType w:val="hybridMultilevel"/>
    <w:tmpl w:val="00000004"/>
    <w:lvl w:ilvl="0" w:tplc="2A2AD06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111111"/>
        <w:sz w:val="24"/>
        <w:szCs w:val="24"/>
        <w:u w:val="none"/>
        <w:shd w:val="solid" w:color="FFFFFF" w:fill="FFFFFF"/>
      </w:rPr>
    </w:lvl>
    <w:lvl w:ilvl="1" w:tplc="33860A0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111111"/>
        <w:sz w:val="24"/>
        <w:szCs w:val="24"/>
        <w:u w:val="none"/>
        <w:shd w:val="solid" w:color="FFFFFF" w:fill="FFFFFF"/>
      </w:rPr>
    </w:lvl>
    <w:lvl w:ilvl="2" w:tplc="1E5AC8F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111111"/>
        <w:sz w:val="24"/>
        <w:szCs w:val="24"/>
        <w:u w:val="none"/>
        <w:shd w:val="solid" w:color="FFFFFF" w:fill="FFFFFF"/>
      </w:rPr>
    </w:lvl>
    <w:lvl w:ilvl="3" w:tplc="25EAD24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111111"/>
        <w:sz w:val="24"/>
        <w:szCs w:val="24"/>
        <w:u w:val="none"/>
        <w:shd w:val="solid" w:color="FFFFFF" w:fill="FFFFFF"/>
      </w:rPr>
    </w:lvl>
    <w:lvl w:ilvl="4" w:tplc="FDBA54F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111111"/>
        <w:sz w:val="24"/>
        <w:szCs w:val="24"/>
        <w:u w:val="none"/>
        <w:shd w:val="solid" w:color="FFFFFF" w:fill="FFFFFF"/>
      </w:rPr>
    </w:lvl>
    <w:lvl w:ilvl="5" w:tplc="A5A2E44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111111"/>
        <w:sz w:val="24"/>
        <w:szCs w:val="24"/>
        <w:u w:val="none"/>
        <w:shd w:val="solid" w:color="FFFFFF" w:fill="FFFFFF"/>
      </w:rPr>
    </w:lvl>
    <w:lvl w:ilvl="6" w:tplc="AB9619E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111111"/>
        <w:sz w:val="24"/>
        <w:szCs w:val="24"/>
        <w:u w:val="none"/>
        <w:shd w:val="solid" w:color="FFFFFF" w:fill="FFFFFF"/>
      </w:rPr>
    </w:lvl>
    <w:lvl w:ilvl="7" w:tplc="C078750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111111"/>
        <w:sz w:val="24"/>
        <w:szCs w:val="24"/>
        <w:u w:val="none"/>
        <w:shd w:val="solid" w:color="FFFFFF" w:fill="FFFFFF"/>
      </w:rPr>
    </w:lvl>
    <w:lvl w:ilvl="8" w:tplc="48B8404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111111"/>
        <w:sz w:val="24"/>
        <w:szCs w:val="24"/>
        <w:u w:val="none"/>
        <w:shd w:val="solid" w:color="FFFFFF" w:fill="FFFFFF"/>
      </w:rPr>
    </w:lvl>
  </w:abstractNum>
  <w:abstractNum w:abstractNumId="4">
    <w:nsid w:val="00000005"/>
    <w:multiLevelType w:val="hybridMultilevel"/>
    <w:tmpl w:val="00000005"/>
    <w:lvl w:ilvl="0" w:tplc="A894D06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D4E33B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3A9A742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7968E9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E74C04A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01FC7F8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360E0DB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9A4E9C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43405C3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6"/>
    <w:multiLevelType w:val="hybridMultilevel"/>
    <w:tmpl w:val="00000006"/>
    <w:lvl w:ilvl="0" w:tplc="56D20C1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430788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CFE4065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D38D3B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9DD47D2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E07476A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096CB8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84BE011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CE2E564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7"/>
    <w:multiLevelType w:val="hybridMultilevel"/>
    <w:tmpl w:val="00000007"/>
    <w:lvl w:ilvl="0" w:tplc="5F92F83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384004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2AA42EA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668166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1A06DE1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2C2585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532346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AC0217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631C842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8"/>
    <w:multiLevelType w:val="hybridMultilevel"/>
    <w:tmpl w:val="00000008"/>
    <w:lvl w:ilvl="0" w:tplc="8C7E67C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95DA5FB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908C4C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E95E71E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DFC8B33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005FE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C3A4F27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BA76D55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D88ADE5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00000009"/>
    <w:multiLevelType w:val="hybridMultilevel"/>
    <w:tmpl w:val="00000009"/>
    <w:lvl w:ilvl="0" w:tplc="BDF2801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113ED33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DCBCA5C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C5D4CF8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3342EFD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5CDA866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852559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1506E71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A449A3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9">
    <w:nsid w:val="0000000A"/>
    <w:multiLevelType w:val="hybridMultilevel"/>
    <w:tmpl w:val="0000000A"/>
    <w:lvl w:ilvl="0" w:tplc="1D8CE56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0046BD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7E5627C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E1B47C6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AC0DC9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A27C13C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4D2AC9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6CCB23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61A6B39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0">
    <w:nsid w:val="32C57E00"/>
    <w:multiLevelType w:val="multilevel"/>
    <w:tmpl w:val="E5FA358E"/>
    <w:lvl w:ilvl="0">
      <w:start w:val="5"/>
      <w:numFmt w:val="decimal"/>
      <w:lvlText w:val="%1"/>
      <w:lvlJc w:val="left"/>
      <w:pPr>
        <w:ind w:left="360" w:hanging="360"/>
      </w:pPr>
      <w:rPr>
        <w:rFonts w:hAnsiTheme="minorEastAsia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Theme="minorEastAsia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96D18"/>
    <w:rsid w:val="00C96D18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List Paragraph" w:uiPriority="34" w:qFormat="1"/>
  </w:latentStyles>
  <w:style w:type="paragraph" w:default="1" w:styleId="Normal">
    <w:name w:val="Normal"/>
    <w:qFormat/>
    <w:rsid w:val="00172838"/>
  </w:style>
  <w:style w:type="paragraph" w:styleId="Heading1">
    <w:name w:val="heading 1"/>
    <w:basedOn w:val="Normal"/>
    <w:next w:val="Normal"/>
    <w:link w:val="Heading1Char"/>
    <w:qFormat/>
    <w:rsid w:val="00C96D18"/>
    <w:pPr>
      <w:spacing w:before="480" w:after="120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C96D18"/>
    <w:pPr>
      <w:spacing w:before="360" w:after="80"/>
      <w:outlineLvl w:val="1"/>
    </w:pPr>
    <w:rPr>
      <w:rFonts w:ascii="Arial" w:eastAsia="Arial" w:hAnsi="Arial" w:cs="Arial"/>
      <w:b/>
      <w:bCs/>
      <w:color w:val="000000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C96D18"/>
    <w:pPr>
      <w:spacing w:before="280" w:after="80"/>
      <w:outlineLvl w:val="2"/>
    </w:pPr>
    <w:rPr>
      <w:rFonts w:ascii="Arial" w:eastAsia="Arial" w:hAnsi="Arial" w:cs="Arial"/>
      <w:b/>
      <w:bCs/>
      <w:color w:val="000000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C96D18"/>
    <w:pPr>
      <w:spacing w:before="240" w:after="40"/>
      <w:outlineLvl w:val="3"/>
    </w:pPr>
    <w:rPr>
      <w:rFonts w:ascii="Arial" w:eastAsia="Arial" w:hAnsi="Arial" w:cs="Arial"/>
      <w:b/>
      <w:bCs/>
      <w:color w:val="000000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C96D18"/>
    <w:pPr>
      <w:spacing w:before="220" w:after="40"/>
      <w:outlineLvl w:val="4"/>
    </w:pPr>
    <w:rPr>
      <w:rFonts w:ascii="Arial" w:eastAsia="Arial" w:hAnsi="Arial" w:cs="Arial"/>
      <w:b/>
      <w:bCs/>
      <w:color w:val="0000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C96D18"/>
    <w:pPr>
      <w:spacing w:before="200" w:after="40"/>
      <w:outlineLvl w:val="5"/>
    </w:pPr>
    <w:rPr>
      <w:rFonts w:ascii="Arial" w:eastAsia="Arial" w:hAnsi="Arial" w:cs="Arial"/>
      <w:b/>
      <w:bCs/>
      <w:color w:val="000000"/>
      <w:sz w:val="20"/>
      <w:szCs w:val="20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C96D18"/>
    <w:rPr>
      <w:rFonts w:ascii="Arial" w:eastAsia="Arial" w:hAnsi="Arial" w:cs="Arial"/>
      <w:b/>
      <w:bCs/>
      <w:color w:val="000000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rsid w:val="00C96D18"/>
    <w:rPr>
      <w:rFonts w:ascii="Arial" w:eastAsia="Arial" w:hAnsi="Arial" w:cs="Arial"/>
      <w:b/>
      <w:bCs/>
      <w:color w:val="000000"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rsid w:val="00C96D18"/>
    <w:rPr>
      <w:rFonts w:ascii="Arial" w:eastAsia="Arial" w:hAnsi="Arial" w:cs="Arial"/>
      <w:b/>
      <w:bCs/>
      <w:color w:val="000000"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C96D18"/>
    <w:rPr>
      <w:rFonts w:ascii="Arial" w:eastAsia="Arial" w:hAnsi="Arial" w:cs="Arial"/>
      <w:b/>
      <w:bCs/>
      <w:color w:val="000000"/>
      <w:lang w:eastAsia="zh-CN"/>
    </w:rPr>
  </w:style>
  <w:style w:type="character" w:customStyle="1" w:styleId="Heading5Char">
    <w:name w:val="Heading 5 Char"/>
    <w:basedOn w:val="DefaultParagraphFont"/>
    <w:link w:val="Heading5"/>
    <w:rsid w:val="00C96D18"/>
    <w:rPr>
      <w:rFonts w:ascii="Arial" w:eastAsia="Arial" w:hAnsi="Arial" w:cs="Arial"/>
      <w:b/>
      <w:bCs/>
      <w:color w:val="000000"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rsid w:val="00C96D18"/>
    <w:rPr>
      <w:rFonts w:ascii="Arial" w:eastAsia="Arial" w:hAnsi="Arial" w:cs="Arial"/>
      <w:b/>
      <w:bCs/>
      <w:color w:val="000000"/>
      <w:sz w:val="20"/>
      <w:szCs w:val="20"/>
      <w:lang w:eastAsia="zh-CN"/>
    </w:rPr>
  </w:style>
  <w:style w:type="numbering" w:customStyle="1" w:styleId="NoList1">
    <w:name w:val="No List1"/>
    <w:next w:val="NoList"/>
    <w:semiHidden/>
    <w:unhideWhenUsed/>
    <w:rsid w:val="00C96D18"/>
  </w:style>
  <w:style w:type="paragraph" w:styleId="Header">
    <w:name w:val="header"/>
    <w:basedOn w:val="Normal"/>
    <w:link w:val="HeaderChar"/>
    <w:rsid w:val="00C96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color w:val="000000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C96D18"/>
    <w:rPr>
      <w:rFonts w:ascii="Arial" w:eastAsia="Arial" w:hAnsi="Arial" w:cs="Arial"/>
      <w:color w:val="000000"/>
      <w:sz w:val="18"/>
      <w:szCs w:val="18"/>
      <w:lang w:eastAsia="zh-CN"/>
    </w:rPr>
  </w:style>
  <w:style w:type="paragraph" w:styleId="Footer">
    <w:name w:val="footer"/>
    <w:basedOn w:val="Normal"/>
    <w:link w:val="FooterChar"/>
    <w:rsid w:val="00C96D18"/>
    <w:pPr>
      <w:tabs>
        <w:tab w:val="center" w:pos="4153"/>
        <w:tab w:val="right" w:pos="8306"/>
      </w:tabs>
      <w:snapToGrid w:val="0"/>
    </w:pPr>
    <w:rPr>
      <w:rFonts w:ascii="Arial" w:eastAsia="Arial" w:hAnsi="Arial" w:cs="Arial"/>
      <w:color w:val="000000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C96D18"/>
    <w:rPr>
      <w:rFonts w:ascii="Arial" w:eastAsia="Arial" w:hAnsi="Arial" w:cs="Arial"/>
      <w:color w:val="000000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C96D18"/>
    <w:rPr>
      <w:rFonts w:ascii="Arial" w:eastAsia="Arial" w:hAnsi="Arial" w:cs="Arial"/>
      <w:color w:val="000000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C96D18"/>
    <w:rPr>
      <w:rFonts w:ascii="Arial" w:eastAsia="Arial" w:hAnsi="Arial" w:cs="Arial"/>
      <w:color w:val="000000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C96D18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yncbbs.appspot.com/" TargetMode="External"/><Relationship Id="rId14" Type="http://schemas.openxmlformats.org/officeDocument/2006/relationships/hyperlink" Target="http://syncbbs.appspot.com/" TargetMode="External"/><Relationship Id="rId15" Type="http://schemas.openxmlformats.org/officeDocument/2006/relationships/hyperlink" Target="http://syncbbs.appspot.com/" TargetMode="External"/><Relationship Id="rId16" Type="http://schemas.openxmlformats.org/officeDocument/2006/relationships/hyperlink" Target="http://syncbbs.appspot.com/" TargetMode="External"/><Relationship Id="rId17" Type="http://schemas.openxmlformats.org/officeDocument/2006/relationships/hyperlink" Target="http://syncbbs.appspot.com/" TargetMode="External"/><Relationship Id="rId18" Type="http://schemas.openxmlformats.org/officeDocument/2006/relationships/hyperlink" Target="http://www.syncoo.com/tag/%E5%90%8C%E6%AD%A5%E6%8E%A7" TargetMode="External"/><Relationship Id="rId19" Type="http://schemas.openxmlformats.org/officeDocument/2006/relationships/hyperlink" Target="http://www.syncoo.com/tag/%E5%90%8C%E6%AD%A5%E6%8E%A7" TargetMode="External"/><Relationship Id="rId63" Type="http://schemas.openxmlformats.org/officeDocument/2006/relationships/hyperlink" Target="http://help.jianguopuzi.com/?category_name=features" TargetMode="External"/><Relationship Id="rId64" Type="http://schemas.openxmlformats.org/officeDocument/2006/relationships/hyperlink" Target="http://help.jianguopuzi.com/?category_name=features" TargetMode="External"/><Relationship Id="rId65" Type="http://schemas.openxmlformats.org/officeDocument/2006/relationships/hyperlink" Target="http://help.jianguopuzi.com/?category_name=features" TargetMode="External"/><Relationship Id="rId66" Type="http://schemas.openxmlformats.org/officeDocument/2006/relationships/hyperlink" Target="http://help.jianguopuzi.com/?category_name=features" TargetMode="External"/><Relationship Id="rId67" Type="http://schemas.openxmlformats.org/officeDocument/2006/relationships/hyperlink" Target="http://help.jianguopuzi.com/?category_name=features" TargetMode="External"/><Relationship Id="rId68" Type="http://schemas.openxmlformats.org/officeDocument/2006/relationships/hyperlink" Target="http://help.jianguopuzi.com/?category_name=features" TargetMode="External"/><Relationship Id="rId69" Type="http://schemas.openxmlformats.org/officeDocument/2006/relationships/fontTable" Target="fontTable.xml"/><Relationship Id="rId50" Type="http://schemas.openxmlformats.org/officeDocument/2006/relationships/hyperlink" Target="http://helloahu.com/?p=563" TargetMode="External"/><Relationship Id="rId51" Type="http://schemas.openxmlformats.org/officeDocument/2006/relationships/hyperlink" Target="http://helloahu.com/?p=563" TargetMode="External"/><Relationship Id="rId52" Type="http://schemas.openxmlformats.org/officeDocument/2006/relationships/hyperlink" Target="http://helloahu.com/?p=563" TargetMode="External"/><Relationship Id="rId53" Type="http://schemas.openxmlformats.org/officeDocument/2006/relationships/hyperlink" Target="http://helloahu.com/?p=563" TargetMode="External"/><Relationship Id="rId54" Type="http://schemas.openxmlformats.org/officeDocument/2006/relationships/hyperlink" Target="http://helloahu.com/?p=563" TargetMode="External"/><Relationship Id="rId55" Type="http://schemas.openxmlformats.org/officeDocument/2006/relationships/hyperlink" Target="http://helloahu.com/?p=563" TargetMode="External"/><Relationship Id="rId56" Type="http://schemas.openxmlformats.org/officeDocument/2006/relationships/hyperlink" Target="http://help.jianguopuzi.com/?category_name=features" TargetMode="External"/><Relationship Id="rId57" Type="http://schemas.openxmlformats.org/officeDocument/2006/relationships/hyperlink" Target="http://help.jianguopuzi.com/?category_name=features" TargetMode="External"/><Relationship Id="rId58" Type="http://schemas.openxmlformats.org/officeDocument/2006/relationships/hyperlink" Target="http://help.jianguopuzi.com/?category_name=features" TargetMode="External"/><Relationship Id="rId59" Type="http://schemas.openxmlformats.org/officeDocument/2006/relationships/hyperlink" Target="http://help.jianguopuzi.com/?category_name=features" TargetMode="External"/><Relationship Id="rId40" Type="http://schemas.openxmlformats.org/officeDocument/2006/relationships/hyperlink" Target="http://www.syncoo.com/tag/%E5%90%8C%E6%AD%A5%E6%8E%A7" TargetMode="External"/><Relationship Id="rId41" Type="http://schemas.openxmlformats.org/officeDocument/2006/relationships/hyperlink" Target="http://www.syncoo.com/tag/%E5%90%8C%E6%AD%A5%E6%8E%A7" TargetMode="External"/><Relationship Id="rId42" Type="http://schemas.openxmlformats.org/officeDocument/2006/relationships/hyperlink" Target="http://www.syncoo.com/tag/%E5%90%8C%E6%AD%A5%E6%8E%A7" TargetMode="External"/><Relationship Id="rId43" Type="http://schemas.openxmlformats.org/officeDocument/2006/relationships/hyperlink" Target="http://www.syncoo.com/tag/%E5%90%8C%E6%AD%A5%E6%8E%A7" TargetMode="External"/><Relationship Id="rId44" Type="http://schemas.openxmlformats.org/officeDocument/2006/relationships/hyperlink" Target="http://www.everbox.com/" TargetMode="External"/><Relationship Id="rId45" Type="http://schemas.openxmlformats.org/officeDocument/2006/relationships/hyperlink" Target="http://www.everbox.com/download" TargetMode="External"/><Relationship Id="rId46" Type="http://schemas.openxmlformats.org/officeDocument/2006/relationships/hyperlink" Target="http://www.everbox.com/" TargetMode="External"/><Relationship Id="rId47" Type="http://schemas.openxmlformats.org/officeDocument/2006/relationships/hyperlink" Target="http://www.everbox.com/" TargetMode="External"/><Relationship Id="rId48" Type="http://schemas.openxmlformats.org/officeDocument/2006/relationships/hyperlink" Target="http://helloahu.com/?p=563" TargetMode="External"/><Relationship Id="rId49" Type="http://schemas.openxmlformats.org/officeDocument/2006/relationships/hyperlink" Target="http://helloahu.com/?p=56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ingguanghao@gmail.com" TargetMode="External"/><Relationship Id="rId6" Type="http://schemas.openxmlformats.org/officeDocument/2006/relationships/hyperlink" Target="mailto:dingguanghao@gmail.com" TargetMode="External"/><Relationship Id="rId7" Type="http://schemas.openxmlformats.org/officeDocument/2006/relationships/hyperlink" Target="mailto:dingguanghao@gmail.com" TargetMode="External"/><Relationship Id="rId8" Type="http://schemas.openxmlformats.org/officeDocument/2006/relationships/hyperlink" Target="mailto:dingguanghao@gmail.com" TargetMode="External"/><Relationship Id="rId9" Type="http://schemas.openxmlformats.org/officeDocument/2006/relationships/hyperlink" Target="mailto:dingguanghao@gmail.com" TargetMode="External"/><Relationship Id="rId30" Type="http://schemas.openxmlformats.org/officeDocument/2006/relationships/hyperlink" Target="http://www.syncoo.com/tag/%E5%90%8C%E6%AD%A5%E6%8E%A7" TargetMode="External"/><Relationship Id="rId31" Type="http://schemas.openxmlformats.org/officeDocument/2006/relationships/hyperlink" Target="http://www.syncoo.com/tag/%E5%90%8C%E6%AD%A5%E6%8E%A7" TargetMode="External"/><Relationship Id="rId32" Type="http://schemas.openxmlformats.org/officeDocument/2006/relationships/hyperlink" Target="http://www.syncoo.com/tag/%E5%90%8C%E6%AD%A5%E6%8E%A7" TargetMode="External"/><Relationship Id="rId33" Type="http://schemas.openxmlformats.org/officeDocument/2006/relationships/hyperlink" Target="http://www.syncoo.com/tag/%E5%90%8C%E6%AD%A5%E6%8E%A7" TargetMode="External"/><Relationship Id="rId34" Type="http://schemas.openxmlformats.org/officeDocument/2006/relationships/hyperlink" Target="http://www.syncoo.com/tag/%E5%90%8C%E6%AD%A5%E6%8E%A7" TargetMode="External"/><Relationship Id="rId35" Type="http://schemas.openxmlformats.org/officeDocument/2006/relationships/hyperlink" Target="http://www.syncoo.com/tag/%E5%90%8C%E6%AD%A5%E6%8E%A7" TargetMode="External"/><Relationship Id="rId36" Type="http://schemas.openxmlformats.org/officeDocument/2006/relationships/hyperlink" Target="http://www.syncoo.com/tag/%E5%90%8C%E6%AD%A5%E6%8E%A7" TargetMode="External"/><Relationship Id="rId37" Type="http://schemas.openxmlformats.org/officeDocument/2006/relationships/hyperlink" Target="http://www.syncoo.com/tag/%E5%90%8C%E6%AD%A5%E6%8E%A7" TargetMode="External"/><Relationship Id="rId38" Type="http://schemas.openxmlformats.org/officeDocument/2006/relationships/hyperlink" Target="http://www.syncoo.com/tag/%E5%90%8C%E6%AD%A5%E6%8E%A7" TargetMode="External"/><Relationship Id="rId39" Type="http://schemas.openxmlformats.org/officeDocument/2006/relationships/hyperlink" Target="http://www.syncoo.com/tag/%E5%90%8C%E6%AD%A5%E6%8E%A7" TargetMode="External"/><Relationship Id="rId70" Type="http://schemas.openxmlformats.org/officeDocument/2006/relationships/theme" Target="theme/theme1.xml"/><Relationship Id="rId20" Type="http://schemas.openxmlformats.org/officeDocument/2006/relationships/hyperlink" Target="http://www.syncoo.com/tag/%E5%90%8C%E6%AD%A5%E6%8E%A7" TargetMode="External"/><Relationship Id="rId21" Type="http://schemas.openxmlformats.org/officeDocument/2006/relationships/hyperlink" Target="http://www.syncoo.com/tag/%E5%90%8C%E6%AD%A5%E6%8E%A7" TargetMode="External"/><Relationship Id="rId22" Type="http://schemas.openxmlformats.org/officeDocument/2006/relationships/hyperlink" Target="http://www.syncoo.com/tag/%E5%90%8C%E6%AD%A5%E6%8E%A7" TargetMode="External"/><Relationship Id="rId23" Type="http://schemas.openxmlformats.org/officeDocument/2006/relationships/hyperlink" Target="http://www.syncoo.com/tag/%E5%90%8C%E6%AD%A5%E6%8E%A7" TargetMode="External"/><Relationship Id="rId24" Type="http://schemas.openxmlformats.org/officeDocument/2006/relationships/hyperlink" Target="http://www.syncoo.com/tag/%E5%90%8C%E6%AD%A5%E6%8E%A7" TargetMode="External"/><Relationship Id="rId25" Type="http://schemas.openxmlformats.org/officeDocument/2006/relationships/hyperlink" Target="http://www.syncoo.com/tag/%E5%90%8C%E6%AD%A5%E6%8E%A7" TargetMode="External"/><Relationship Id="rId26" Type="http://schemas.openxmlformats.org/officeDocument/2006/relationships/hyperlink" Target="http://www.syncoo.com/tag/%E5%90%8C%E6%AD%A5%E6%8E%A7" TargetMode="External"/><Relationship Id="rId27" Type="http://schemas.openxmlformats.org/officeDocument/2006/relationships/hyperlink" Target="http://www.syncoo.com/tag/%E5%90%8C%E6%AD%A5%E6%8E%A7" TargetMode="External"/><Relationship Id="rId28" Type="http://schemas.openxmlformats.org/officeDocument/2006/relationships/hyperlink" Target="http://www.syncoo.com/tag/%E5%90%8C%E6%AD%A5%E6%8E%A7" TargetMode="External"/><Relationship Id="rId29" Type="http://schemas.openxmlformats.org/officeDocument/2006/relationships/hyperlink" Target="http://www.syncoo.com/tag/%E5%90%8C%E6%AD%A5%E6%8E%A7" TargetMode="External"/><Relationship Id="rId60" Type="http://schemas.openxmlformats.org/officeDocument/2006/relationships/hyperlink" Target="http://help.jianguopuzi.com/?category_name=features" TargetMode="External"/><Relationship Id="rId61" Type="http://schemas.openxmlformats.org/officeDocument/2006/relationships/hyperlink" Target="http://help.jianguopuzi.com/?category_name=features" TargetMode="External"/><Relationship Id="rId62" Type="http://schemas.openxmlformats.org/officeDocument/2006/relationships/hyperlink" Target="http://help.jianguopuzi.com/?category_name=features" TargetMode="External"/><Relationship Id="rId10" Type="http://schemas.openxmlformats.org/officeDocument/2006/relationships/hyperlink" Target="http://syncbbs.appspot.com/" TargetMode="External"/><Relationship Id="rId11" Type="http://schemas.openxmlformats.org/officeDocument/2006/relationships/hyperlink" Target="http://syncbbs.appspot.com/" TargetMode="External"/><Relationship Id="rId12" Type="http://schemas.openxmlformats.org/officeDocument/2006/relationships/hyperlink" Target="http://syncbbs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1005</Words>
  <Characters>5731</Characters>
  <Application>Microsoft Macintosh Word</Application>
  <DocSecurity>0</DocSecurity>
  <Lines>47</Lines>
  <Paragraphs>11</Paragraphs>
  <ScaleCrop>false</ScaleCrop>
  <Company>RPI</Company>
  <LinksUpToDate>false</LinksUpToDate>
  <CharactersWithSpaces>7038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Fu</dc:creator>
  <cp:keywords/>
  <cp:lastModifiedBy>Jing Fu</cp:lastModifiedBy>
  <cp:revision>1</cp:revision>
  <dcterms:created xsi:type="dcterms:W3CDTF">2011-10-31T05:08:00Z</dcterms:created>
  <dcterms:modified xsi:type="dcterms:W3CDTF">2011-10-31T05:09:00Z</dcterms:modified>
</cp:coreProperties>
</file>