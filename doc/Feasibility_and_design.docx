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C32240" w:rsidRDefault="00275C94" w:rsidP="00710FA8">
      <w:pPr>
        <w:pStyle w:val="Heading1"/>
        <w:jc w:val="center"/>
        <w:rPr>
          <w:rFonts w:ascii="宋体 (Theme Body Asian)" w:eastAsiaTheme="minorEastAsia" w:hAnsi="宋体 (Theme Body Asian)" w:cstheme="minorHAnsi"/>
          <w:color w:val="auto"/>
          <w:sz w:val="32"/>
        </w:rPr>
      </w:pPr>
      <w:r w:rsidRPr="00C32240">
        <w:rPr>
          <w:rFonts w:ascii="宋体 (Theme Body Asian)" w:eastAsiaTheme="minorEastAsia" w:hAnsi="宋体 (Theme Body Asian)" w:cstheme="minorHAnsi"/>
          <w:color w:val="auto"/>
          <w:sz w:val="32"/>
          <w:szCs w:val="24"/>
        </w:rPr>
        <w:t>面对中国网民的个人云存储</w:t>
      </w:r>
    </w:p>
    <w:p w:rsidR="00A77B3E" w:rsidRPr="00800481" w:rsidRDefault="00275C94">
      <w:pPr>
        <w:rPr>
          <w:rFonts w:asciiTheme="minorHAnsi" w:eastAsiaTheme="minorEastAsia" w:hAnsiTheme="minorHAnsi" w:cstheme="minorHAnsi"/>
          <w:b/>
          <w:bCs/>
          <w:sz w:val="24"/>
          <w:szCs w:val="24"/>
        </w:rPr>
      </w:pPr>
      <w:r w:rsidRPr="00800481">
        <w:rPr>
          <w:rFonts w:asciiTheme="minorHAnsi" w:eastAsiaTheme="minorEastAsia" w:hAnsiTheme="minorHAnsi" w:cstheme="minorHAnsi"/>
          <w:b/>
          <w:bCs/>
          <w:sz w:val="24"/>
          <w:szCs w:val="24"/>
        </w:rPr>
        <w:t xml:space="preserve">1. </w:t>
      </w:r>
      <w:r w:rsidRPr="00800481">
        <w:rPr>
          <w:rFonts w:asciiTheme="minorHAnsi" w:eastAsiaTheme="minorEastAsia" w:hAnsiTheme="minorEastAsia" w:cstheme="minorHAnsi"/>
          <w:b/>
          <w:bCs/>
          <w:sz w:val="24"/>
          <w:szCs w:val="24"/>
        </w:rPr>
        <w:t>综述</w:t>
      </w:r>
    </w:p>
    <w:p w:rsidR="00493312" w:rsidRDefault="00A133CF">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        </w:t>
      </w:r>
      <w:r w:rsidR="00275C94" w:rsidRPr="00800481">
        <w:rPr>
          <w:rFonts w:asciiTheme="minorHAnsi" w:eastAsiaTheme="minorEastAsia" w:hAnsiTheme="minorEastAsia" w:cstheme="minorHAnsi"/>
          <w:sz w:val="24"/>
          <w:szCs w:val="24"/>
        </w:rPr>
        <w:t>这篇报告调查个人云存储在国内外的发展现状，评价现有国内外云存储软件的优缺点，研究一个新的面对中国网民的个人云存储软件的前景和可行性，并简单介绍此类软件的特性、系统架构草图和团队信息。</w:t>
      </w:r>
    </w:p>
    <w:p w:rsidR="00A77B3E" w:rsidRPr="00800481" w:rsidRDefault="00A77B3E">
      <w:pPr>
        <w:rPr>
          <w:rFonts w:asciiTheme="minorHAnsi" w:eastAsiaTheme="minorEastAsia" w:hAnsiTheme="minorHAnsi" w:cstheme="minorHAnsi"/>
          <w:sz w:val="24"/>
          <w:szCs w:val="24"/>
        </w:rPr>
      </w:pPr>
    </w:p>
    <w:p w:rsidR="00A77B3E" w:rsidRPr="00800481" w:rsidRDefault="00275C94">
      <w:pPr>
        <w:spacing w:line="240" w:lineRule="auto"/>
        <w:rPr>
          <w:rFonts w:asciiTheme="minorHAnsi" w:eastAsiaTheme="minorEastAsia" w:hAnsiTheme="minorHAnsi" w:cstheme="minorHAnsi"/>
          <w:b/>
          <w:bCs/>
          <w:sz w:val="24"/>
          <w:szCs w:val="24"/>
        </w:rPr>
      </w:pPr>
      <w:r w:rsidRPr="00800481">
        <w:rPr>
          <w:rFonts w:asciiTheme="minorHAnsi" w:eastAsiaTheme="minorEastAsia" w:hAnsiTheme="minorHAnsi" w:cstheme="minorHAnsi"/>
          <w:b/>
          <w:bCs/>
          <w:sz w:val="24"/>
          <w:szCs w:val="24"/>
        </w:rPr>
        <w:t xml:space="preserve">2. </w:t>
      </w:r>
      <w:r w:rsidRPr="00800481">
        <w:rPr>
          <w:rFonts w:asciiTheme="minorHAnsi" w:eastAsiaTheme="minorEastAsia" w:hAnsiTheme="minorEastAsia" w:cstheme="minorHAnsi"/>
          <w:b/>
          <w:bCs/>
          <w:sz w:val="24"/>
          <w:szCs w:val="24"/>
        </w:rPr>
        <w:t>市场前景</w:t>
      </w:r>
    </w:p>
    <w:p w:rsidR="00A77B3E" w:rsidRPr="00800481" w:rsidRDefault="00A133CF">
      <w:pPr>
        <w:spacing w:line="240" w:lineRule="auto"/>
        <w:rPr>
          <w:rFonts w:asciiTheme="minorHAnsi" w:eastAsiaTheme="minorEastAsia" w:hAnsiTheme="minorHAnsi" w:cstheme="minorHAnsi"/>
          <w:sz w:val="24"/>
          <w:szCs w:val="24"/>
        </w:rPr>
      </w:pPr>
      <w:r>
        <w:rPr>
          <w:rFonts w:asciiTheme="minorHAnsi" w:eastAsiaTheme="minorEastAsia" w:hAnsiTheme="minorHAnsi" w:cstheme="minorHAnsi"/>
          <w:sz w:val="24"/>
          <w:szCs w:val="24"/>
        </w:rPr>
        <w:tab/>
      </w:r>
      <w:r w:rsidR="00275C94" w:rsidRPr="00800481">
        <w:rPr>
          <w:rFonts w:asciiTheme="minorHAnsi" w:eastAsiaTheme="minorEastAsia" w:hAnsiTheme="minorEastAsia" w:cstheme="minorHAnsi"/>
          <w:sz w:val="24"/>
          <w:szCs w:val="24"/>
        </w:rPr>
        <w:t>云存储服务是随着时代的发展应运而生。网络日益普及，网速提升，个人电脑普及，娱乐全面数字化，办公数字化的需求，便携数据共享和传递，文件备份和随时随地共享文件及数据的需求，家庭环境多台电脑之间需要共享文件，个人用户办公与个人电脑之间数据同步，智能手机和</w:t>
      </w:r>
      <w:r w:rsidR="00275C94" w:rsidRPr="00800481">
        <w:rPr>
          <w:rFonts w:asciiTheme="minorHAnsi" w:eastAsiaTheme="minorEastAsia" w:hAnsiTheme="minorHAnsi" w:cstheme="minorHAnsi"/>
          <w:sz w:val="24"/>
          <w:szCs w:val="24"/>
        </w:rPr>
        <w:t>PC</w:t>
      </w:r>
      <w:r w:rsidR="00275C94" w:rsidRPr="00800481">
        <w:rPr>
          <w:rFonts w:asciiTheme="minorHAnsi" w:eastAsiaTheme="minorEastAsia" w:hAnsiTheme="minorEastAsia" w:cstheme="minorHAnsi"/>
          <w:sz w:val="24"/>
          <w:szCs w:val="24"/>
        </w:rPr>
        <w:t>之间的数据同步，协同办公的需要，云存储和云同步软件可以完美地解决这些问题。</w:t>
      </w:r>
    </w:p>
    <w:p w:rsidR="00A77B3E" w:rsidRPr="00800481" w:rsidRDefault="00A133CF">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        </w:t>
      </w:r>
      <w:r w:rsidR="00275C94" w:rsidRPr="00800481">
        <w:rPr>
          <w:rFonts w:asciiTheme="minorHAnsi" w:eastAsiaTheme="minorEastAsia" w:hAnsiTheme="minorEastAsia" w:cstheme="minorHAnsi"/>
          <w:sz w:val="24"/>
          <w:szCs w:val="24"/>
        </w:rPr>
        <w:t>世界正在从信息时代向数据时代过渡，数据将意味着核心竞争力。据统计</w:t>
      </w:r>
      <w:r w:rsidR="005034B5">
        <w:rPr>
          <w:rFonts w:asciiTheme="minorHAnsi" w:eastAsiaTheme="minorEastAsia" w:hAnsiTheme="minorEastAsia" w:cstheme="minorHAnsi"/>
          <w:sz w:val="24"/>
          <w:szCs w:val="24"/>
        </w:rPr>
        <w:t>[4]</w:t>
      </w:r>
      <w:r w:rsidR="00275C94" w:rsidRPr="00800481">
        <w:rPr>
          <w:rFonts w:asciiTheme="minorHAnsi" w:eastAsiaTheme="minorEastAsia" w:hAnsiTheme="minorEastAsia" w:cstheme="minorHAnsi"/>
          <w:sz w:val="24"/>
          <w:szCs w:val="24"/>
        </w:rPr>
        <w:t>，</w:t>
      </w:r>
      <w:r w:rsidR="00275C94" w:rsidRPr="00800481">
        <w:rPr>
          <w:rFonts w:asciiTheme="minorHAnsi" w:eastAsiaTheme="minorEastAsia" w:hAnsiTheme="minorHAnsi" w:cstheme="minorHAnsi"/>
          <w:sz w:val="24"/>
          <w:szCs w:val="24"/>
        </w:rPr>
        <w:t>2008</w:t>
      </w:r>
      <w:r w:rsidR="00275C94" w:rsidRPr="00800481">
        <w:rPr>
          <w:rFonts w:asciiTheme="minorHAnsi" w:eastAsiaTheme="minorEastAsia" w:hAnsiTheme="minorEastAsia" w:cstheme="minorHAnsi"/>
          <w:sz w:val="24"/>
          <w:szCs w:val="24"/>
        </w:rPr>
        <w:t>年全世界共传输</w:t>
      </w:r>
      <w:r w:rsidR="00275C94" w:rsidRPr="00800481">
        <w:rPr>
          <w:rFonts w:asciiTheme="minorHAnsi" w:eastAsiaTheme="minorEastAsia" w:hAnsiTheme="minorHAnsi" w:cstheme="minorHAnsi"/>
          <w:sz w:val="24"/>
          <w:szCs w:val="24"/>
        </w:rPr>
        <w:t>/</w:t>
      </w:r>
      <w:r w:rsidR="00275C94" w:rsidRPr="00800481">
        <w:rPr>
          <w:rFonts w:asciiTheme="minorHAnsi" w:eastAsiaTheme="minorEastAsia" w:hAnsiTheme="minorEastAsia" w:cstheme="minorHAnsi"/>
          <w:sz w:val="24"/>
          <w:szCs w:val="24"/>
        </w:rPr>
        <w:t>处理了</w:t>
      </w:r>
      <w:r w:rsidR="00275C94" w:rsidRPr="00800481">
        <w:rPr>
          <w:rFonts w:asciiTheme="minorHAnsi" w:eastAsiaTheme="minorEastAsia" w:hAnsiTheme="minorHAnsi" w:cstheme="minorHAnsi"/>
          <w:sz w:val="24"/>
          <w:szCs w:val="24"/>
        </w:rPr>
        <w:t>9.57 Zettabytes</w:t>
      </w:r>
      <w:r w:rsidR="00275C94" w:rsidRPr="00800481">
        <w:rPr>
          <w:rFonts w:asciiTheme="minorHAnsi" w:eastAsiaTheme="minorEastAsia" w:hAnsiTheme="minorEastAsia" w:cstheme="minorHAnsi"/>
          <w:sz w:val="24"/>
          <w:szCs w:val="24"/>
        </w:rPr>
        <w:t>数据</w:t>
      </w:r>
      <w:r w:rsidR="00275C94" w:rsidRPr="00800481">
        <w:rPr>
          <w:rFonts w:asciiTheme="minorHAnsi" w:eastAsiaTheme="minorEastAsia" w:hAnsiTheme="minorHAnsi" w:cstheme="minorHAnsi"/>
          <w:sz w:val="24"/>
          <w:szCs w:val="24"/>
        </w:rPr>
        <w:t xml:space="preserve"> (1ZB = 1000PB)</w:t>
      </w:r>
      <w:r w:rsidR="00275C94" w:rsidRPr="00800481">
        <w:rPr>
          <w:rFonts w:asciiTheme="minorHAnsi" w:eastAsiaTheme="minorEastAsia" w:hAnsiTheme="minorEastAsia" w:cstheme="minorHAnsi"/>
          <w:sz w:val="24"/>
          <w:szCs w:val="24"/>
        </w:rPr>
        <w:t>。云存储的市场前景巨大，据某机构预测</w:t>
      </w:r>
      <w:r w:rsidR="00275C94" w:rsidRPr="00800481">
        <w:rPr>
          <w:rFonts w:asciiTheme="minorHAnsi" w:eastAsiaTheme="minorEastAsia" w:hAnsiTheme="minorHAnsi" w:cstheme="minorHAnsi"/>
          <w:sz w:val="24"/>
          <w:szCs w:val="24"/>
        </w:rPr>
        <w:t>[1], 2014</w:t>
      </w:r>
      <w:r w:rsidR="00275C94" w:rsidRPr="00800481">
        <w:rPr>
          <w:rFonts w:asciiTheme="minorHAnsi" w:eastAsiaTheme="minorEastAsia" w:hAnsiTheme="minorEastAsia" w:cstheme="minorHAnsi"/>
          <w:sz w:val="24"/>
          <w:szCs w:val="24"/>
        </w:rPr>
        <w:t>年云存储服务市场将突破</w:t>
      </w:r>
      <w:r w:rsidR="00275C94" w:rsidRPr="00800481">
        <w:rPr>
          <w:rFonts w:asciiTheme="minorHAnsi" w:eastAsiaTheme="minorEastAsia" w:hAnsiTheme="minorHAnsi" w:cstheme="minorHAnsi"/>
          <w:sz w:val="24"/>
          <w:szCs w:val="24"/>
        </w:rPr>
        <w:t>2</w:t>
      </w:r>
      <w:r w:rsidR="00275C94" w:rsidRPr="00800481">
        <w:rPr>
          <w:rFonts w:asciiTheme="minorHAnsi" w:eastAsiaTheme="minorEastAsia" w:hAnsiTheme="minorEastAsia" w:cstheme="minorHAnsi"/>
          <w:sz w:val="24"/>
          <w:szCs w:val="24"/>
        </w:rPr>
        <w:t>亿美元。全球</w:t>
      </w:r>
      <w:r w:rsidR="00275C94" w:rsidRPr="00800481">
        <w:rPr>
          <w:rFonts w:asciiTheme="minorHAnsi" w:eastAsiaTheme="minorEastAsia" w:hAnsiTheme="minorHAnsi" w:cstheme="minorHAnsi"/>
          <w:sz w:val="24"/>
          <w:szCs w:val="24"/>
        </w:rPr>
        <w:t>IT</w:t>
      </w:r>
      <w:r w:rsidR="00275C94" w:rsidRPr="00800481">
        <w:rPr>
          <w:rFonts w:asciiTheme="minorHAnsi" w:eastAsiaTheme="minorEastAsia" w:hAnsiTheme="minorEastAsia" w:cstheme="minorHAnsi"/>
          <w:sz w:val="24"/>
          <w:szCs w:val="24"/>
        </w:rPr>
        <w:t>市场咨询公司思林博德市场咨询</w:t>
      </w:r>
      <w:r w:rsidR="00275C94" w:rsidRPr="00800481">
        <w:rPr>
          <w:rFonts w:asciiTheme="minorHAnsi" w:eastAsiaTheme="minorEastAsia" w:hAnsiTheme="minorHAnsi" w:cstheme="minorHAnsi"/>
          <w:sz w:val="24"/>
          <w:szCs w:val="24"/>
        </w:rPr>
        <w:t>Springboard Research</w:t>
      </w:r>
      <w:r w:rsidR="00275C94" w:rsidRPr="00800481">
        <w:rPr>
          <w:rFonts w:asciiTheme="minorHAnsi" w:eastAsiaTheme="minorEastAsia" w:hAnsiTheme="minorEastAsia" w:cstheme="minorHAnsi"/>
          <w:sz w:val="24"/>
          <w:szCs w:val="24"/>
        </w:rPr>
        <w:t>发布的《中国云存储服务报告，</w:t>
      </w:r>
      <w:r w:rsidR="00275C94" w:rsidRPr="00800481">
        <w:rPr>
          <w:rFonts w:asciiTheme="minorHAnsi" w:eastAsiaTheme="minorEastAsia" w:hAnsiTheme="minorHAnsi" w:cstheme="minorHAnsi"/>
          <w:sz w:val="24"/>
          <w:szCs w:val="24"/>
        </w:rPr>
        <w:t xml:space="preserve"> China Cloud Storage Services Report</w:t>
      </w:r>
      <w:r w:rsidR="00275C94" w:rsidRPr="00800481">
        <w:rPr>
          <w:rFonts w:asciiTheme="minorHAnsi" w:eastAsiaTheme="minorEastAsia" w:hAnsiTheme="minorEastAsia" w:cstheme="minorHAnsi"/>
          <w:sz w:val="24"/>
          <w:szCs w:val="24"/>
        </w:rPr>
        <w:t>》显示，</w:t>
      </w:r>
      <w:r w:rsidR="00275C94" w:rsidRPr="00800481">
        <w:rPr>
          <w:rFonts w:asciiTheme="minorHAnsi" w:eastAsiaTheme="minorEastAsia" w:hAnsiTheme="minorHAnsi" w:cstheme="minorHAnsi"/>
          <w:sz w:val="24"/>
          <w:szCs w:val="24"/>
        </w:rPr>
        <w:t xml:space="preserve"> </w:t>
      </w:r>
      <w:r w:rsidR="00275C94" w:rsidRPr="00800481">
        <w:rPr>
          <w:rFonts w:asciiTheme="minorHAnsi" w:eastAsiaTheme="minorEastAsia" w:hAnsiTheme="minorEastAsia" w:cstheme="minorHAnsi"/>
          <w:sz w:val="24"/>
          <w:szCs w:val="24"/>
        </w:rPr>
        <w:t>在未来的</w:t>
      </w:r>
      <w:r w:rsidR="00275C94" w:rsidRPr="00800481">
        <w:rPr>
          <w:rFonts w:asciiTheme="minorHAnsi" w:eastAsiaTheme="minorEastAsia" w:hAnsiTheme="minorHAnsi" w:cstheme="minorHAnsi"/>
          <w:sz w:val="24"/>
          <w:szCs w:val="24"/>
        </w:rPr>
        <w:t>5</w:t>
      </w:r>
      <w:r w:rsidR="00275C94" w:rsidRPr="00800481">
        <w:rPr>
          <w:rFonts w:asciiTheme="minorHAnsi" w:eastAsiaTheme="minorEastAsia" w:hAnsiTheme="minorEastAsia" w:cstheme="minorHAnsi"/>
          <w:sz w:val="24"/>
          <w:szCs w:val="24"/>
        </w:rPr>
        <w:t>年，中国云存储服务市场的年复合年增长率将达到</w:t>
      </w:r>
      <w:r w:rsidR="00275C94" w:rsidRPr="00800481">
        <w:rPr>
          <w:rFonts w:asciiTheme="minorHAnsi" w:eastAsiaTheme="minorEastAsia" w:hAnsiTheme="minorHAnsi" w:cstheme="minorHAnsi"/>
          <w:sz w:val="24"/>
          <w:szCs w:val="24"/>
        </w:rPr>
        <w:t>103%</w:t>
      </w:r>
      <w:r w:rsidR="00275C94" w:rsidRPr="00800481">
        <w:rPr>
          <w:rFonts w:asciiTheme="minorHAnsi" w:eastAsiaTheme="minorEastAsia" w:hAnsiTheme="minorEastAsia" w:cstheme="minorHAnsi"/>
          <w:sz w:val="24"/>
          <w:szCs w:val="24"/>
        </w:rPr>
        <w:t>。</w:t>
      </w:r>
      <w:r w:rsidR="00275C94" w:rsidRPr="00800481">
        <w:rPr>
          <w:rFonts w:asciiTheme="minorHAnsi" w:eastAsiaTheme="minorEastAsia" w:hAnsiTheme="minorHAnsi" w:cstheme="minorHAnsi"/>
          <w:sz w:val="24"/>
          <w:szCs w:val="24"/>
          <w:shd w:val="solid" w:color="FFFFFF" w:fill="FFFFFF"/>
        </w:rPr>
        <w:t xml:space="preserve">Springboard </w:t>
      </w:r>
      <w:r w:rsidR="00275C94" w:rsidRPr="00800481">
        <w:rPr>
          <w:rFonts w:asciiTheme="minorHAnsi" w:eastAsiaTheme="minorEastAsia" w:hAnsiTheme="minorEastAsia" w:cstheme="minorHAnsi"/>
          <w:sz w:val="24"/>
          <w:szCs w:val="24"/>
          <w:shd w:val="solid" w:color="FFFFFF" w:fill="FFFFFF"/>
        </w:rPr>
        <w:t>认为，中国云存储服务市场将由</w:t>
      </w:r>
      <w:r w:rsidR="00275C94" w:rsidRPr="00800481">
        <w:rPr>
          <w:rFonts w:asciiTheme="minorHAnsi" w:eastAsiaTheme="minorEastAsia" w:hAnsiTheme="minorHAnsi" w:cstheme="minorHAnsi"/>
          <w:sz w:val="24"/>
          <w:szCs w:val="24"/>
          <w:shd w:val="solid" w:color="FFFFFF" w:fill="FFFFFF"/>
        </w:rPr>
        <w:t xml:space="preserve"> 2009 </w:t>
      </w:r>
      <w:r w:rsidR="00275C94" w:rsidRPr="00800481">
        <w:rPr>
          <w:rFonts w:asciiTheme="minorHAnsi" w:eastAsiaTheme="minorEastAsia" w:hAnsiTheme="minorEastAsia" w:cstheme="minorHAnsi"/>
          <w:sz w:val="24"/>
          <w:szCs w:val="24"/>
          <w:shd w:val="solid" w:color="FFFFFF" w:fill="FFFFFF"/>
        </w:rPr>
        <w:t>年的</w:t>
      </w:r>
      <w:r w:rsidR="00275C94" w:rsidRPr="00800481">
        <w:rPr>
          <w:rFonts w:asciiTheme="minorHAnsi" w:eastAsiaTheme="minorEastAsia" w:hAnsiTheme="minorHAnsi" w:cstheme="minorHAnsi"/>
          <w:sz w:val="24"/>
          <w:szCs w:val="24"/>
          <w:shd w:val="solid" w:color="FFFFFF" w:fill="FFFFFF"/>
        </w:rPr>
        <w:t xml:space="preserve"> 605 </w:t>
      </w:r>
      <w:r w:rsidR="00275C94" w:rsidRPr="00800481">
        <w:rPr>
          <w:rFonts w:asciiTheme="minorHAnsi" w:eastAsiaTheme="minorEastAsia" w:hAnsiTheme="minorEastAsia" w:cstheme="minorHAnsi"/>
          <w:sz w:val="24"/>
          <w:szCs w:val="24"/>
          <w:shd w:val="solid" w:color="FFFFFF" w:fill="FFFFFF"/>
        </w:rPr>
        <w:t>万美元快速增长至</w:t>
      </w:r>
      <w:r w:rsidR="00275C94" w:rsidRPr="00800481">
        <w:rPr>
          <w:rFonts w:asciiTheme="minorHAnsi" w:eastAsiaTheme="minorEastAsia" w:hAnsiTheme="minorHAnsi" w:cstheme="minorHAnsi"/>
          <w:sz w:val="24"/>
          <w:szCs w:val="24"/>
          <w:shd w:val="solid" w:color="FFFFFF" w:fill="FFFFFF"/>
        </w:rPr>
        <w:t xml:space="preserve"> 2014 </w:t>
      </w:r>
      <w:r w:rsidR="00275C94" w:rsidRPr="00800481">
        <w:rPr>
          <w:rFonts w:asciiTheme="minorHAnsi" w:eastAsiaTheme="minorEastAsia" w:hAnsiTheme="minorEastAsia" w:cstheme="minorHAnsi"/>
          <w:sz w:val="24"/>
          <w:szCs w:val="24"/>
          <w:shd w:val="solid" w:color="FFFFFF" w:fill="FFFFFF"/>
        </w:rPr>
        <w:t>年的</w:t>
      </w:r>
      <w:r w:rsidR="00275C94" w:rsidRPr="00800481">
        <w:rPr>
          <w:rFonts w:asciiTheme="minorHAnsi" w:eastAsiaTheme="minorEastAsia" w:hAnsiTheme="minorHAnsi" w:cstheme="minorHAnsi"/>
          <w:sz w:val="24"/>
          <w:szCs w:val="24"/>
          <w:shd w:val="solid" w:color="FFFFFF" w:fill="FFFFFF"/>
        </w:rPr>
        <w:t xml:space="preserve"> 2.1 </w:t>
      </w:r>
      <w:r w:rsidR="00275C94" w:rsidRPr="00800481">
        <w:rPr>
          <w:rFonts w:asciiTheme="minorHAnsi" w:eastAsiaTheme="minorEastAsia" w:hAnsiTheme="minorEastAsia" w:cstheme="minorHAnsi"/>
          <w:sz w:val="24"/>
          <w:szCs w:val="24"/>
          <w:shd w:val="solid" w:color="FFFFFF" w:fill="FFFFFF"/>
        </w:rPr>
        <w:t>亿美元。报告同时指出，</w:t>
      </w:r>
      <w:r w:rsidR="00275C94" w:rsidRPr="00800481">
        <w:rPr>
          <w:rFonts w:asciiTheme="minorHAnsi" w:eastAsiaTheme="minorEastAsia" w:hAnsiTheme="minorHAnsi" w:cstheme="minorHAnsi"/>
          <w:sz w:val="24"/>
          <w:szCs w:val="24"/>
          <w:shd w:val="solid" w:color="FFFFFF" w:fill="FFFFFF"/>
        </w:rPr>
        <w:t>“</w:t>
      </w:r>
      <w:r w:rsidR="00275C94" w:rsidRPr="00800481">
        <w:rPr>
          <w:rFonts w:asciiTheme="minorHAnsi" w:eastAsiaTheme="minorEastAsia" w:hAnsiTheme="minorEastAsia" w:cstheme="minorHAnsi"/>
          <w:sz w:val="24"/>
          <w:szCs w:val="24"/>
          <w:shd w:val="solid" w:color="FFFFFF" w:fill="FFFFFF"/>
        </w:rPr>
        <w:t>尽管每月每</w:t>
      </w:r>
      <w:r w:rsidR="00275C94" w:rsidRPr="00800481">
        <w:rPr>
          <w:rFonts w:asciiTheme="minorHAnsi" w:eastAsiaTheme="minorEastAsia" w:hAnsiTheme="minorHAnsi" w:cstheme="minorHAnsi"/>
          <w:sz w:val="24"/>
          <w:szCs w:val="24"/>
          <w:shd w:val="solid" w:color="FFFFFF" w:fill="FFFFFF"/>
        </w:rPr>
        <w:t xml:space="preserve"> GB </w:t>
      </w:r>
      <w:r w:rsidR="00275C94" w:rsidRPr="00800481">
        <w:rPr>
          <w:rFonts w:asciiTheme="minorHAnsi" w:eastAsiaTheme="minorEastAsia" w:hAnsiTheme="minorEastAsia" w:cstheme="minorHAnsi"/>
          <w:sz w:val="24"/>
          <w:szCs w:val="24"/>
          <w:shd w:val="solid" w:color="FFFFFF" w:fill="FFFFFF"/>
        </w:rPr>
        <w:t>的存储服务价格将持续下降，但是云存储市场的总采用量的增长幅度更为迅猛，这将推动云存储市场整体规模在未来</w:t>
      </w:r>
      <w:r w:rsidR="00275C94" w:rsidRPr="00800481">
        <w:rPr>
          <w:rFonts w:asciiTheme="minorHAnsi" w:eastAsiaTheme="minorEastAsia" w:hAnsiTheme="minorHAnsi" w:cstheme="minorHAnsi"/>
          <w:sz w:val="24"/>
          <w:szCs w:val="24"/>
          <w:shd w:val="solid" w:color="FFFFFF" w:fill="FFFFFF"/>
        </w:rPr>
        <w:t xml:space="preserve"> 5 </w:t>
      </w:r>
      <w:r w:rsidR="00275C94" w:rsidRPr="00800481">
        <w:rPr>
          <w:rFonts w:asciiTheme="minorHAnsi" w:eastAsiaTheme="minorEastAsia" w:hAnsiTheme="minorEastAsia" w:cstheme="minorHAnsi"/>
          <w:sz w:val="24"/>
          <w:szCs w:val="24"/>
          <w:shd w:val="solid" w:color="FFFFFF" w:fill="FFFFFF"/>
        </w:rPr>
        <w:t>年内的快速上扬。</w:t>
      </w:r>
      <w:r w:rsidR="00275C94" w:rsidRPr="00800481">
        <w:rPr>
          <w:rFonts w:asciiTheme="minorHAnsi" w:eastAsiaTheme="minorEastAsia" w:hAnsiTheme="minorHAnsi" w:cstheme="minorHAnsi"/>
          <w:sz w:val="24"/>
          <w:szCs w:val="24"/>
          <w:shd w:val="solid" w:color="FFFFFF" w:fill="FFFFFF"/>
        </w:rPr>
        <w:t>”</w:t>
      </w:r>
    </w:p>
    <w:p w:rsidR="00A77B3E" w:rsidRPr="00800481" w:rsidRDefault="00A77B3E">
      <w:pPr>
        <w:spacing w:line="240" w:lineRule="auto"/>
        <w:ind w:left="720"/>
        <w:rPr>
          <w:rFonts w:asciiTheme="minorHAnsi" w:eastAsiaTheme="minorEastAsia" w:hAnsiTheme="minorHAnsi" w:cstheme="minorHAnsi"/>
          <w:sz w:val="24"/>
          <w:szCs w:val="24"/>
        </w:rPr>
      </w:pPr>
    </w:p>
    <w:p w:rsidR="00A77B3E" w:rsidRPr="00800481" w:rsidRDefault="00275C94">
      <w:pPr>
        <w:spacing w:line="240" w:lineRule="auto"/>
        <w:rPr>
          <w:rFonts w:asciiTheme="minorHAnsi" w:eastAsiaTheme="minorEastAsia" w:hAnsiTheme="minorHAnsi" w:cstheme="minorHAnsi"/>
          <w:b/>
          <w:bCs/>
          <w:sz w:val="24"/>
          <w:szCs w:val="24"/>
        </w:rPr>
      </w:pPr>
      <w:r w:rsidRPr="00800481">
        <w:rPr>
          <w:rFonts w:asciiTheme="minorHAnsi" w:eastAsiaTheme="minorEastAsia" w:hAnsiTheme="minorHAnsi" w:cstheme="minorHAnsi"/>
          <w:b/>
          <w:bCs/>
          <w:sz w:val="24"/>
          <w:szCs w:val="24"/>
        </w:rPr>
        <w:t xml:space="preserve">3. </w:t>
      </w:r>
      <w:r w:rsidRPr="00800481">
        <w:rPr>
          <w:rFonts w:asciiTheme="minorHAnsi" w:eastAsiaTheme="minorEastAsia" w:hAnsiTheme="minorEastAsia" w:cstheme="minorHAnsi"/>
          <w:b/>
          <w:bCs/>
          <w:sz w:val="24"/>
          <w:szCs w:val="24"/>
        </w:rPr>
        <w:t>理想产品特性</w:t>
      </w:r>
    </w:p>
    <w:p w:rsidR="00146153" w:rsidRDefault="00275C94">
      <w:pPr>
        <w:rPr>
          <w:rFonts w:asciiTheme="minorHAnsi" w:eastAsiaTheme="minorEastAsia" w:hAnsiTheme="minorEastAsia" w:cstheme="minorHAnsi"/>
          <w:sz w:val="20"/>
          <w:szCs w:val="24"/>
        </w:rPr>
      </w:pPr>
      <w:r w:rsidRPr="00800481">
        <w:rPr>
          <w:rFonts w:asciiTheme="minorHAnsi" w:eastAsiaTheme="minorEastAsia" w:hAnsiTheme="minorHAnsi" w:cstheme="minorHAnsi"/>
          <w:sz w:val="24"/>
          <w:szCs w:val="24"/>
        </w:rPr>
        <w:t xml:space="preserve">        </w:t>
      </w:r>
      <w:r w:rsidR="00146153">
        <w:rPr>
          <w:rFonts w:asciiTheme="minorHAnsi" w:eastAsiaTheme="minorEastAsia" w:hAnsiTheme="minorHAnsi" w:cstheme="minorHAnsi"/>
          <w:sz w:val="20"/>
          <w:szCs w:val="24"/>
        </w:rPr>
        <w:t>“</w:t>
      </w:r>
      <w:r w:rsidRPr="000A3164">
        <w:rPr>
          <w:rFonts w:asciiTheme="minorHAnsi" w:eastAsiaTheme="minorEastAsia" w:hAnsiTheme="minorEastAsia" w:cstheme="minorHAnsi"/>
          <w:sz w:val="20"/>
          <w:szCs w:val="24"/>
        </w:rPr>
        <w:t>同步方面，我觉得</w:t>
      </w:r>
      <w:r w:rsidRPr="000A3164">
        <w:rPr>
          <w:rFonts w:asciiTheme="minorHAnsi" w:eastAsiaTheme="minorEastAsia" w:hAnsiTheme="minorHAnsi" w:cstheme="minorHAnsi"/>
          <w:sz w:val="20"/>
          <w:szCs w:val="24"/>
        </w:rPr>
        <w:t>dropbox</w:t>
      </w:r>
      <w:r w:rsidRPr="000A3164">
        <w:rPr>
          <w:rFonts w:asciiTheme="minorHAnsi" w:eastAsiaTheme="minorEastAsia" w:hAnsiTheme="minorEastAsia" w:cstheme="minorHAnsi"/>
          <w:sz w:val="20"/>
          <w:szCs w:val="24"/>
        </w:rPr>
        <w:t>做的是最好的，尤其在差量上传方面，国内没一个可以做到这点，一个几</w:t>
      </w:r>
      <w:r w:rsidRPr="000A3164">
        <w:rPr>
          <w:rFonts w:asciiTheme="minorHAnsi" w:eastAsiaTheme="minorEastAsia" w:hAnsiTheme="minorHAnsi" w:cstheme="minorHAnsi"/>
          <w:sz w:val="20"/>
          <w:szCs w:val="24"/>
        </w:rPr>
        <w:t>M</w:t>
      </w:r>
      <w:r w:rsidRPr="000A3164">
        <w:rPr>
          <w:rFonts w:asciiTheme="minorHAnsi" w:eastAsiaTheme="minorEastAsia" w:hAnsiTheme="minorEastAsia" w:cstheme="minorHAnsi"/>
          <w:sz w:val="20"/>
          <w:szCs w:val="24"/>
        </w:rPr>
        <w:t>几十</w:t>
      </w:r>
      <w:r w:rsidRPr="000A3164">
        <w:rPr>
          <w:rFonts w:asciiTheme="minorHAnsi" w:eastAsiaTheme="minorEastAsia" w:hAnsiTheme="minorHAnsi" w:cstheme="minorHAnsi"/>
          <w:sz w:val="20"/>
          <w:szCs w:val="24"/>
        </w:rPr>
        <w:t>M</w:t>
      </w:r>
      <w:r w:rsidRPr="000A3164">
        <w:rPr>
          <w:rFonts w:asciiTheme="minorHAnsi" w:eastAsiaTheme="minorEastAsia" w:hAnsiTheme="minorEastAsia" w:cstheme="minorHAnsi"/>
          <w:sz w:val="20"/>
          <w:szCs w:val="24"/>
        </w:rPr>
        <w:t>的数据库，如果稍微改动一点点，国内的这些所</w:t>
      </w:r>
      <w:r w:rsidRPr="000A3164">
        <w:rPr>
          <w:rFonts w:asciiTheme="minorHAnsi" w:eastAsiaTheme="minorEastAsia" w:hAnsiTheme="minorHAnsi" w:cstheme="minorHAnsi"/>
          <w:sz w:val="20"/>
          <w:szCs w:val="24"/>
        </w:rPr>
        <w:t xml:space="preserve"> </w:t>
      </w:r>
      <w:r w:rsidRPr="000A3164">
        <w:rPr>
          <w:rFonts w:asciiTheme="minorHAnsi" w:eastAsiaTheme="minorEastAsia" w:hAnsiTheme="minorEastAsia" w:cstheme="minorHAnsi"/>
          <w:sz w:val="20"/>
          <w:szCs w:val="24"/>
        </w:rPr>
        <w:t>谓同步软件都是需要把整个文件重新上传，可</w:t>
      </w:r>
      <w:r w:rsidRPr="000A3164">
        <w:rPr>
          <w:rFonts w:asciiTheme="minorHAnsi" w:eastAsiaTheme="minorEastAsia" w:hAnsiTheme="minorHAnsi" w:cstheme="minorHAnsi"/>
          <w:sz w:val="20"/>
          <w:szCs w:val="24"/>
        </w:rPr>
        <w:t>dropbox</w:t>
      </w:r>
      <w:r w:rsidRPr="000A3164">
        <w:rPr>
          <w:rFonts w:asciiTheme="minorHAnsi" w:eastAsiaTheme="minorEastAsia" w:hAnsiTheme="minorEastAsia" w:cstheme="minorHAnsi"/>
          <w:sz w:val="20"/>
          <w:szCs w:val="24"/>
        </w:rPr>
        <w:t>不需要这样，会自动的找出需要上传的地方进行更新，而且很快就可以上更新完毕。国内的这些同步软</w:t>
      </w:r>
      <w:r w:rsidRPr="000A3164">
        <w:rPr>
          <w:rFonts w:asciiTheme="minorHAnsi" w:eastAsiaTheme="minorEastAsia" w:hAnsiTheme="minorHAnsi" w:cstheme="minorHAnsi"/>
          <w:sz w:val="20"/>
          <w:szCs w:val="24"/>
        </w:rPr>
        <w:t xml:space="preserve"> </w:t>
      </w:r>
      <w:r w:rsidRPr="000A3164">
        <w:rPr>
          <w:rFonts w:asciiTheme="minorHAnsi" w:eastAsiaTheme="minorEastAsia" w:hAnsiTheme="minorEastAsia" w:cstheme="minorHAnsi"/>
          <w:sz w:val="20"/>
          <w:szCs w:val="24"/>
        </w:rPr>
        <w:t>件真的要好好学学人家，还是把最基础的做好吧，不要整天去搞增加功能、增加空间，功能在精不在多，空间够用就行，基础的没做好，其它神马都是浮云。</w:t>
      </w:r>
      <w:r w:rsidR="00114699">
        <w:rPr>
          <w:rFonts w:asciiTheme="minorHAnsi" w:eastAsiaTheme="minorEastAsia" w:hAnsiTheme="minorHAnsi" w:cstheme="minorHAnsi"/>
          <w:sz w:val="20"/>
          <w:szCs w:val="24"/>
        </w:rPr>
        <w:t xml:space="preserve">” </w:t>
      </w:r>
      <w:r w:rsidR="00114699" w:rsidRPr="00114699">
        <w:rPr>
          <w:rFonts w:asciiTheme="minorHAnsi" w:eastAsiaTheme="minorEastAsia" w:hAnsiTheme="minorHAnsi" w:cstheme="minorHAnsi"/>
          <w:sz w:val="20"/>
          <w:szCs w:val="24"/>
        </w:rPr>
        <w:t>–</w:t>
      </w:r>
      <w:r w:rsidR="00146153">
        <w:rPr>
          <w:rFonts w:asciiTheme="minorHAnsi" w:eastAsiaTheme="minorEastAsia" w:hAnsiTheme="minorHAnsi" w:cstheme="minorHAnsi"/>
          <w:sz w:val="20"/>
          <w:szCs w:val="24"/>
        </w:rPr>
        <w:t xml:space="preserve"> </w:t>
      </w:r>
      <w:r w:rsidRPr="000A3164">
        <w:rPr>
          <w:rFonts w:asciiTheme="minorHAnsi" w:eastAsiaTheme="minorEastAsia" w:hAnsiTheme="minorEastAsia" w:cstheme="minorHAnsi"/>
          <w:sz w:val="20"/>
          <w:szCs w:val="24"/>
        </w:rPr>
        <w:t>网友</w:t>
      </w:r>
      <w:r w:rsidR="00146153">
        <w:rPr>
          <w:rFonts w:asciiTheme="minorHAnsi" w:eastAsiaTheme="minorEastAsia" w:hAnsiTheme="minorEastAsia" w:cstheme="minorHAnsi"/>
          <w:sz w:val="20"/>
          <w:szCs w:val="24"/>
        </w:rPr>
        <w:t>1</w:t>
      </w:r>
    </w:p>
    <w:p w:rsidR="00A77B3E" w:rsidRPr="00146153" w:rsidRDefault="00146153">
      <w:pPr>
        <w:rPr>
          <w:rFonts w:asciiTheme="minorHAnsi" w:eastAsiaTheme="minorEastAsia" w:hAnsiTheme="minorEastAsia" w:cstheme="minorHAnsi"/>
          <w:sz w:val="20"/>
          <w:szCs w:val="24"/>
        </w:rPr>
      </w:pPr>
      <w:r>
        <w:rPr>
          <w:rFonts w:asciiTheme="minorHAnsi" w:eastAsiaTheme="minorEastAsia" w:hAnsiTheme="minorEastAsia" w:cstheme="minorHAnsi"/>
          <w:sz w:val="20"/>
          <w:szCs w:val="24"/>
        </w:rPr>
        <w:t xml:space="preserve">        </w:t>
      </w:r>
      <w:r w:rsidR="00114699" w:rsidRPr="00114699">
        <w:rPr>
          <w:rFonts w:asciiTheme="minorHAnsi" w:eastAsiaTheme="minorEastAsia" w:hAnsiTheme="minorHAnsi" w:cstheme="minorHAnsi"/>
          <w:sz w:val="20"/>
          <w:szCs w:val="24"/>
        </w:rPr>
        <w:t>“</w:t>
      </w:r>
      <w:r w:rsidRPr="00114699">
        <w:rPr>
          <w:rFonts w:asciiTheme="minorHAnsi" w:eastAsiaTheme="minorEastAsia" w:hAnsiTheme="minorHAnsi" w:cstheme="minorHAnsi" w:hint="eastAsia"/>
          <w:sz w:val="20"/>
          <w:szCs w:val="24"/>
        </w:rPr>
        <w:t>不过个人并不建议你用国内的网盘</w:t>
      </w:r>
      <w:r w:rsidRPr="00114699">
        <w:rPr>
          <w:rFonts w:asciiTheme="minorHAnsi" w:eastAsiaTheme="minorEastAsia" w:hAnsiTheme="minorHAnsi" w:cstheme="minorHAnsi"/>
          <w:sz w:val="20"/>
          <w:szCs w:val="24"/>
        </w:rPr>
        <w:t>,</w:t>
      </w:r>
      <w:r w:rsidRPr="00114699">
        <w:rPr>
          <w:rFonts w:asciiTheme="minorHAnsi" w:eastAsiaTheme="minorEastAsia" w:hAnsiTheme="minorHAnsi" w:cstheme="minorHAnsi" w:hint="eastAsia"/>
          <w:sz w:val="20"/>
          <w:szCs w:val="24"/>
        </w:rPr>
        <w:t>国内产品极易产生说关就关的情况</w:t>
      </w:r>
      <w:r w:rsidRPr="00114699">
        <w:rPr>
          <w:rFonts w:asciiTheme="minorHAnsi" w:eastAsiaTheme="minorEastAsia" w:hAnsiTheme="minorHAnsi" w:cstheme="minorHAnsi"/>
          <w:sz w:val="20"/>
          <w:szCs w:val="24"/>
        </w:rPr>
        <w:t>.</w:t>
      </w:r>
      <w:r w:rsidRPr="00114699">
        <w:rPr>
          <w:rFonts w:asciiTheme="minorHAnsi" w:eastAsiaTheme="minorEastAsia" w:hAnsiTheme="minorHAnsi" w:cstheme="minorHAnsi" w:hint="eastAsia"/>
          <w:sz w:val="20"/>
          <w:szCs w:val="24"/>
        </w:rPr>
        <w:t>何不用</w:t>
      </w:r>
      <w:r w:rsidR="00C46095">
        <w:fldChar w:fldCharType="begin"/>
      </w:r>
      <w:r w:rsidR="00C46095">
        <w:instrText>HYPERLINK "https://www.dropbox.com/referrals/NTEyNDY4NTI1OQ?src=global9" \t "_blank"</w:instrText>
      </w:r>
      <w:r w:rsidR="00C46095">
        <w:fldChar w:fldCharType="separate"/>
      </w:r>
      <w:r w:rsidRPr="00114699">
        <w:rPr>
          <w:rFonts w:asciiTheme="minorHAnsi" w:eastAsiaTheme="minorEastAsia" w:hAnsiTheme="minorHAnsi" w:cstheme="minorHAnsi"/>
          <w:sz w:val="20"/>
          <w:szCs w:val="24"/>
        </w:rPr>
        <w:t>dropbox</w:t>
      </w:r>
      <w:r w:rsidR="00C46095">
        <w:fldChar w:fldCharType="end"/>
      </w:r>
      <w:r w:rsidRPr="00114699">
        <w:rPr>
          <w:rFonts w:asciiTheme="minorHAnsi" w:eastAsiaTheme="minorEastAsia" w:hAnsiTheme="minorHAnsi" w:cstheme="minorHAnsi" w:hint="eastAsia"/>
          <w:sz w:val="20"/>
          <w:szCs w:val="24"/>
        </w:rPr>
        <w:t>呐</w:t>
      </w:r>
      <w:r w:rsidRPr="00114699">
        <w:rPr>
          <w:rFonts w:asciiTheme="minorHAnsi" w:eastAsiaTheme="minorEastAsia" w:hAnsiTheme="minorHAnsi" w:cstheme="minorHAnsi"/>
          <w:sz w:val="20"/>
          <w:szCs w:val="24"/>
        </w:rPr>
        <w:t>,</w:t>
      </w:r>
      <w:r w:rsidRPr="00114699">
        <w:rPr>
          <w:rFonts w:asciiTheme="minorHAnsi" w:eastAsiaTheme="minorEastAsia" w:hAnsiTheme="minorHAnsi" w:cstheme="minorHAnsi" w:hint="eastAsia"/>
          <w:sz w:val="20"/>
          <w:szCs w:val="24"/>
        </w:rPr>
        <w:t>应该比国内的网盘强多了</w:t>
      </w:r>
      <w:r w:rsidRPr="00114699">
        <w:rPr>
          <w:rFonts w:asciiTheme="minorHAnsi" w:eastAsiaTheme="minorEastAsia" w:hAnsiTheme="minorHAnsi" w:cstheme="minorHAnsi"/>
          <w:sz w:val="20"/>
          <w:szCs w:val="24"/>
        </w:rPr>
        <w:t>.</w:t>
      </w:r>
      <w:r w:rsidR="00114699" w:rsidRPr="00114699">
        <w:rPr>
          <w:rFonts w:asciiTheme="minorHAnsi" w:eastAsiaTheme="minorEastAsia" w:hAnsiTheme="minorHAnsi" w:cstheme="minorHAnsi" w:hint="eastAsia"/>
          <w:sz w:val="20"/>
          <w:szCs w:val="24"/>
        </w:rPr>
        <w:t xml:space="preserve"> </w:t>
      </w:r>
      <w:r w:rsidR="00114699">
        <w:rPr>
          <w:rFonts w:asciiTheme="minorHAnsi" w:eastAsiaTheme="minorEastAsia" w:hAnsiTheme="minorHAnsi" w:cstheme="minorHAnsi"/>
          <w:sz w:val="20"/>
          <w:szCs w:val="24"/>
        </w:rPr>
        <w:t xml:space="preserve">” </w:t>
      </w:r>
      <w:r w:rsidRPr="00114699">
        <w:rPr>
          <w:rFonts w:asciiTheme="minorHAnsi" w:eastAsiaTheme="minorEastAsia" w:hAnsiTheme="minorHAnsi" w:cstheme="minorHAnsi"/>
          <w:sz w:val="20"/>
          <w:szCs w:val="24"/>
        </w:rPr>
        <w:t xml:space="preserve"> – </w:t>
      </w:r>
      <w:r w:rsidRPr="00114699">
        <w:rPr>
          <w:rFonts w:asciiTheme="minorHAnsi" w:eastAsiaTheme="minorEastAsia" w:hAnsiTheme="minorHAnsi" w:cstheme="minorHAnsi" w:hint="eastAsia"/>
          <w:sz w:val="20"/>
          <w:szCs w:val="24"/>
        </w:rPr>
        <w:t>网友</w:t>
      </w:r>
      <w:r w:rsidRPr="00114699">
        <w:rPr>
          <w:rFonts w:asciiTheme="minorHAnsi" w:eastAsiaTheme="minorEastAsia" w:hAnsiTheme="minorHAnsi" w:cstheme="minorHAnsi" w:hint="eastAsia"/>
          <w:sz w:val="20"/>
          <w:szCs w:val="24"/>
        </w:rPr>
        <w:t>2</w:t>
      </w:r>
    </w:p>
    <w:p w:rsidR="00A77B3E" w:rsidRPr="00800481" w:rsidRDefault="00A133CF">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         </w:t>
      </w:r>
      <w:r w:rsidR="00275C94" w:rsidRPr="00800481">
        <w:rPr>
          <w:rFonts w:asciiTheme="minorHAnsi" w:eastAsiaTheme="minorEastAsia" w:hAnsiTheme="minorEastAsia" w:cstheme="minorHAnsi"/>
          <w:sz w:val="24"/>
          <w:szCs w:val="24"/>
        </w:rPr>
        <w:t>通过对用户使用需求和感受的调查分析显示</w:t>
      </w:r>
      <w:r w:rsidR="00A00E52">
        <w:rPr>
          <w:rFonts w:asciiTheme="minorHAnsi" w:eastAsiaTheme="minorEastAsia" w:hAnsiTheme="minorEastAsia" w:cstheme="minorHAnsi"/>
          <w:sz w:val="24"/>
          <w:szCs w:val="24"/>
        </w:rPr>
        <w:t>[3]</w:t>
      </w:r>
      <w:r w:rsidR="00275C94" w:rsidRPr="00800481">
        <w:rPr>
          <w:rFonts w:asciiTheme="minorHAnsi" w:eastAsiaTheme="minorEastAsia" w:hAnsiTheme="minorEastAsia" w:cstheme="minorHAnsi"/>
          <w:sz w:val="24"/>
          <w:szCs w:val="24"/>
        </w:rPr>
        <w:t>，云存储产品的可用性，易用性和可靠性对用户产品的选择起到了决定性的作用。这对产品质量提出了很高的要求，要求产品在任何情况下都能够做到真正的帮助用户同步用户所需要的数据，给用户友好的提示信息，对用户的操作做出有效迅速的响应。在做好产品质量的基础之上，通过对用户需求的分析，我们希望提供给用户以下功能特性：</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备份个人数据；</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全平台同步支持，包括各桌面平台和移动平台；</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通过多种方式共享文件和目录；</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误删文件恢复；</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文件历史版本恢复；</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通过浏览器访问云端文件；</w:t>
      </w:r>
    </w:p>
    <w:p w:rsidR="00A77B3E" w:rsidRPr="00566E37" w:rsidRDefault="00275C94" w:rsidP="00566E37">
      <w:pPr>
        <w:pStyle w:val="ListParagraph"/>
        <w:numPr>
          <w:ilvl w:val="0"/>
          <w:numId w:val="12"/>
        </w:numPr>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差量上传下载；</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支持超大容量，支持单个大文件；</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可选加密传输及存储；</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数据安全性保障；</w:t>
      </w:r>
    </w:p>
    <w:p w:rsidR="00A77B3E" w:rsidRPr="00566E37" w:rsidRDefault="00275C94" w:rsidP="00566E37">
      <w:pPr>
        <w:pStyle w:val="ListParagraph"/>
        <w:numPr>
          <w:ilvl w:val="0"/>
          <w:numId w:val="12"/>
        </w:numPr>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网络传输优化；</w:t>
      </w:r>
    </w:p>
    <w:p w:rsidR="00263A38" w:rsidRPr="00263A38"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在线音乐和视频；</w:t>
      </w:r>
    </w:p>
    <w:p w:rsidR="00263A38" w:rsidRPr="00566E37" w:rsidRDefault="00263A38" w:rsidP="00263A38">
      <w:pPr>
        <w:pStyle w:val="ListParagraph"/>
        <w:numPr>
          <w:ilvl w:val="0"/>
          <w:numId w:val="12"/>
        </w:numPr>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文件断点续传；</w:t>
      </w:r>
    </w:p>
    <w:p w:rsidR="00A77B3E" w:rsidRPr="00263A38" w:rsidRDefault="00263A38" w:rsidP="00263A38">
      <w:pPr>
        <w:pStyle w:val="ListParagraph"/>
        <w:numPr>
          <w:ilvl w:val="0"/>
          <w:numId w:val="12"/>
        </w:numPr>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集成社交软件，支持社交软件分享；</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简单在线编辑和协同办公；</w:t>
      </w:r>
    </w:p>
    <w:p w:rsidR="00A77B3E" w:rsidRPr="00566E37" w:rsidRDefault="00275C94" w:rsidP="00566E37">
      <w:pPr>
        <w:pStyle w:val="ListParagraph"/>
        <w:numPr>
          <w:ilvl w:val="0"/>
          <w:numId w:val="12"/>
        </w:numPr>
        <w:spacing w:line="240" w:lineRule="auto"/>
        <w:ind w:left="810"/>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商业用户以及</w:t>
      </w:r>
      <w:r w:rsidRPr="00566E37">
        <w:rPr>
          <w:rFonts w:asciiTheme="minorHAnsi" w:eastAsiaTheme="minorEastAsia" w:hAnsiTheme="minorHAnsi" w:cstheme="minorHAnsi"/>
          <w:sz w:val="24"/>
          <w:szCs w:val="24"/>
        </w:rPr>
        <w:t>VIP</w:t>
      </w:r>
      <w:r w:rsidRPr="00566E37">
        <w:rPr>
          <w:rFonts w:asciiTheme="minorHAnsi" w:eastAsiaTheme="minorEastAsia" w:hAnsiTheme="minorEastAsia" w:cstheme="minorHAnsi"/>
          <w:sz w:val="24"/>
          <w:szCs w:val="24"/>
        </w:rPr>
        <w:t>用户支持；</w:t>
      </w:r>
    </w:p>
    <w:p w:rsidR="00A77B3E" w:rsidRPr="00800481" w:rsidRDefault="00ED3E2B">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 </w:t>
      </w:r>
      <w:r w:rsidR="00A133CF">
        <w:rPr>
          <w:rFonts w:asciiTheme="minorHAnsi" w:eastAsiaTheme="minorEastAsia" w:hAnsiTheme="minorHAnsi" w:cstheme="minorHAnsi"/>
          <w:sz w:val="24"/>
          <w:szCs w:val="24"/>
        </w:rPr>
        <w:tab/>
      </w:r>
      <w:r w:rsidR="00275C94" w:rsidRPr="00800481">
        <w:rPr>
          <w:rFonts w:asciiTheme="minorHAnsi" w:eastAsiaTheme="minorEastAsia" w:hAnsiTheme="minorEastAsia" w:cstheme="minorHAnsi"/>
          <w:sz w:val="24"/>
          <w:szCs w:val="24"/>
        </w:rPr>
        <w:t>我们计划仿照国内外各大个人云存储软件的做法，提供免费的基本帐号给普通用户，获得用户群；对于需要更大空间或者更先进功能的用户或者企业，我们可以收取一定的会员费，或者也可以考虑按容量</w:t>
      </w:r>
      <w:r w:rsidR="00275C94" w:rsidRPr="00800481">
        <w:rPr>
          <w:rFonts w:asciiTheme="minorHAnsi" w:eastAsiaTheme="minorEastAsia" w:hAnsiTheme="minorHAnsi" w:cstheme="minorHAnsi"/>
          <w:sz w:val="24"/>
          <w:szCs w:val="24"/>
        </w:rPr>
        <w:t>/</w:t>
      </w:r>
      <w:r w:rsidR="00275C94" w:rsidRPr="00800481">
        <w:rPr>
          <w:rFonts w:asciiTheme="minorHAnsi" w:eastAsiaTheme="minorEastAsia" w:hAnsiTheme="minorEastAsia" w:cstheme="minorHAnsi"/>
          <w:sz w:val="24"/>
          <w:szCs w:val="24"/>
        </w:rPr>
        <w:t>实际流量收费等</w:t>
      </w:r>
      <w:r w:rsidR="00263A38">
        <w:rPr>
          <w:rFonts w:ascii="宋体" w:eastAsia="宋体" w:hAnsi="宋体" w:cs="宋体" w:hint="eastAsia"/>
          <w:sz w:val="24"/>
          <w:szCs w:val="24"/>
        </w:rPr>
        <w:t>新</w:t>
      </w:r>
      <w:r w:rsidR="005034B5">
        <w:rPr>
          <w:rFonts w:asciiTheme="minorHAnsi" w:eastAsiaTheme="minorEastAsia" w:hAnsiTheme="minorEastAsia" w:cstheme="minorHAnsi"/>
          <w:sz w:val="24"/>
          <w:szCs w:val="24"/>
        </w:rPr>
        <w:t>模式。这里</w:t>
      </w:r>
      <w:r w:rsidR="005034B5">
        <w:rPr>
          <w:rFonts w:asciiTheme="minorHAnsi" w:eastAsiaTheme="minorEastAsia" w:hAnsiTheme="minorEastAsia" w:cstheme="minorHAnsi" w:hint="eastAsia"/>
          <w:sz w:val="24"/>
          <w:szCs w:val="24"/>
        </w:rPr>
        <w:t>需要</w:t>
      </w:r>
      <w:r w:rsidR="005034B5">
        <w:rPr>
          <w:rFonts w:ascii="宋体" w:eastAsia="宋体" w:hAnsi="宋体" w:cs="宋体" w:hint="eastAsia"/>
          <w:sz w:val="24"/>
          <w:szCs w:val="24"/>
        </w:rPr>
        <w:t>注意的</w:t>
      </w:r>
      <w:r w:rsidR="005034B5">
        <w:rPr>
          <w:rFonts w:asciiTheme="minorHAnsi" w:eastAsiaTheme="minorEastAsia" w:hAnsiTheme="minorEastAsia" w:cstheme="minorHAnsi"/>
          <w:sz w:val="24"/>
          <w:szCs w:val="24"/>
        </w:rPr>
        <w:t>一</w:t>
      </w:r>
      <w:r w:rsidR="00275C94" w:rsidRPr="00800481">
        <w:rPr>
          <w:rFonts w:asciiTheme="minorHAnsi" w:eastAsiaTheme="minorEastAsia" w:hAnsiTheme="minorEastAsia" w:cstheme="minorHAnsi"/>
          <w:sz w:val="24"/>
          <w:szCs w:val="24"/>
        </w:rPr>
        <w:t>点是软件起点应该比较高，易用，可靠，速度快，能吸引大量免费用户来逐渐产生用户黏性。数据备份是一个很敏感的服务，如果因为软件错误导致用户数据丢失，流失的用户以后再回</w:t>
      </w:r>
      <w:r w:rsidR="00263A38">
        <w:rPr>
          <w:rFonts w:asciiTheme="minorHAnsi" w:eastAsiaTheme="minorEastAsia" w:hAnsiTheme="minorEastAsia" w:cstheme="minorHAnsi"/>
          <w:sz w:val="24"/>
          <w:szCs w:val="24"/>
        </w:rPr>
        <w:t>头来用这个软件的可能性很小，并可能产生信任危机导致其他</w:t>
      </w:r>
      <w:r w:rsidR="00275C94" w:rsidRPr="00800481">
        <w:rPr>
          <w:rFonts w:asciiTheme="minorHAnsi" w:eastAsiaTheme="minorEastAsia" w:hAnsiTheme="minorEastAsia" w:cstheme="minorHAnsi"/>
          <w:sz w:val="24"/>
          <w:szCs w:val="24"/>
        </w:rPr>
        <w:t>用户离开。</w:t>
      </w:r>
    </w:p>
    <w:p w:rsidR="00A77B3E" w:rsidRPr="00800481" w:rsidRDefault="00A77B3E">
      <w:pPr>
        <w:spacing w:line="240" w:lineRule="auto"/>
        <w:rPr>
          <w:rFonts w:asciiTheme="minorHAnsi" w:eastAsiaTheme="minorEastAsia" w:hAnsiTheme="minorHAnsi" w:cstheme="minorHAnsi"/>
          <w:sz w:val="24"/>
          <w:szCs w:val="24"/>
        </w:rPr>
      </w:pPr>
    </w:p>
    <w:p w:rsidR="00A77B3E" w:rsidRPr="00800481" w:rsidRDefault="00275C94">
      <w:pPr>
        <w:spacing w:line="240" w:lineRule="auto"/>
        <w:rPr>
          <w:rFonts w:asciiTheme="minorHAnsi" w:eastAsiaTheme="minorEastAsia" w:hAnsiTheme="minorHAnsi" w:cstheme="minorHAnsi"/>
          <w:b/>
          <w:bCs/>
          <w:sz w:val="24"/>
          <w:szCs w:val="24"/>
        </w:rPr>
      </w:pPr>
      <w:r w:rsidRPr="00800481">
        <w:rPr>
          <w:rFonts w:asciiTheme="minorHAnsi" w:eastAsiaTheme="minorEastAsia" w:hAnsiTheme="minorHAnsi" w:cstheme="minorHAnsi"/>
          <w:b/>
          <w:bCs/>
          <w:sz w:val="24"/>
          <w:szCs w:val="24"/>
        </w:rPr>
        <w:t xml:space="preserve">4. </w:t>
      </w:r>
      <w:r w:rsidRPr="00800481">
        <w:rPr>
          <w:rFonts w:asciiTheme="minorHAnsi" w:eastAsiaTheme="minorEastAsia" w:hAnsiTheme="minorEastAsia" w:cstheme="minorHAnsi"/>
          <w:b/>
          <w:bCs/>
          <w:sz w:val="24"/>
          <w:szCs w:val="24"/>
        </w:rPr>
        <w:t>国内外现有云存储产品分析</w:t>
      </w:r>
    </w:p>
    <w:p w:rsidR="00A77B3E" w:rsidRPr="00800481" w:rsidRDefault="00ED3E2B" w:rsidP="00ED3E2B">
      <w:pPr>
        <w:rPr>
          <w:rFonts w:asciiTheme="minorHAnsi" w:eastAsiaTheme="minorEastAsia" w:hAnsiTheme="minorHAnsi" w:cstheme="minorHAnsi"/>
          <w:sz w:val="24"/>
          <w:szCs w:val="24"/>
        </w:rPr>
      </w:pPr>
      <w:r>
        <w:rPr>
          <w:rFonts w:asciiTheme="minorHAnsi" w:eastAsiaTheme="minorEastAsia" w:hAnsiTheme="minorEastAsia" w:cstheme="minorHAnsi"/>
          <w:sz w:val="24"/>
          <w:szCs w:val="24"/>
        </w:rPr>
        <w:tab/>
      </w:r>
      <w:r w:rsidR="00275C94" w:rsidRPr="00800481">
        <w:rPr>
          <w:rFonts w:asciiTheme="minorHAnsi" w:eastAsiaTheme="minorEastAsia" w:hAnsiTheme="minorEastAsia" w:cstheme="minorHAnsi"/>
          <w:sz w:val="24"/>
          <w:szCs w:val="24"/>
        </w:rPr>
        <w:t>国外主流云存储产品有</w:t>
      </w:r>
      <w:r w:rsidR="00275C94" w:rsidRPr="00800481">
        <w:rPr>
          <w:rFonts w:asciiTheme="minorHAnsi" w:eastAsiaTheme="minorEastAsia" w:hAnsiTheme="minorHAnsi" w:cstheme="minorHAnsi"/>
          <w:sz w:val="24"/>
          <w:szCs w:val="24"/>
        </w:rPr>
        <w:t>Dropbox</w:t>
      </w:r>
      <w:r w:rsidR="00275C94" w:rsidRPr="00800481">
        <w:rPr>
          <w:rFonts w:asciiTheme="minorHAnsi" w:eastAsiaTheme="minorEastAsia" w:hAnsiTheme="minorEastAsia" w:cstheme="minorHAnsi"/>
          <w:sz w:val="24"/>
          <w:szCs w:val="24"/>
        </w:rPr>
        <w:t>，</w:t>
      </w:r>
      <w:r w:rsidR="00275C94" w:rsidRPr="00800481">
        <w:rPr>
          <w:rFonts w:asciiTheme="minorHAnsi" w:eastAsiaTheme="minorEastAsia" w:hAnsiTheme="minorHAnsi" w:cstheme="minorHAnsi"/>
          <w:sz w:val="24"/>
          <w:szCs w:val="24"/>
        </w:rPr>
        <w:t>Sugar Sync</w:t>
      </w:r>
      <w:r w:rsidR="00275C94" w:rsidRPr="00800481">
        <w:rPr>
          <w:rFonts w:asciiTheme="minorHAnsi" w:eastAsiaTheme="minorEastAsia" w:hAnsiTheme="minorEastAsia" w:cstheme="minorHAnsi"/>
          <w:sz w:val="24"/>
          <w:szCs w:val="24"/>
        </w:rPr>
        <w:t>，</w:t>
      </w:r>
      <w:r w:rsidR="00275C94" w:rsidRPr="00800481">
        <w:rPr>
          <w:rFonts w:asciiTheme="minorHAnsi" w:eastAsiaTheme="minorEastAsia" w:hAnsiTheme="minorHAnsi" w:cstheme="minorHAnsi"/>
          <w:sz w:val="24"/>
          <w:szCs w:val="24"/>
        </w:rPr>
        <w:t>Box.net</w:t>
      </w:r>
      <w:r w:rsidR="00275C94" w:rsidRPr="00800481">
        <w:rPr>
          <w:rFonts w:asciiTheme="minorHAnsi" w:eastAsiaTheme="minorEastAsia" w:hAnsiTheme="minorEastAsia" w:cstheme="minorHAnsi"/>
          <w:sz w:val="24"/>
          <w:szCs w:val="24"/>
        </w:rPr>
        <w:t>等等；国内主流同类产品有酷盘</w:t>
      </w:r>
      <w:r w:rsidR="00275C94" w:rsidRPr="00800481">
        <w:rPr>
          <w:rFonts w:asciiTheme="minorHAnsi" w:eastAsiaTheme="minorEastAsia" w:hAnsiTheme="minorHAnsi" w:cstheme="minorHAnsi"/>
          <w:sz w:val="24"/>
          <w:szCs w:val="24"/>
        </w:rPr>
        <w:t>kanbox</w:t>
      </w:r>
      <w:r w:rsidR="00275C94" w:rsidRPr="00800481">
        <w:rPr>
          <w:rFonts w:asciiTheme="minorHAnsi" w:eastAsiaTheme="minorEastAsia" w:hAnsiTheme="minorEastAsia" w:cstheme="minorHAnsi"/>
          <w:sz w:val="24"/>
          <w:szCs w:val="24"/>
        </w:rPr>
        <w:t>，盛大</w:t>
      </w:r>
      <w:r w:rsidR="00275C94" w:rsidRPr="00800481">
        <w:rPr>
          <w:rFonts w:asciiTheme="minorHAnsi" w:eastAsiaTheme="minorEastAsia" w:hAnsiTheme="minorHAnsi" w:cstheme="minorHAnsi"/>
          <w:sz w:val="24"/>
          <w:szCs w:val="24"/>
        </w:rPr>
        <w:t>Everbox</w:t>
      </w:r>
      <w:r w:rsidR="00275C94" w:rsidRPr="00800481">
        <w:rPr>
          <w:rFonts w:asciiTheme="minorHAnsi" w:eastAsiaTheme="minorEastAsia" w:hAnsiTheme="minorEastAsia" w:cstheme="minorHAnsi"/>
          <w:sz w:val="24"/>
          <w:szCs w:val="24"/>
        </w:rPr>
        <w:t>，华为</w:t>
      </w:r>
      <w:r w:rsidR="00275C94" w:rsidRPr="00800481">
        <w:rPr>
          <w:rFonts w:asciiTheme="minorHAnsi" w:eastAsiaTheme="minorEastAsia" w:hAnsiTheme="minorHAnsi" w:cstheme="minorHAnsi"/>
          <w:sz w:val="24"/>
          <w:szCs w:val="24"/>
        </w:rPr>
        <w:t>DBank</w:t>
      </w:r>
      <w:r w:rsidR="00275C94" w:rsidRPr="00800481">
        <w:rPr>
          <w:rFonts w:asciiTheme="minorHAnsi" w:eastAsiaTheme="minorEastAsia" w:hAnsiTheme="minorEastAsia" w:cstheme="minorHAnsi"/>
          <w:sz w:val="24"/>
          <w:szCs w:val="24"/>
        </w:rPr>
        <w:t>数据银行，坚果铺子，金山快盘，够快网盘等等。</w:t>
      </w:r>
    </w:p>
    <w:p w:rsidR="00A77B3E" w:rsidRPr="00764916" w:rsidRDefault="00275C94">
      <w:pPr>
        <w:rPr>
          <w:rFonts w:asciiTheme="minorHAnsi" w:eastAsiaTheme="minorEastAsia" w:hAnsiTheme="minorEastAsia" w:cstheme="minorHAnsi"/>
          <w:sz w:val="24"/>
          <w:szCs w:val="24"/>
        </w:rPr>
      </w:pPr>
      <w:r w:rsidRPr="00800481">
        <w:rPr>
          <w:rFonts w:asciiTheme="minorHAnsi" w:eastAsiaTheme="minorEastAsia" w:hAnsiTheme="minorEastAsia" w:cstheme="minorHAnsi"/>
          <w:sz w:val="24"/>
          <w:szCs w:val="24"/>
        </w:rPr>
        <w:t>国外用户习惯比较稳定，云存储产品比较成熟，几种产品拥有比较稳定的市场份额，个人云存储市场变动较小。但由于跨洲网络环境的不稳定性，以及中国特有的政治因素，国外云存储很难在国内市场立足。</w:t>
      </w:r>
    </w:p>
    <w:p w:rsidR="00A77B3E" w:rsidRPr="00764916" w:rsidRDefault="00ED3E2B">
      <w:pPr>
        <w:rPr>
          <w:rFonts w:asciiTheme="minorHAnsi" w:eastAsiaTheme="minorEastAsia" w:hAnsiTheme="minorEastAsia" w:cstheme="minorHAnsi"/>
          <w:sz w:val="24"/>
          <w:szCs w:val="24"/>
        </w:rPr>
      </w:pPr>
      <w:r>
        <w:rPr>
          <w:rFonts w:asciiTheme="minorHAnsi" w:eastAsiaTheme="minorEastAsia" w:hAnsiTheme="minorEastAsia" w:cstheme="minorHAnsi"/>
          <w:sz w:val="24"/>
          <w:szCs w:val="24"/>
        </w:rPr>
        <w:t xml:space="preserve"> </w:t>
      </w:r>
      <w:r>
        <w:rPr>
          <w:rFonts w:asciiTheme="minorHAnsi" w:eastAsiaTheme="minorEastAsia" w:hAnsiTheme="minorEastAsia" w:cstheme="minorHAnsi"/>
          <w:sz w:val="24"/>
          <w:szCs w:val="24"/>
        </w:rPr>
        <w:tab/>
      </w:r>
      <w:r w:rsidR="00263A38">
        <w:rPr>
          <w:rFonts w:asciiTheme="minorHAnsi" w:eastAsiaTheme="minorEastAsia" w:hAnsiTheme="minorEastAsia" w:cstheme="minorHAnsi"/>
          <w:sz w:val="24"/>
          <w:szCs w:val="24"/>
        </w:rPr>
        <w:t>与此同时，国内网民最近几年</w:t>
      </w:r>
      <w:r w:rsidR="00263A38">
        <w:rPr>
          <w:rFonts w:ascii="宋体" w:eastAsia="宋体" w:hAnsi="宋体" w:cs="宋体" w:hint="eastAsia"/>
          <w:sz w:val="24"/>
          <w:szCs w:val="24"/>
        </w:rPr>
        <w:t>慢慢</w:t>
      </w:r>
      <w:r w:rsidR="00275C94" w:rsidRPr="00800481">
        <w:rPr>
          <w:rFonts w:asciiTheme="minorHAnsi" w:eastAsiaTheme="minorEastAsia" w:hAnsiTheme="minorEastAsia" w:cstheme="minorHAnsi"/>
          <w:sz w:val="24"/>
          <w:szCs w:val="24"/>
        </w:rPr>
        <w:t>开始意识到个人云存储的需要，</w:t>
      </w:r>
      <w:r>
        <w:rPr>
          <w:rFonts w:asciiTheme="minorHAnsi" w:eastAsiaTheme="minorEastAsia" w:hAnsiTheme="minorEastAsia" w:cstheme="minorHAnsi" w:hint="eastAsia"/>
          <w:sz w:val="24"/>
          <w:szCs w:val="24"/>
        </w:rPr>
        <w:t>然而</w:t>
      </w:r>
      <w:r w:rsidR="00275C94" w:rsidRPr="00800481">
        <w:rPr>
          <w:rFonts w:asciiTheme="minorHAnsi" w:eastAsiaTheme="minorEastAsia" w:hAnsiTheme="minorEastAsia" w:cstheme="minorHAnsi"/>
          <w:sz w:val="24"/>
          <w:szCs w:val="24"/>
        </w:rPr>
        <w:t>市面上云存储产品多而杂，质量参差不齐，各个产品的市场份额变化也比较迅速。国内产品的开发者包括国内各大互联网厂商，比如华为、新浪、金山、盛大等，也有发展迅速的小公司，比如酷盘公司，也有大学创业型，比如坚果铺子</w:t>
      </w:r>
      <w:r w:rsidR="00E665C2">
        <w:rPr>
          <w:rFonts w:ascii="宋体" w:eastAsia="宋体" w:hAnsi="宋体" w:cs="宋体" w:hint="eastAsia"/>
          <w:sz w:val="24"/>
          <w:szCs w:val="24"/>
        </w:rPr>
        <w:t>，以及其他高校产品</w:t>
      </w:r>
      <w:r w:rsidR="00E665C2">
        <w:rPr>
          <w:rFonts w:asciiTheme="minorHAnsi" w:eastAsiaTheme="minorEastAsia" w:hAnsiTheme="minorEastAsia" w:cstheme="minorHAnsi"/>
          <w:sz w:val="24"/>
          <w:szCs w:val="24"/>
        </w:rPr>
        <w:t>[2]</w:t>
      </w:r>
      <w:r w:rsidR="00275C94" w:rsidRPr="00800481">
        <w:rPr>
          <w:rFonts w:asciiTheme="minorHAnsi" w:eastAsiaTheme="minorEastAsia" w:hAnsiTheme="minorEastAsia" w:cstheme="minorHAnsi"/>
          <w:sz w:val="24"/>
          <w:szCs w:val="24"/>
        </w:rPr>
        <w:t>。</w:t>
      </w:r>
    </w:p>
    <w:p w:rsidR="00A77B3E" w:rsidRPr="00800481" w:rsidRDefault="00275C94" w:rsidP="00841088">
      <w:pPr>
        <w:ind w:firstLine="72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国内现有的个人存储产品大抵可以分为三类：</w:t>
      </w:r>
      <w:r w:rsidRPr="00764916">
        <w:rPr>
          <w:rFonts w:asciiTheme="minorHAnsi" w:eastAsiaTheme="minorEastAsia" w:hAnsiTheme="minorEastAsia" w:cstheme="minorHAnsi"/>
          <w:sz w:val="24"/>
          <w:szCs w:val="24"/>
        </w:rPr>
        <w:t>第一类是“软件下载园”或“资源下载站”的变形升级，注重</w:t>
      </w:r>
      <w:r w:rsidRPr="00764916">
        <w:rPr>
          <w:rFonts w:asciiTheme="minorHAnsi" w:eastAsiaTheme="minorEastAsia" w:hAnsiTheme="minorEastAsia" w:cstheme="minorHAnsi"/>
          <w:sz w:val="24"/>
          <w:szCs w:val="24"/>
        </w:rPr>
        <w:t xml:space="preserve"> </w:t>
      </w:r>
      <w:r w:rsidRPr="00764916">
        <w:rPr>
          <w:rFonts w:asciiTheme="minorHAnsi" w:eastAsiaTheme="minorEastAsia" w:hAnsiTheme="minorEastAsia" w:cstheme="minorHAnsi"/>
          <w:sz w:val="24"/>
          <w:szCs w:val="24"/>
        </w:rPr>
        <w:t>陌生人分享</w:t>
      </w:r>
      <w:r w:rsidRPr="00764916">
        <w:rPr>
          <w:rFonts w:asciiTheme="minorHAnsi" w:eastAsiaTheme="minorEastAsia" w:hAnsiTheme="minorEastAsia" w:cstheme="minorHAnsi"/>
          <w:sz w:val="24"/>
          <w:szCs w:val="24"/>
        </w:rPr>
        <w:t xml:space="preserve"> </w:t>
      </w:r>
      <w:r w:rsidR="002B484A">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Unkown Share</w:t>
      </w:r>
      <w:r w:rsidR="002B484A">
        <w:rPr>
          <w:rFonts w:asciiTheme="minorHAnsi" w:eastAsiaTheme="minorEastAsia" w:hAnsiTheme="minorEastAsia" w:cstheme="minorHAnsi" w:hint="eastAsia"/>
          <w:sz w:val="24"/>
          <w:szCs w:val="24"/>
        </w:rPr>
        <w:t>)</w:t>
      </w:r>
      <w:r w:rsidR="002B484A">
        <w:rPr>
          <w:rFonts w:asciiTheme="minorHAnsi" w:eastAsiaTheme="minorEastAsia" w:hAnsiTheme="minorEastAsia" w:cstheme="minorHAnsi"/>
          <w:sz w:val="24"/>
          <w:szCs w:val="24"/>
        </w:rPr>
        <w:t>或资源分享</w:t>
      </w:r>
      <w:r w:rsidR="002B484A">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Sources Share</w:t>
      </w:r>
      <w:r w:rsidR="002B484A">
        <w:rPr>
          <w:rFonts w:asciiTheme="minorHAnsi" w:eastAsiaTheme="minorEastAsia" w:hAnsiTheme="minorEastAsia" w:cstheme="minorHAnsi" w:hint="eastAsia"/>
          <w:sz w:val="24"/>
          <w:szCs w:val="24"/>
        </w:rPr>
        <w:t>)</w:t>
      </w:r>
      <w:r w:rsidRPr="00764916">
        <w:rPr>
          <w:rFonts w:asciiTheme="minorHAnsi" w:eastAsiaTheme="minorEastAsia" w:hAnsiTheme="minorEastAsia" w:cstheme="minorHAnsi"/>
          <w:sz w:val="24"/>
          <w:szCs w:val="24"/>
        </w:rPr>
        <w:t>，典型代表是</w:t>
      </w:r>
      <w:r w:rsidRPr="00764916">
        <w:rPr>
          <w:rFonts w:asciiTheme="minorHAnsi" w:eastAsiaTheme="minorEastAsia" w:hAnsiTheme="minorEastAsia" w:cstheme="minorHAnsi"/>
          <w:sz w:val="24"/>
          <w:szCs w:val="24"/>
        </w:rPr>
        <w:t>115</w:t>
      </w:r>
      <w:r w:rsidRPr="00764916">
        <w:rPr>
          <w:rFonts w:asciiTheme="minorHAnsi" w:eastAsiaTheme="minorEastAsia" w:hAnsiTheme="minorEastAsia" w:cstheme="minorHAnsi"/>
          <w:sz w:val="24"/>
          <w:szCs w:val="24"/>
        </w:rPr>
        <w:t>网盘；另一类是服务于个人“文档”</w:t>
      </w:r>
      <w:r w:rsidR="002B484A">
        <w:rPr>
          <w:rFonts w:asciiTheme="minorHAnsi" w:eastAsiaTheme="minorEastAsia" w:hAnsiTheme="minorEastAsia" w:cstheme="minorHAnsi"/>
          <w:sz w:val="24"/>
          <w:szCs w:val="24"/>
        </w:rPr>
        <w:t>的无缝链接，注重的是个人文档的分享</w:t>
      </w:r>
      <w:r w:rsidR="002B484A">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Friends Share</w:t>
      </w:r>
      <w:r w:rsidR="002B484A">
        <w:rPr>
          <w:rFonts w:asciiTheme="minorHAnsi" w:eastAsiaTheme="minorEastAsia" w:hAnsiTheme="minorEastAsia" w:cstheme="minorHAnsi"/>
          <w:sz w:val="24"/>
          <w:szCs w:val="24"/>
        </w:rPr>
        <w:t>)</w:t>
      </w:r>
      <w:r w:rsidR="002B484A">
        <w:rPr>
          <w:rFonts w:asciiTheme="minorHAnsi" w:eastAsiaTheme="minorEastAsia" w:hAnsiTheme="minorEastAsia" w:cstheme="minorHAnsi"/>
          <w:sz w:val="24"/>
          <w:szCs w:val="24"/>
        </w:rPr>
        <w:t>和商务分享</w:t>
      </w:r>
      <w:r w:rsidR="002B484A">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Business Share</w:t>
      </w:r>
      <w:r w:rsidR="002B484A">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 xml:space="preserve"> </w:t>
      </w:r>
      <w:r w:rsidRPr="00764916">
        <w:rPr>
          <w:rFonts w:asciiTheme="minorHAnsi" w:eastAsiaTheme="minorEastAsia" w:hAnsiTheme="minorEastAsia" w:cstheme="minorHAnsi"/>
          <w:sz w:val="24"/>
          <w:szCs w:val="24"/>
        </w:rPr>
        <w:t>这类代表有金山快盘、</w:t>
      </w:r>
      <w:r w:rsidRPr="00764916">
        <w:rPr>
          <w:rFonts w:asciiTheme="minorHAnsi" w:eastAsiaTheme="minorEastAsia" w:hAnsiTheme="minorEastAsia" w:cstheme="minorHAnsi"/>
          <w:sz w:val="24"/>
          <w:szCs w:val="24"/>
        </w:rPr>
        <w:t>QQ</w:t>
      </w:r>
      <w:r w:rsidRPr="00764916">
        <w:rPr>
          <w:rFonts w:asciiTheme="minorHAnsi" w:eastAsiaTheme="minorEastAsia" w:hAnsiTheme="minorEastAsia" w:cstheme="minorHAnsi"/>
          <w:sz w:val="24"/>
          <w:szCs w:val="24"/>
        </w:rPr>
        <w:t>收藏、</w:t>
      </w:r>
      <w:r w:rsidRPr="00764916">
        <w:rPr>
          <w:rFonts w:asciiTheme="minorHAnsi" w:eastAsiaTheme="minorEastAsia" w:hAnsiTheme="minorEastAsia" w:cstheme="minorHAnsi"/>
          <w:sz w:val="24"/>
          <w:szCs w:val="24"/>
        </w:rPr>
        <w:t>Dropbox</w:t>
      </w:r>
      <w:r w:rsidRPr="00764916">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Google Docs</w:t>
      </w:r>
      <w:r w:rsidRPr="00764916">
        <w:rPr>
          <w:rFonts w:asciiTheme="minorHAnsi" w:eastAsiaTheme="minorEastAsia" w:hAnsiTheme="minorEastAsia" w:cstheme="minorHAnsi"/>
          <w:sz w:val="24"/>
          <w:szCs w:val="24"/>
        </w:rPr>
        <w:t>；另外一类是基于社区的分享</w:t>
      </w:r>
      <w:r w:rsidRPr="00764916">
        <w:rPr>
          <w:rFonts w:asciiTheme="minorHAnsi" w:eastAsiaTheme="minorEastAsia" w:hAnsiTheme="minorEastAsia" w:cstheme="minorHAnsi"/>
          <w:sz w:val="24"/>
          <w:szCs w:val="24"/>
        </w:rPr>
        <w:t xml:space="preserve"> </w:t>
      </w:r>
      <w:r w:rsidR="002B484A">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SNS Share</w:t>
      </w:r>
      <w:r w:rsidR="002B484A">
        <w:rPr>
          <w:rFonts w:asciiTheme="minorHAnsi" w:eastAsiaTheme="minorEastAsia" w:hAnsiTheme="minorEastAsia" w:cstheme="minorHAnsi"/>
          <w:sz w:val="24"/>
          <w:szCs w:val="24"/>
        </w:rPr>
        <w:t>)</w:t>
      </w:r>
      <w:r w:rsidRPr="00764916">
        <w:rPr>
          <w:rFonts w:asciiTheme="minorHAnsi" w:eastAsiaTheme="minorEastAsia" w:hAnsiTheme="minorEastAsia" w:cstheme="minorHAnsi"/>
          <w:sz w:val="24"/>
          <w:szCs w:val="24"/>
        </w:rPr>
        <w:t>，主要是介于陌生人分享和</w:t>
      </w:r>
      <w:r w:rsidRPr="00764916">
        <w:rPr>
          <w:rFonts w:asciiTheme="minorHAnsi" w:eastAsiaTheme="minorEastAsia" w:hAnsiTheme="minorEastAsia" w:cstheme="minorHAnsi"/>
          <w:sz w:val="24"/>
          <w:szCs w:val="24"/>
        </w:rPr>
        <w:t xml:space="preserve"> </w:t>
      </w:r>
      <w:r w:rsidRPr="00764916">
        <w:rPr>
          <w:rFonts w:asciiTheme="minorHAnsi" w:eastAsiaTheme="minorEastAsia" w:hAnsiTheme="minorEastAsia" w:cstheme="minorHAnsi"/>
          <w:sz w:val="24"/>
          <w:szCs w:val="24"/>
        </w:rPr>
        <w:t>朋友圈子分享的涵盖交际圈的资源下载，</w:t>
      </w:r>
      <w:r w:rsidRPr="00764916">
        <w:rPr>
          <w:rFonts w:asciiTheme="minorHAnsi" w:eastAsiaTheme="minorEastAsia" w:hAnsiTheme="minorEastAsia" w:cstheme="minorHAnsi"/>
          <w:sz w:val="24"/>
          <w:szCs w:val="24"/>
        </w:rPr>
        <w:t xml:space="preserve"> </w:t>
      </w:r>
      <w:r w:rsidRPr="00764916">
        <w:rPr>
          <w:rFonts w:asciiTheme="minorHAnsi" w:eastAsiaTheme="minorEastAsia" w:hAnsiTheme="minorEastAsia" w:cstheme="minorHAnsi"/>
          <w:sz w:val="24"/>
          <w:szCs w:val="24"/>
        </w:rPr>
        <w:t>比如微盘、</w:t>
      </w:r>
      <w:r w:rsidRPr="00764916">
        <w:rPr>
          <w:rFonts w:asciiTheme="minorHAnsi" w:eastAsiaTheme="minorEastAsia" w:hAnsiTheme="minorEastAsia" w:cstheme="minorHAnsi"/>
          <w:sz w:val="24"/>
          <w:szCs w:val="24"/>
        </w:rPr>
        <w:t>QQ</w:t>
      </w:r>
      <w:r w:rsidRPr="00764916">
        <w:rPr>
          <w:rFonts w:asciiTheme="minorHAnsi" w:eastAsiaTheme="minorEastAsia" w:hAnsiTheme="minorEastAsia" w:cstheme="minorHAnsi"/>
          <w:sz w:val="24"/>
          <w:szCs w:val="24"/>
        </w:rPr>
        <w:t>收藏等。</w:t>
      </w:r>
    </w:p>
    <w:p w:rsidR="00064334" w:rsidRDefault="00FC4054" w:rsidP="00ED3E2B">
      <w:pPr>
        <w:rPr>
          <w:rFonts w:asciiTheme="minorHAnsi" w:eastAsiaTheme="minorEastAsia" w:hAnsiTheme="minorHAnsi" w:cstheme="minorHAnsi"/>
          <w:sz w:val="24"/>
          <w:szCs w:val="24"/>
        </w:rPr>
      </w:pPr>
      <w:r>
        <w:rPr>
          <w:rFonts w:asciiTheme="minorHAnsi" w:eastAsiaTheme="minorEastAsia" w:hAnsiTheme="minorEastAsia" w:cstheme="minorHAnsi"/>
          <w:sz w:val="24"/>
          <w:szCs w:val="24"/>
        </w:rPr>
        <w:t xml:space="preserve">        </w:t>
      </w:r>
      <w:r w:rsidR="00275C94" w:rsidRPr="00800481">
        <w:rPr>
          <w:rFonts w:asciiTheme="minorHAnsi" w:eastAsiaTheme="minorEastAsia" w:hAnsiTheme="minorEastAsia" w:cstheme="minorHAnsi"/>
          <w:sz w:val="24"/>
          <w:szCs w:val="24"/>
        </w:rPr>
        <w:t>下面列出了我们对目前国内几大主流个人云存储产品的简要评测分析：</w:t>
      </w:r>
    </w:p>
    <w:p w:rsidR="00ED3E2B" w:rsidRPr="00ED3E2B" w:rsidRDefault="00275C94" w:rsidP="00ED3E2B">
      <w:pPr>
        <w:pStyle w:val="ListParagraph"/>
        <w:numPr>
          <w:ilvl w:val="0"/>
          <w:numId w:val="17"/>
        </w:numPr>
        <w:rPr>
          <w:rFonts w:asciiTheme="minorHAnsi" w:eastAsiaTheme="minorEastAsia" w:hAnsiTheme="minorHAnsi" w:cstheme="minorHAnsi"/>
          <w:sz w:val="24"/>
          <w:szCs w:val="24"/>
        </w:rPr>
      </w:pPr>
      <w:r w:rsidRPr="00ED3E2B">
        <w:rPr>
          <w:rFonts w:asciiTheme="minorHAnsi" w:eastAsiaTheme="minorEastAsia" w:hAnsiTheme="minorEastAsia" w:cstheme="minorHAnsi" w:hint="eastAsia"/>
          <w:sz w:val="24"/>
          <w:szCs w:val="24"/>
        </w:rPr>
        <w:t>金山快盘</w:t>
      </w:r>
    </w:p>
    <w:p w:rsidR="005E79C9" w:rsidRDefault="00275C94" w:rsidP="005E79C9">
      <w:pPr>
        <w:ind w:left="810"/>
        <w:rPr>
          <w:rFonts w:asciiTheme="minorHAnsi" w:eastAsiaTheme="minorEastAsia" w:hAnsiTheme="minorHAnsi" w:cstheme="minorHAnsi"/>
          <w:sz w:val="24"/>
          <w:szCs w:val="24"/>
        </w:rPr>
      </w:pPr>
      <w:r w:rsidRPr="00ED3E2B">
        <w:rPr>
          <w:rFonts w:asciiTheme="minorHAnsi" w:eastAsiaTheme="minorEastAsia" w:hAnsiTheme="minorEastAsia" w:cstheme="minorHAnsi"/>
          <w:sz w:val="24"/>
          <w:szCs w:val="24"/>
        </w:rPr>
        <w:t>亮点：容量大，由金山软件推出，有一定的品牌优势，与</w:t>
      </w:r>
      <w:r w:rsidRPr="00ED3E2B">
        <w:rPr>
          <w:rFonts w:asciiTheme="minorHAnsi" w:eastAsiaTheme="minorEastAsia" w:hAnsiTheme="minorHAnsi" w:cstheme="minorHAnsi"/>
          <w:sz w:val="24"/>
          <w:szCs w:val="24"/>
        </w:rPr>
        <w:t>QQ</w:t>
      </w:r>
      <w:r w:rsidRPr="00ED3E2B">
        <w:rPr>
          <w:rFonts w:asciiTheme="minorHAnsi" w:eastAsiaTheme="minorEastAsia" w:hAnsiTheme="minorEastAsia" w:cstheme="minorHAnsi"/>
          <w:sz w:val="24"/>
          <w:szCs w:val="24"/>
        </w:rPr>
        <w:t>开放平台集成</w:t>
      </w:r>
    </w:p>
    <w:p w:rsidR="00A77B3E" w:rsidRPr="00800481" w:rsidRDefault="00275C94" w:rsidP="005E79C9">
      <w:pPr>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不足：上传下载速度一般，没有增量传输</w:t>
      </w:r>
    </w:p>
    <w:p w:rsidR="00A77B3E" w:rsidRPr="00ED3E2B" w:rsidRDefault="00275C94" w:rsidP="00ED3E2B">
      <w:pPr>
        <w:pStyle w:val="ListParagraph"/>
        <w:numPr>
          <w:ilvl w:val="0"/>
          <w:numId w:val="17"/>
        </w:numPr>
        <w:rPr>
          <w:rFonts w:asciiTheme="minorHAnsi" w:eastAsiaTheme="minorEastAsia" w:hAnsiTheme="minorHAnsi" w:cstheme="minorHAnsi"/>
          <w:sz w:val="24"/>
          <w:szCs w:val="24"/>
        </w:rPr>
      </w:pPr>
      <w:r w:rsidRPr="00ED3E2B">
        <w:rPr>
          <w:rFonts w:asciiTheme="minorHAnsi" w:eastAsiaTheme="minorEastAsia" w:hAnsiTheme="minorEastAsia" w:cstheme="minorHAnsi" w:hint="eastAsia"/>
          <w:sz w:val="24"/>
          <w:szCs w:val="24"/>
        </w:rPr>
        <w:t>华为</w:t>
      </w:r>
      <w:r w:rsidRPr="00ED3E2B">
        <w:rPr>
          <w:rFonts w:asciiTheme="minorHAnsi" w:eastAsiaTheme="minorEastAsia" w:hAnsiTheme="minorHAnsi" w:cstheme="minorHAnsi"/>
          <w:sz w:val="24"/>
          <w:szCs w:val="24"/>
        </w:rPr>
        <w:t>DBank</w:t>
      </w:r>
    </w:p>
    <w:p w:rsidR="00A77B3E" w:rsidRPr="00800481" w:rsidRDefault="00275C94" w:rsidP="005E79C9">
      <w:pPr>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亮点：华为品牌优势，丰富的网络硬件系统经验，软件上市早，用户群较大，上传下载速度稳定</w:t>
      </w:r>
    </w:p>
    <w:p w:rsidR="00A77B3E" w:rsidRPr="00800481" w:rsidRDefault="00275C94" w:rsidP="005E79C9">
      <w:pPr>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不足：仅有基本功能，平台有限</w:t>
      </w:r>
    </w:p>
    <w:p w:rsidR="00A77B3E" w:rsidRPr="00ED3E2B" w:rsidRDefault="00275C94" w:rsidP="00ED3E2B">
      <w:pPr>
        <w:pStyle w:val="ListParagraph"/>
        <w:numPr>
          <w:ilvl w:val="0"/>
          <w:numId w:val="17"/>
        </w:numPr>
        <w:rPr>
          <w:rFonts w:asciiTheme="minorHAnsi" w:eastAsiaTheme="minorEastAsia" w:hAnsiTheme="minorHAnsi" w:cstheme="minorHAnsi"/>
          <w:sz w:val="24"/>
          <w:szCs w:val="24"/>
        </w:rPr>
      </w:pPr>
      <w:r w:rsidRPr="00ED3E2B">
        <w:rPr>
          <w:rFonts w:asciiTheme="minorHAnsi" w:eastAsiaTheme="minorEastAsia" w:hAnsiTheme="minorEastAsia" w:cstheme="minorHAnsi" w:hint="eastAsia"/>
          <w:sz w:val="24"/>
          <w:szCs w:val="24"/>
        </w:rPr>
        <w:t>坚果铺子</w:t>
      </w:r>
    </w:p>
    <w:p w:rsidR="00A77B3E" w:rsidRPr="00800481" w:rsidRDefault="00275C94" w:rsidP="005E79C9">
      <w:pPr>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亮点：支持三大</w:t>
      </w:r>
      <w:r w:rsidRPr="00800481">
        <w:rPr>
          <w:rFonts w:asciiTheme="minorHAnsi" w:eastAsiaTheme="minorEastAsia" w:hAnsiTheme="minorHAnsi" w:cstheme="minorHAnsi"/>
          <w:sz w:val="24"/>
          <w:szCs w:val="24"/>
        </w:rPr>
        <w:t>OS</w:t>
      </w:r>
      <w:r w:rsidRPr="00800481">
        <w:rPr>
          <w:rFonts w:asciiTheme="minorHAnsi" w:eastAsiaTheme="minorEastAsia" w:hAnsiTheme="minorEastAsia" w:cstheme="minorHAnsi"/>
          <w:sz w:val="24"/>
          <w:szCs w:val="24"/>
        </w:rPr>
        <w:t>；学生创业团队；用户体验与</w:t>
      </w:r>
      <w:r w:rsidRPr="00800481">
        <w:rPr>
          <w:rFonts w:asciiTheme="minorHAnsi" w:eastAsiaTheme="minorEastAsia" w:hAnsiTheme="minorHAnsi" w:cstheme="minorHAnsi"/>
          <w:sz w:val="24"/>
          <w:szCs w:val="24"/>
        </w:rPr>
        <w:t>Dropbox</w:t>
      </w:r>
      <w:r w:rsidRPr="00800481">
        <w:rPr>
          <w:rFonts w:asciiTheme="minorHAnsi" w:eastAsiaTheme="minorEastAsia" w:hAnsiTheme="minorEastAsia" w:cstheme="minorHAnsi"/>
          <w:sz w:val="24"/>
          <w:szCs w:val="24"/>
        </w:rPr>
        <w:t>极其相近；</w:t>
      </w:r>
    </w:p>
    <w:p w:rsidR="00A77B3E" w:rsidRPr="00800481" w:rsidRDefault="00275C94" w:rsidP="005E79C9">
      <w:pPr>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不足：尚在内测阶段；速度一般</w:t>
      </w:r>
      <w:r w:rsidRPr="00800481">
        <w:rPr>
          <w:rFonts w:asciiTheme="minorHAnsi" w:eastAsiaTheme="minorEastAsia" w:hAnsiTheme="minorHAnsi" w:cstheme="minorHAnsi"/>
          <w:sz w:val="24"/>
          <w:szCs w:val="24"/>
        </w:rPr>
        <w:t>(1GB</w:t>
      </w:r>
      <w:r w:rsidRPr="00800481">
        <w:rPr>
          <w:rFonts w:asciiTheme="minorHAnsi" w:eastAsiaTheme="minorEastAsia" w:hAnsiTheme="minorEastAsia" w:cstheme="minorHAnsi"/>
          <w:sz w:val="24"/>
          <w:szCs w:val="24"/>
        </w:rPr>
        <w:t>文件需</w:t>
      </w:r>
      <w:r w:rsidRPr="00800481">
        <w:rPr>
          <w:rFonts w:asciiTheme="minorHAnsi" w:eastAsiaTheme="minorEastAsia" w:hAnsiTheme="minorHAnsi" w:cstheme="minorHAnsi"/>
          <w:sz w:val="24"/>
          <w:szCs w:val="24"/>
        </w:rPr>
        <w:t>2</w:t>
      </w:r>
      <w:r w:rsidRPr="00800481">
        <w:rPr>
          <w:rFonts w:asciiTheme="minorHAnsi" w:eastAsiaTheme="minorEastAsia" w:hAnsiTheme="minorEastAsia" w:cstheme="minorHAnsi"/>
          <w:sz w:val="24"/>
          <w:szCs w:val="24"/>
        </w:rPr>
        <w:t>小时完成上传</w:t>
      </w:r>
      <w:r w:rsidRPr="00800481">
        <w:rPr>
          <w:rFonts w:asciiTheme="minorHAnsi" w:eastAsiaTheme="minorEastAsia" w:hAnsiTheme="minorHAnsi" w:cstheme="minorHAnsi"/>
          <w:sz w:val="24"/>
          <w:szCs w:val="24"/>
        </w:rPr>
        <w:t>)</w:t>
      </w:r>
      <w:r w:rsidRPr="00800481">
        <w:rPr>
          <w:rFonts w:asciiTheme="minorHAnsi" w:eastAsiaTheme="minorEastAsia" w:hAnsiTheme="minorEastAsia" w:cstheme="minorHAnsi"/>
          <w:sz w:val="24"/>
          <w:szCs w:val="24"/>
        </w:rPr>
        <w:t>；限月流量机制依然对用户限制较大；据传服务器端预算有限</w:t>
      </w:r>
    </w:p>
    <w:p w:rsidR="00A77B3E" w:rsidRPr="005E79C9" w:rsidRDefault="00275C94" w:rsidP="005E79C9">
      <w:pPr>
        <w:pStyle w:val="ListParagraph"/>
        <w:numPr>
          <w:ilvl w:val="0"/>
          <w:numId w:val="17"/>
        </w:numPr>
        <w:spacing w:line="240" w:lineRule="auto"/>
        <w:rPr>
          <w:rFonts w:asciiTheme="minorHAnsi" w:eastAsiaTheme="minorEastAsia" w:hAnsiTheme="minorHAnsi" w:cstheme="minorHAnsi"/>
          <w:sz w:val="24"/>
          <w:szCs w:val="24"/>
        </w:rPr>
      </w:pPr>
      <w:r w:rsidRPr="005E79C9">
        <w:rPr>
          <w:rFonts w:asciiTheme="minorHAnsi" w:eastAsiaTheme="minorEastAsia" w:hAnsiTheme="minorEastAsia" w:cstheme="minorHAnsi" w:hint="eastAsia"/>
          <w:sz w:val="24"/>
          <w:szCs w:val="24"/>
        </w:rPr>
        <w:t>盛大</w:t>
      </w:r>
      <w:r w:rsidRPr="005E79C9">
        <w:rPr>
          <w:rFonts w:asciiTheme="minorHAnsi" w:eastAsiaTheme="minorEastAsia" w:hAnsiTheme="minorHAnsi" w:cstheme="minorHAnsi"/>
          <w:sz w:val="24"/>
          <w:szCs w:val="24"/>
        </w:rPr>
        <w:t>Everbox</w:t>
      </w:r>
    </w:p>
    <w:p w:rsidR="00A77B3E" w:rsidRPr="00800481" w:rsidRDefault="00275C94" w:rsidP="005E79C9">
      <w:pPr>
        <w:spacing w:line="240" w:lineRule="auto"/>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亮点：支持文件断点续传，支持很多媒体格式</w:t>
      </w:r>
      <w:r w:rsidRPr="00800481">
        <w:rPr>
          <w:rFonts w:asciiTheme="minorHAnsi" w:eastAsiaTheme="minorEastAsia" w:hAnsiTheme="minorHAnsi" w:cstheme="minorHAnsi"/>
          <w:sz w:val="24"/>
          <w:szCs w:val="24"/>
        </w:rPr>
        <w:t>(</w:t>
      </w:r>
      <w:r w:rsidRPr="00800481">
        <w:rPr>
          <w:rFonts w:asciiTheme="minorHAnsi" w:eastAsiaTheme="minorEastAsia" w:hAnsiTheme="minorEastAsia" w:cstheme="minorHAnsi"/>
          <w:sz w:val="24"/>
          <w:szCs w:val="24"/>
        </w:rPr>
        <w:t>音乐，视频，图片</w:t>
      </w:r>
      <w:r w:rsidRPr="00800481">
        <w:rPr>
          <w:rFonts w:asciiTheme="minorHAnsi" w:eastAsiaTheme="minorEastAsia" w:hAnsiTheme="minorHAnsi" w:cstheme="minorHAnsi"/>
          <w:sz w:val="24"/>
          <w:szCs w:val="24"/>
        </w:rPr>
        <w:t>)</w:t>
      </w:r>
      <w:r w:rsidRPr="00800481">
        <w:rPr>
          <w:rFonts w:asciiTheme="minorHAnsi" w:eastAsiaTheme="minorEastAsia" w:hAnsiTheme="minorEastAsia" w:cstheme="minorHAnsi"/>
          <w:sz w:val="24"/>
          <w:szCs w:val="24"/>
        </w:rPr>
        <w:t>在线浏览和播放</w:t>
      </w:r>
    </w:p>
    <w:p w:rsidR="00A77B3E" w:rsidRPr="00800481" w:rsidRDefault="00275C94" w:rsidP="005E79C9">
      <w:pPr>
        <w:spacing w:line="240" w:lineRule="auto"/>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不足：不支持多版本恢复，平台仅限</w:t>
      </w:r>
      <w:r w:rsidRPr="00800481">
        <w:rPr>
          <w:rFonts w:asciiTheme="minorHAnsi" w:eastAsiaTheme="minorEastAsia" w:hAnsiTheme="minorHAnsi" w:cstheme="minorHAnsi"/>
          <w:sz w:val="24"/>
          <w:szCs w:val="24"/>
        </w:rPr>
        <w:t>PC</w:t>
      </w:r>
      <w:r w:rsidRPr="00800481">
        <w:rPr>
          <w:rFonts w:asciiTheme="minorHAnsi" w:eastAsiaTheme="minorEastAsia" w:hAnsiTheme="minorEastAsia" w:cstheme="minorHAnsi"/>
          <w:sz w:val="24"/>
          <w:szCs w:val="24"/>
        </w:rPr>
        <w:t>和</w:t>
      </w:r>
      <w:r w:rsidRPr="00800481">
        <w:rPr>
          <w:rFonts w:asciiTheme="minorHAnsi" w:eastAsiaTheme="minorEastAsia" w:hAnsiTheme="minorHAnsi" w:cstheme="minorHAnsi"/>
          <w:sz w:val="24"/>
          <w:szCs w:val="24"/>
        </w:rPr>
        <w:t>Android</w:t>
      </w:r>
      <w:r w:rsidRPr="00800481">
        <w:rPr>
          <w:rFonts w:asciiTheme="minorHAnsi" w:eastAsiaTheme="minorEastAsia" w:hAnsiTheme="minorEastAsia" w:cstheme="minorHAnsi"/>
          <w:sz w:val="24"/>
          <w:szCs w:val="24"/>
        </w:rPr>
        <w:t>，</w:t>
      </w:r>
      <w:r w:rsidRPr="00800481">
        <w:rPr>
          <w:rFonts w:asciiTheme="minorHAnsi" w:eastAsiaTheme="minorEastAsia" w:hAnsiTheme="minorHAnsi" w:cstheme="minorHAnsi"/>
          <w:sz w:val="24"/>
          <w:szCs w:val="24"/>
        </w:rPr>
        <w:t>iOS</w:t>
      </w:r>
      <w:r w:rsidRPr="00800481">
        <w:rPr>
          <w:rFonts w:asciiTheme="minorHAnsi" w:eastAsiaTheme="minorEastAsia" w:hAnsiTheme="minorEastAsia" w:cstheme="minorHAnsi"/>
          <w:sz w:val="24"/>
          <w:szCs w:val="24"/>
        </w:rPr>
        <w:t>开发中</w:t>
      </w:r>
    </w:p>
    <w:p w:rsidR="00A77B3E" w:rsidRPr="005E79C9" w:rsidRDefault="00275C94" w:rsidP="005E79C9">
      <w:pPr>
        <w:pStyle w:val="ListParagraph"/>
        <w:numPr>
          <w:ilvl w:val="0"/>
          <w:numId w:val="17"/>
        </w:numPr>
        <w:spacing w:line="240" w:lineRule="auto"/>
        <w:rPr>
          <w:rFonts w:asciiTheme="minorHAnsi" w:eastAsiaTheme="minorEastAsia" w:hAnsiTheme="minorHAnsi" w:cstheme="minorHAnsi"/>
          <w:sz w:val="24"/>
          <w:szCs w:val="24"/>
        </w:rPr>
      </w:pPr>
      <w:r w:rsidRPr="005E79C9">
        <w:rPr>
          <w:rFonts w:asciiTheme="minorHAnsi" w:eastAsiaTheme="minorEastAsia" w:hAnsiTheme="minorEastAsia" w:cstheme="minorHAnsi" w:hint="eastAsia"/>
          <w:sz w:val="24"/>
          <w:szCs w:val="24"/>
        </w:rPr>
        <w:t>酷盘</w:t>
      </w:r>
      <w:r w:rsidRPr="005E79C9">
        <w:rPr>
          <w:rFonts w:asciiTheme="minorHAnsi" w:eastAsiaTheme="minorEastAsia" w:hAnsiTheme="minorHAnsi" w:cstheme="minorHAnsi"/>
          <w:sz w:val="24"/>
          <w:szCs w:val="24"/>
        </w:rPr>
        <w:t>kanbox</w:t>
      </w:r>
    </w:p>
    <w:p w:rsidR="00A77B3E" w:rsidRPr="00800481" w:rsidRDefault="00275C94" w:rsidP="005E79C9">
      <w:pPr>
        <w:spacing w:line="240" w:lineRule="auto"/>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亮点：和</w:t>
      </w:r>
      <w:r w:rsidRPr="00800481">
        <w:rPr>
          <w:rFonts w:asciiTheme="minorHAnsi" w:eastAsiaTheme="minorEastAsia" w:hAnsiTheme="minorHAnsi" w:cstheme="minorHAnsi"/>
          <w:sz w:val="24"/>
          <w:szCs w:val="24"/>
        </w:rPr>
        <w:t>TCL</w:t>
      </w:r>
      <w:r w:rsidRPr="00800481">
        <w:rPr>
          <w:rFonts w:asciiTheme="minorHAnsi" w:eastAsiaTheme="minorEastAsia" w:hAnsiTheme="minorEastAsia" w:cstheme="minorHAnsi"/>
          <w:sz w:val="24"/>
          <w:szCs w:val="24"/>
        </w:rPr>
        <w:t>电视合作，能够在电视上直接访问酷盘内容，使用</w:t>
      </w:r>
      <w:r w:rsidRPr="00800481">
        <w:rPr>
          <w:rFonts w:asciiTheme="minorHAnsi" w:eastAsiaTheme="minorEastAsia" w:hAnsiTheme="minorHAnsi" w:cstheme="minorHAnsi"/>
          <w:sz w:val="24"/>
          <w:szCs w:val="24"/>
        </w:rPr>
        <w:t>HTTPS</w:t>
      </w:r>
      <w:r w:rsidRPr="00800481">
        <w:rPr>
          <w:rFonts w:asciiTheme="minorHAnsi" w:eastAsiaTheme="minorEastAsia" w:hAnsiTheme="minorEastAsia" w:cstheme="minorHAnsi"/>
          <w:sz w:val="24"/>
          <w:szCs w:val="24"/>
        </w:rPr>
        <w:t>协议</w:t>
      </w:r>
    </w:p>
    <w:p w:rsidR="00A77B3E" w:rsidRPr="00800481" w:rsidRDefault="00275C94" w:rsidP="005E79C9">
      <w:pPr>
        <w:spacing w:line="240" w:lineRule="auto"/>
        <w:ind w:left="810"/>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不足：不支持</w:t>
      </w:r>
      <w:r w:rsidRPr="00800481">
        <w:rPr>
          <w:rFonts w:asciiTheme="minorHAnsi" w:eastAsiaTheme="minorEastAsia" w:hAnsiTheme="minorHAnsi" w:cstheme="minorHAnsi"/>
          <w:sz w:val="24"/>
          <w:szCs w:val="24"/>
        </w:rPr>
        <w:t>Mac</w:t>
      </w:r>
      <w:r w:rsidRPr="00800481">
        <w:rPr>
          <w:rFonts w:asciiTheme="minorHAnsi" w:eastAsiaTheme="minorEastAsia" w:hAnsiTheme="minorEastAsia" w:cstheme="minorHAnsi"/>
          <w:sz w:val="24"/>
          <w:szCs w:val="24"/>
        </w:rPr>
        <w:t>，</w:t>
      </w:r>
      <w:r w:rsidRPr="00800481">
        <w:rPr>
          <w:rFonts w:asciiTheme="minorHAnsi" w:eastAsiaTheme="minorEastAsia" w:hAnsiTheme="minorHAnsi" w:cstheme="minorHAnsi"/>
          <w:sz w:val="24"/>
          <w:szCs w:val="24"/>
        </w:rPr>
        <w:t>Linux</w:t>
      </w:r>
      <w:r w:rsidRPr="00800481">
        <w:rPr>
          <w:rFonts w:asciiTheme="minorHAnsi" w:eastAsiaTheme="minorEastAsia" w:hAnsiTheme="minorEastAsia" w:cstheme="minorHAnsi"/>
          <w:sz w:val="24"/>
          <w:szCs w:val="24"/>
        </w:rPr>
        <w:t>，</w:t>
      </w:r>
      <w:r w:rsidRPr="00800481">
        <w:rPr>
          <w:rFonts w:asciiTheme="minorHAnsi" w:eastAsiaTheme="minorEastAsia" w:hAnsiTheme="minorHAnsi" w:cstheme="minorHAnsi"/>
          <w:sz w:val="24"/>
          <w:szCs w:val="24"/>
        </w:rPr>
        <w:t xml:space="preserve"> iPad</w:t>
      </w:r>
      <w:r w:rsidRPr="00800481">
        <w:rPr>
          <w:rFonts w:asciiTheme="minorHAnsi" w:eastAsiaTheme="minorEastAsia" w:hAnsiTheme="minorEastAsia" w:cstheme="minorHAnsi"/>
          <w:sz w:val="24"/>
          <w:szCs w:val="24"/>
        </w:rPr>
        <w:t>，可能不支持增量传输</w:t>
      </w:r>
    </w:p>
    <w:p w:rsidR="00841088" w:rsidRDefault="00275C94">
      <w:pPr>
        <w:rPr>
          <w:rFonts w:ascii="宋体" w:eastAsia="宋体" w:hAnsi="宋体" w:cs="宋体"/>
          <w:sz w:val="24"/>
          <w:szCs w:val="24"/>
        </w:rPr>
      </w:pPr>
      <w:r w:rsidRPr="00800481">
        <w:rPr>
          <w:rFonts w:asciiTheme="minorHAnsi" w:eastAsiaTheme="minorEastAsia" w:hAnsiTheme="minorEastAsia" w:cstheme="minorHAnsi"/>
          <w:sz w:val="24"/>
          <w:szCs w:val="24"/>
        </w:rPr>
        <w:t>详细的功能指标列表参见</w:t>
      </w:r>
      <w:r w:rsidR="000A3655">
        <w:rPr>
          <w:rFonts w:ascii="宋体" w:eastAsia="宋体" w:hAnsi="宋体" w:cs="宋体" w:hint="eastAsia"/>
          <w:sz w:val="24"/>
          <w:szCs w:val="24"/>
        </w:rPr>
        <w:t>文末</w:t>
      </w:r>
      <w:r w:rsidRPr="00800481">
        <w:rPr>
          <w:rFonts w:asciiTheme="minorHAnsi" w:eastAsiaTheme="minorEastAsia" w:hAnsiTheme="minorEastAsia" w:cstheme="minorHAnsi"/>
          <w:sz w:val="24"/>
          <w:szCs w:val="24"/>
        </w:rPr>
        <w:t>附录的表格</w:t>
      </w:r>
      <w:r w:rsidR="005E79C9">
        <w:rPr>
          <w:rFonts w:ascii="宋体" w:eastAsia="宋体" w:hAnsi="宋体" w:cs="宋体" w:hint="eastAsia"/>
          <w:sz w:val="24"/>
          <w:szCs w:val="24"/>
        </w:rPr>
        <w:t>。</w:t>
      </w:r>
    </w:p>
    <w:p w:rsidR="00A77B3E" w:rsidRPr="005E79C9" w:rsidRDefault="00A77B3E">
      <w:pPr>
        <w:rPr>
          <w:rFonts w:ascii="宋体" w:eastAsia="宋体" w:hAnsi="宋体" w:cs="宋体"/>
          <w:sz w:val="24"/>
          <w:szCs w:val="24"/>
        </w:rPr>
      </w:pPr>
    </w:p>
    <w:p w:rsidR="006373D0" w:rsidRDefault="00275C94">
      <w:pPr>
        <w:spacing w:line="240" w:lineRule="auto"/>
        <w:rPr>
          <w:rFonts w:asciiTheme="minorHAnsi" w:eastAsiaTheme="minorEastAsia" w:hAnsiTheme="minorEastAsia" w:cstheme="minorHAnsi"/>
          <w:b/>
          <w:bCs/>
          <w:sz w:val="24"/>
          <w:szCs w:val="24"/>
        </w:rPr>
      </w:pPr>
      <w:r w:rsidRPr="00800481">
        <w:rPr>
          <w:rFonts w:asciiTheme="minorHAnsi" w:eastAsiaTheme="minorEastAsia" w:hAnsiTheme="minorHAnsi" w:cstheme="minorHAnsi"/>
          <w:b/>
          <w:bCs/>
          <w:sz w:val="24"/>
          <w:szCs w:val="24"/>
        </w:rPr>
        <w:t xml:space="preserve">  5. </w:t>
      </w:r>
      <w:r w:rsidRPr="00800481">
        <w:rPr>
          <w:rFonts w:asciiTheme="minorHAnsi" w:eastAsiaTheme="minorEastAsia" w:hAnsiTheme="minorEastAsia" w:cstheme="minorHAnsi"/>
          <w:b/>
          <w:bCs/>
          <w:sz w:val="24"/>
          <w:szCs w:val="24"/>
        </w:rPr>
        <w:t>系统设计</w:t>
      </w:r>
    </w:p>
    <w:p w:rsidR="00A77B3E" w:rsidRPr="006373D0" w:rsidRDefault="006373D0">
      <w:pPr>
        <w:spacing w:line="240" w:lineRule="auto"/>
        <w:rPr>
          <w:rFonts w:ascii="宋体" w:eastAsia="宋体" w:hAnsi="宋体" w:cs="宋体"/>
          <w:bCs/>
          <w:sz w:val="24"/>
          <w:szCs w:val="24"/>
        </w:rPr>
      </w:pPr>
      <w:r>
        <w:rPr>
          <w:rFonts w:ascii="宋体 (Theme Body Asian)" w:eastAsiaTheme="minorEastAsia" w:hAnsi="宋体 (Theme Body Asian)" w:cstheme="minorHAnsi"/>
          <w:bCs/>
          <w:sz w:val="24"/>
          <w:szCs w:val="24"/>
        </w:rPr>
        <w:t xml:space="preserve">        </w:t>
      </w:r>
      <w:r>
        <w:rPr>
          <w:rFonts w:ascii="宋体" w:eastAsia="宋体" w:hAnsi="宋体" w:cs="宋体" w:hint="eastAsia"/>
          <w:bCs/>
          <w:sz w:val="24"/>
          <w:szCs w:val="24"/>
        </w:rPr>
        <w:t>整个系统分为客户端和服务器端。对于某一特定用户而言，多个平台上的多份数据需要同步，比如自己的</w:t>
      </w:r>
      <w:r>
        <w:rPr>
          <w:rFonts w:ascii="宋体" w:eastAsia="宋体" w:hAnsi="宋体" w:cs="宋体"/>
          <w:bCs/>
          <w:sz w:val="24"/>
          <w:szCs w:val="24"/>
        </w:rPr>
        <w:t>PC</w:t>
      </w:r>
      <w:r>
        <w:rPr>
          <w:rFonts w:ascii="宋体" w:eastAsia="宋体" w:hAnsi="宋体" w:cs="宋体" w:hint="eastAsia"/>
          <w:bCs/>
          <w:sz w:val="24"/>
          <w:szCs w:val="24"/>
        </w:rPr>
        <w:t>电脑需要和自己的i</w:t>
      </w:r>
      <w:r>
        <w:rPr>
          <w:rFonts w:ascii="宋体" w:eastAsia="宋体" w:hAnsi="宋体" w:cs="宋体"/>
          <w:bCs/>
          <w:sz w:val="24"/>
          <w:szCs w:val="24"/>
        </w:rPr>
        <w:t>Phone</w:t>
      </w:r>
      <w:r>
        <w:rPr>
          <w:rFonts w:ascii="宋体" w:eastAsia="宋体" w:hAnsi="宋体" w:cs="宋体" w:hint="eastAsia"/>
          <w:bCs/>
          <w:sz w:val="24"/>
          <w:szCs w:val="24"/>
        </w:rPr>
        <w:t>同步，同时用户可能跟其他用户分享部分</w:t>
      </w:r>
      <w:r w:rsidR="008161E0">
        <w:rPr>
          <w:rFonts w:ascii="宋体" w:eastAsia="宋体" w:hAnsi="宋体" w:cs="宋体" w:hint="eastAsia"/>
          <w:bCs/>
          <w:sz w:val="24"/>
          <w:szCs w:val="24"/>
        </w:rPr>
        <w:t>数据；对于服务器而言，它提供层次型服务，包括前端</w:t>
      </w:r>
      <w:r>
        <w:rPr>
          <w:rFonts w:ascii="宋体" w:eastAsia="宋体" w:hAnsi="宋体" w:cs="宋体" w:hint="eastAsia"/>
          <w:bCs/>
          <w:sz w:val="24"/>
          <w:szCs w:val="24"/>
        </w:rPr>
        <w:t>服务器</w:t>
      </w:r>
      <w:r w:rsidR="008161E0" w:rsidRPr="008161E0">
        <w:rPr>
          <w:rFonts w:asciiTheme="minorHAnsi" w:eastAsia="宋体" w:hAnsiTheme="minorHAnsi" w:cs="宋体"/>
          <w:bCs/>
          <w:sz w:val="24"/>
          <w:szCs w:val="24"/>
        </w:rPr>
        <w:t>(Front-end Server)</w:t>
      </w:r>
      <w:r>
        <w:rPr>
          <w:rFonts w:ascii="宋体" w:eastAsia="宋体" w:hAnsi="宋体" w:cs="宋体" w:hint="eastAsia"/>
          <w:bCs/>
          <w:sz w:val="24"/>
          <w:szCs w:val="24"/>
        </w:rPr>
        <w:t>来处理</w:t>
      </w:r>
      <w:r w:rsidR="00533EDF">
        <w:rPr>
          <w:rFonts w:ascii="宋体" w:eastAsia="宋体" w:hAnsi="宋体" w:cs="宋体" w:hint="eastAsia"/>
          <w:bCs/>
          <w:sz w:val="24"/>
          <w:szCs w:val="24"/>
        </w:rPr>
        <w:t>客户端数据请求和</w:t>
      </w:r>
      <w:r w:rsidR="00533EDF">
        <w:rPr>
          <w:rFonts w:ascii="宋体" w:eastAsia="宋体" w:hAnsi="宋体" w:cs="宋体"/>
          <w:bCs/>
          <w:sz w:val="24"/>
          <w:szCs w:val="24"/>
        </w:rPr>
        <w:t>WWW</w:t>
      </w:r>
      <w:r w:rsidR="00533EDF">
        <w:rPr>
          <w:rFonts w:ascii="宋体" w:eastAsia="宋体" w:hAnsi="宋体" w:cs="宋体" w:hint="eastAsia"/>
          <w:bCs/>
          <w:sz w:val="24"/>
          <w:szCs w:val="24"/>
        </w:rPr>
        <w:t>浏览等等；中间服务</w:t>
      </w:r>
      <w:r w:rsidR="007F71C9" w:rsidRPr="007F71C9">
        <w:rPr>
          <w:rFonts w:asciiTheme="minorHAnsi" w:eastAsia="宋体" w:hAnsiTheme="minorHAnsi" w:cs="宋体"/>
          <w:bCs/>
          <w:sz w:val="24"/>
          <w:szCs w:val="24"/>
        </w:rPr>
        <w:t>(Metadata Server)</w:t>
      </w:r>
      <w:r w:rsidR="00533EDF">
        <w:rPr>
          <w:rFonts w:ascii="宋体" w:eastAsia="宋体" w:hAnsi="宋体" w:cs="宋体" w:hint="eastAsia"/>
          <w:bCs/>
          <w:sz w:val="24"/>
          <w:szCs w:val="24"/>
        </w:rPr>
        <w:t>负责解析用户需求，查询各种元数据，将用户的数据请求发送到对应的文件服务器</w:t>
      </w:r>
      <w:r w:rsidR="008161E0" w:rsidRPr="008161E0">
        <w:rPr>
          <w:rFonts w:asciiTheme="minorHAnsi" w:eastAsia="宋体" w:hAnsiTheme="minorHAnsi" w:cs="宋体"/>
          <w:bCs/>
          <w:sz w:val="24"/>
          <w:szCs w:val="24"/>
        </w:rPr>
        <w:t>(File Server)</w:t>
      </w:r>
      <w:r w:rsidR="00533EDF">
        <w:rPr>
          <w:rFonts w:ascii="宋体" w:eastAsia="宋体" w:hAnsi="宋体" w:cs="宋体" w:hint="eastAsia"/>
          <w:bCs/>
          <w:sz w:val="24"/>
          <w:szCs w:val="24"/>
        </w:rPr>
        <w:t>；文件服务器将负责读和写相应数据。</w:t>
      </w:r>
    </w:p>
    <w:p w:rsidR="00A77B3E" w:rsidRPr="00800481" w:rsidRDefault="00132E70">
      <w:pPr>
        <w:spacing w:line="240" w:lineRule="auto"/>
        <w:jc w:val="center"/>
        <w:rPr>
          <w:rFonts w:asciiTheme="minorHAnsi" w:eastAsiaTheme="minorEastAsia" w:hAnsiTheme="minorHAnsi" w:cstheme="minorHAnsi"/>
          <w:sz w:val="24"/>
          <w:szCs w:val="24"/>
        </w:rPr>
      </w:pPr>
      <w:r w:rsidRPr="00800481">
        <w:rPr>
          <w:rFonts w:asciiTheme="minorHAnsi" w:eastAsiaTheme="minorEastAsia" w:hAnsiTheme="minorHAnsi" w:cstheme="minorHAnsi"/>
          <w:noProof/>
          <w:sz w:val="24"/>
          <w:szCs w:val="24"/>
          <w:lang w:eastAsia="en-US"/>
        </w:rPr>
        <w:drawing>
          <wp:inline distT="0" distB="0" distL="0" distR="0">
            <wp:extent cx="5879784" cy="6515100"/>
            <wp:effectExtent l="25400" t="0" r="0" b="0"/>
            <wp:docPr id="4" name="图片 3"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rcRect l="7617" t="5802" r="31956" b="29630"/>
                    <a:stretch>
                      <a:fillRect/>
                    </a:stretch>
                  </pic:blipFill>
                  <pic:spPr>
                    <a:xfrm>
                      <a:off x="0" y="0"/>
                      <a:ext cx="5886421" cy="6522454"/>
                    </a:xfrm>
                    <a:prstGeom prst="rect">
                      <a:avLst/>
                    </a:prstGeom>
                  </pic:spPr>
                </pic:pic>
              </a:graphicData>
            </a:graphic>
          </wp:inline>
        </w:drawing>
      </w:r>
    </w:p>
    <w:p w:rsidR="00A77B3E" w:rsidRPr="00800481" w:rsidRDefault="00710FA8" w:rsidP="00710FA8">
      <w:pPr>
        <w:tabs>
          <w:tab w:val="num" w:pos="1440"/>
        </w:tabs>
        <w:ind w:left="180"/>
        <w:rPr>
          <w:rFonts w:asciiTheme="minorHAnsi" w:eastAsiaTheme="minorEastAsia" w:hAnsiTheme="minorHAnsi" w:cstheme="minorHAnsi"/>
          <w:sz w:val="24"/>
          <w:szCs w:val="24"/>
        </w:rPr>
      </w:pPr>
      <w:r>
        <w:rPr>
          <w:rFonts w:ascii="宋体" w:eastAsia="宋体" w:hAnsi="宋体" w:cs="宋体"/>
          <w:sz w:val="24"/>
          <w:szCs w:val="24"/>
        </w:rPr>
        <w:t xml:space="preserve">5.1 </w:t>
      </w:r>
      <w:r w:rsidR="00275C94" w:rsidRPr="00800481">
        <w:rPr>
          <w:rFonts w:asciiTheme="minorHAnsi" w:eastAsiaTheme="minorEastAsia" w:hAnsiTheme="minorEastAsia" w:cstheme="minorHAnsi"/>
          <w:sz w:val="24"/>
          <w:szCs w:val="24"/>
        </w:rPr>
        <w:t>客户端设计</w:t>
      </w:r>
    </w:p>
    <w:p w:rsidR="00A77B3E" w:rsidRPr="00800481" w:rsidRDefault="0003312C" w:rsidP="003957B1">
      <w:pPr>
        <w:ind w:firstLine="720"/>
        <w:rPr>
          <w:rFonts w:asciiTheme="minorHAnsi" w:eastAsiaTheme="minorEastAsia" w:hAnsiTheme="minorHAnsi" w:cstheme="minorHAnsi"/>
          <w:sz w:val="24"/>
          <w:szCs w:val="24"/>
        </w:rPr>
      </w:pPr>
      <w:r>
        <w:rPr>
          <w:rFonts w:ascii="宋体" w:eastAsia="宋体" w:hAnsi="宋体" w:cs="宋体" w:hint="eastAsia"/>
          <w:sz w:val="24"/>
          <w:szCs w:val="24"/>
        </w:rPr>
        <w:t>客户端启动后，首先和服务器进行第一次握手和初始化操作，之后开始监视三种事件：第一种是来自服务器的同步</w:t>
      </w:r>
      <w:r w:rsidR="000232AF">
        <w:rPr>
          <w:rFonts w:ascii="宋体" w:eastAsia="宋体" w:hAnsi="宋体" w:cs="宋体" w:hint="eastAsia"/>
          <w:sz w:val="24"/>
          <w:szCs w:val="24"/>
        </w:rPr>
        <w:t>请求，第二种是来自本地文件的更新事件，第三种是用户显式</w:t>
      </w:r>
      <w:r w:rsidR="004C3029">
        <w:rPr>
          <w:rFonts w:ascii="宋体" w:eastAsia="宋体" w:hAnsi="宋体" w:cs="宋体" w:hint="eastAsia"/>
          <w:sz w:val="24"/>
          <w:szCs w:val="24"/>
        </w:rPr>
        <w:t>执行的操作请求，例如分享或者恢复文件等等。</w:t>
      </w:r>
      <w:r w:rsidR="00BF3163">
        <w:rPr>
          <w:rFonts w:ascii="宋体" w:eastAsia="宋体" w:hAnsi="宋体" w:cs="宋体" w:hint="eastAsia"/>
          <w:sz w:val="24"/>
          <w:szCs w:val="24"/>
        </w:rPr>
        <w:t>拟定</w:t>
      </w:r>
      <w:r w:rsidR="00275C94" w:rsidRPr="00800481">
        <w:rPr>
          <w:rFonts w:asciiTheme="minorHAnsi" w:eastAsiaTheme="minorEastAsia" w:hAnsiTheme="minorEastAsia" w:cstheme="minorHAnsi"/>
          <w:sz w:val="24"/>
          <w:szCs w:val="24"/>
        </w:rPr>
        <w:t>客户端流程图</w:t>
      </w:r>
      <w:r w:rsidR="0033111C">
        <w:rPr>
          <w:rFonts w:ascii="宋体" w:eastAsia="宋体" w:hAnsi="宋体" w:cs="宋体" w:hint="eastAsia"/>
          <w:sz w:val="24"/>
          <w:szCs w:val="24"/>
        </w:rPr>
        <w:t>如下所示</w:t>
      </w:r>
      <w:r w:rsidR="00BF3163">
        <w:rPr>
          <w:rFonts w:asciiTheme="minorHAnsi" w:eastAsiaTheme="minorEastAsia" w:hAnsiTheme="minorEastAsia" w:cstheme="minorHAnsi" w:hint="eastAsia"/>
          <w:sz w:val="24"/>
          <w:szCs w:val="24"/>
        </w:rPr>
        <w:t>：</w:t>
      </w:r>
    </w:p>
    <w:p w:rsidR="00A77B3E" w:rsidRPr="00800481" w:rsidRDefault="003957B1" w:rsidP="009D542A">
      <w:pPr>
        <w:ind w:left="-540" w:right="-540" w:hanging="90"/>
        <w:jc w:val="center"/>
        <w:rPr>
          <w:rFonts w:asciiTheme="minorHAnsi" w:eastAsiaTheme="minorEastAsia" w:hAnsiTheme="minorHAnsi" w:cstheme="minorHAnsi"/>
          <w:sz w:val="24"/>
          <w:szCs w:val="24"/>
        </w:rPr>
      </w:pPr>
      <w:r>
        <w:rPr>
          <w:rFonts w:asciiTheme="minorHAnsi" w:eastAsiaTheme="minorEastAsia" w:hAnsiTheme="minorHAnsi" w:cstheme="minorHAnsi"/>
          <w:noProof/>
          <w:sz w:val="24"/>
          <w:szCs w:val="24"/>
          <w:lang w:eastAsia="en-US"/>
        </w:rPr>
        <w:drawing>
          <wp:inline distT="0" distB="0" distL="0" distR="0">
            <wp:extent cx="6719379" cy="4914900"/>
            <wp:effectExtent l="25400" t="0" r="116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22473" cy="4917163"/>
                    </a:xfrm>
                    <a:prstGeom prst="rect">
                      <a:avLst/>
                    </a:prstGeom>
                    <a:noFill/>
                    <a:ln w="9525">
                      <a:noFill/>
                      <a:miter lim="800000"/>
                      <a:headEnd/>
                      <a:tailEnd/>
                    </a:ln>
                  </pic:spPr>
                </pic:pic>
              </a:graphicData>
            </a:graphic>
          </wp:inline>
        </w:drawing>
      </w:r>
    </w:p>
    <w:p w:rsidR="00A77B3E" w:rsidRPr="00800481" w:rsidRDefault="00010A86">
      <w:pPr>
        <w:rPr>
          <w:rFonts w:asciiTheme="minorHAnsi" w:eastAsiaTheme="minorEastAsia" w:hAnsiTheme="minorHAnsi" w:cstheme="minorHAnsi"/>
          <w:sz w:val="24"/>
          <w:szCs w:val="24"/>
        </w:rPr>
      </w:pPr>
      <w:r>
        <w:rPr>
          <w:rFonts w:asciiTheme="minorHAnsi" w:eastAsiaTheme="minorEastAsia" w:hAnsiTheme="minorEastAsia" w:cstheme="minorHAnsi" w:hint="eastAsia"/>
          <w:sz w:val="24"/>
          <w:szCs w:val="24"/>
        </w:rPr>
        <w:tab/>
      </w:r>
      <w:r w:rsidR="00275C94" w:rsidRPr="00800481">
        <w:rPr>
          <w:rFonts w:asciiTheme="minorHAnsi" w:eastAsiaTheme="minorEastAsia" w:hAnsiTheme="minorEastAsia" w:cstheme="minorHAnsi"/>
          <w:sz w:val="24"/>
          <w:szCs w:val="24"/>
        </w:rPr>
        <w:t>客户端发送请求种类</w:t>
      </w:r>
      <w:r w:rsidR="00275C94" w:rsidRPr="00800481">
        <w:rPr>
          <w:rFonts w:asciiTheme="minorHAnsi" w:eastAsiaTheme="minorEastAsia" w:hAnsiTheme="minorHAnsi" w:cstheme="minorHAnsi"/>
          <w:sz w:val="24"/>
          <w:szCs w:val="24"/>
        </w:rPr>
        <w:t xml:space="preserve"> </w:t>
      </w:r>
      <w:r w:rsidR="00710FA8">
        <w:rPr>
          <w:rFonts w:asciiTheme="minorHAnsi" w:eastAsiaTheme="minorEastAsia" w:hAnsiTheme="minorHAnsi" w:cstheme="minorHAnsi"/>
          <w:sz w:val="24"/>
          <w:szCs w:val="24"/>
        </w:rPr>
        <w:t>:</w:t>
      </w:r>
    </w:p>
    <w:p w:rsidR="00A77B3E" w:rsidRPr="0004325B" w:rsidRDefault="00275C94" w:rsidP="0004325B">
      <w:pPr>
        <w:pStyle w:val="ListParagraph"/>
        <w:numPr>
          <w:ilvl w:val="0"/>
          <w:numId w:val="17"/>
        </w:numPr>
        <w:rPr>
          <w:rFonts w:asciiTheme="minorHAnsi" w:eastAsiaTheme="minorEastAsia" w:hAnsiTheme="minorHAnsi" w:cstheme="minorHAnsi"/>
          <w:sz w:val="24"/>
          <w:szCs w:val="24"/>
        </w:rPr>
      </w:pPr>
      <w:r w:rsidRPr="0004325B">
        <w:rPr>
          <w:rFonts w:asciiTheme="minorHAnsi" w:eastAsiaTheme="minorEastAsia" w:hAnsiTheme="minorEastAsia" w:cstheme="minorHAnsi" w:hint="eastAsia"/>
          <w:sz w:val="24"/>
          <w:szCs w:val="24"/>
        </w:rPr>
        <w:t>同步本机文件</w:t>
      </w:r>
      <w:r w:rsidRPr="0004325B">
        <w:rPr>
          <w:rFonts w:asciiTheme="minorHAnsi" w:eastAsiaTheme="minorEastAsia" w:hAnsiTheme="minorHAnsi" w:cstheme="minorHAnsi"/>
          <w:sz w:val="24"/>
          <w:szCs w:val="24"/>
        </w:rPr>
        <w:t xml:space="preserve"> (sync local client version to remote server)</w:t>
      </w:r>
    </w:p>
    <w:p w:rsidR="00A77B3E" w:rsidRPr="0004325B" w:rsidRDefault="00275C94" w:rsidP="0004325B">
      <w:pPr>
        <w:pStyle w:val="ListParagraph"/>
        <w:numPr>
          <w:ilvl w:val="0"/>
          <w:numId w:val="17"/>
        </w:numPr>
        <w:rPr>
          <w:rFonts w:asciiTheme="minorHAnsi" w:eastAsiaTheme="minorEastAsia" w:hAnsiTheme="minorHAnsi" w:cstheme="minorHAnsi"/>
          <w:sz w:val="24"/>
          <w:szCs w:val="24"/>
        </w:rPr>
      </w:pPr>
      <w:r w:rsidRPr="0004325B">
        <w:rPr>
          <w:rFonts w:asciiTheme="minorHAnsi" w:eastAsiaTheme="minorEastAsia" w:hAnsiTheme="minorEastAsia" w:cstheme="minorHAnsi" w:hint="eastAsia"/>
          <w:sz w:val="24"/>
          <w:szCs w:val="24"/>
        </w:rPr>
        <w:t>更新远程服务器文件</w:t>
      </w:r>
      <w:r w:rsidRPr="0004325B">
        <w:rPr>
          <w:rFonts w:asciiTheme="minorHAnsi" w:eastAsiaTheme="minorEastAsia" w:hAnsiTheme="minorHAnsi" w:cstheme="minorHAnsi"/>
          <w:sz w:val="24"/>
          <w:szCs w:val="24"/>
        </w:rPr>
        <w:t xml:space="preserve"> (update server to local client)</w:t>
      </w:r>
    </w:p>
    <w:p w:rsidR="00A77B3E" w:rsidRPr="0004325B" w:rsidRDefault="00275C94" w:rsidP="0004325B">
      <w:pPr>
        <w:pStyle w:val="ListParagraph"/>
        <w:numPr>
          <w:ilvl w:val="0"/>
          <w:numId w:val="17"/>
        </w:numPr>
        <w:rPr>
          <w:rFonts w:asciiTheme="minorHAnsi" w:eastAsiaTheme="minorEastAsia" w:hAnsiTheme="minorHAnsi" w:cstheme="minorHAnsi"/>
          <w:sz w:val="24"/>
          <w:szCs w:val="24"/>
        </w:rPr>
      </w:pPr>
      <w:r w:rsidRPr="0004325B">
        <w:rPr>
          <w:rFonts w:asciiTheme="minorHAnsi" w:eastAsiaTheme="minorEastAsia" w:hAnsiTheme="minorEastAsia" w:cstheme="minorHAnsi" w:hint="eastAsia"/>
          <w:sz w:val="24"/>
          <w:szCs w:val="24"/>
        </w:rPr>
        <w:t>恢复本机文件到某个历史版本</w:t>
      </w:r>
      <w:r w:rsidRPr="0004325B">
        <w:rPr>
          <w:rFonts w:asciiTheme="minorHAnsi" w:eastAsiaTheme="minorEastAsia" w:hAnsiTheme="minorHAnsi" w:cstheme="minorHAnsi"/>
          <w:sz w:val="24"/>
          <w:szCs w:val="24"/>
        </w:rPr>
        <w:t xml:space="preserve"> (restore client to an older version from server)</w:t>
      </w:r>
    </w:p>
    <w:p w:rsidR="00A77B3E" w:rsidRPr="0004325B" w:rsidRDefault="00275C94" w:rsidP="0004325B">
      <w:pPr>
        <w:pStyle w:val="ListParagraph"/>
        <w:numPr>
          <w:ilvl w:val="0"/>
          <w:numId w:val="17"/>
        </w:numPr>
        <w:rPr>
          <w:rFonts w:asciiTheme="minorHAnsi" w:eastAsiaTheme="minorEastAsia" w:hAnsiTheme="minorHAnsi" w:cstheme="minorHAnsi"/>
          <w:sz w:val="24"/>
          <w:szCs w:val="24"/>
        </w:rPr>
      </w:pPr>
      <w:r w:rsidRPr="0004325B">
        <w:rPr>
          <w:rFonts w:asciiTheme="minorHAnsi" w:eastAsiaTheme="minorEastAsia" w:hAnsiTheme="minorEastAsia" w:cstheme="minorHAnsi" w:hint="eastAsia"/>
          <w:sz w:val="24"/>
          <w:szCs w:val="24"/>
        </w:rPr>
        <w:t>分享自己文件</w:t>
      </w:r>
      <w:r w:rsidRPr="0004325B">
        <w:rPr>
          <w:rFonts w:asciiTheme="minorHAnsi" w:eastAsiaTheme="minorEastAsia" w:hAnsiTheme="minorHAnsi" w:cstheme="minorHAnsi"/>
          <w:sz w:val="24"/>
          <w:szCs w:val="24"/>
        </w:rPr>
        <w:t xml:space="preserve"> (share with others)</w:t>
      </w:r>
    </w:p>
    <w:p w:rsidR="00A77B3E" w:rsidRPr="0004325B" w:rsidRDefault="00275C94" w:rsidP="0004325B">
      <w:pPr>
        <w:pStyle w:val="ListParagraph"/>
        <w:numPr>
          <w:ilvl w:val="0"/>
          <w:numId w:val="17"/>
        </w:numPr>
        <w:rPr>
          <w:rFonts w:asciiTheme="minorHAnsi" w:eastAsiaTheme="minorEastAsia" w:hAnsiTheme="minorHAnsi" w:cstheme="minorHAnsi"/>
          <w:sz w:val="24"/>
          <w:szCs w:val="24"/>
        </w:rPr>
      </w:pPr>
      <w:r w:rsidRPr="0004325B">
        <w:rPr>
          <w:rFonts w:asciiTheme="minorHAnsi" w:eastAsiaTheme="minorEastAsia" w:hAnsiTheme="minorEastAsia" w:cstheme="minorHAnsi" w:hint="eastAsia"/>
          <w:sz w:val="24"/>
          <w:szCs w:val="24"/>
        </w:rPr>
        <w:t>读他人分享的文件</w:t>
      </w:r>
      <w:r w:rsidRPr="0004325B">
        <w:rPr>
          <w:rFonts w:asciiTheme="minorHAnsi" w:eastAsiaTheme="minorEastAsia" w:hAnsiTheme="minorHAnsi" w:cstheme="minorHAnsi"/>
          <w:sz w:val="24"/>
          <w:szCs w:val="24"/>
        </w:rPr>
        <w:t xml:space="preserve"> (read share from others)</w:t>
      </w:r>
    </w:p>
    <w:p w:rsidR="00DD5C0E" w:rsidRDefault="00DD5C0E">
      <w:pPr>
        <w:rPr>
          <w:rFonts w:asciiTheme="minorHAnsi" w:eastAsiaTheme="minorEastAsia" w:hAnsiTheme="minorHAnsi" w:cstheme="minorHAnsi"/>
          <w:sz w:val="24"/>
          <w:szCs w:val="24"/>
        </w:rPr>
      </w:pPr>
    </w:p>
    <w:p w:rsidR="00A77B3E" w:rsidRPr="00800481" w:rsidRDefault="00DD5C0E">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    </w:t>
      </w:r>
      <w:r w:rsidR="00010A86">
        <w:rPr>
          <w:rFonts w:asciiTheme="minorHAnsi" w:eastAsiaTheme="minorEastAsia" w:hAnsiTheme="minorHAnsi" w:cstheme="minorHAnsi"/>
          <w:sz w:val="24"/>
          <w:szCs w:val="24"/>
        </w:rPr>
        <w:tab/>
      </w:r>
      <w:r w:rsidR="001700CC">
        <w:rPr>
          <w:rFonts w:ascii="宋体" w:eastAsia="宋体" w:hAnsi="宋体" w:cs="宋体" w:hint="eastAsia"/>
          <w:sz w:val="24"/>
          <w:szCs w:val="24"/>
        </w:rPr>
        <w:t>实现</w:t>
      </w:r>
      <w:r w:rsidR="00275C94" w:rsidRPr="00800481">
        <w:rPr>
          <w:rFonts w:asciiTheme="minorHAnsi" w:eastAsiaTheme="minorEastAsia" w:hAnsiTheme="minorEastAsia" w:cstheme="minorHAnsi"/>
          <w:sz w:val="24"/>
          <w:szCs w:val="24"/>
        </w:rPr>
        <w:t>：</w:t>
      </w:r>
    </w:p>
    <w:p w:rsidR="00A77B3E" w:rsidRPr="0004325B" w:rsidRDefault="00275C94" w:rsidP="001F4B83">
      <w:pPr>
        <w:pStyle w:val="ListParagraph"/>
        <w:numPr>
          <w:ilvl w:val="0"/>
          <w:numId w:val="18"/>
        </w:numPr>
        <w:rPr>
          <w:rFonts w:asciiTheme="minorHAnsi" w:eastAsiaTheme="minorEastAsia" w:hAnsiTheme="minorHAnsi" w:cstheme="minorHAnsi"/>
          <w:sz w:val="24"/>
          <w:szCs w:val="24"/>
        </w:rPr>
      </w:pPr>
      <w:r w:rsidRPr="0004325B">
        <w:rPr>
          <w:rFonts w:asciiTheme="minorHAnsi" w:eastAsiaTheme="minorEastAsia" w:hAnsiTheme="minorHAnsi" w:cstheme="minorHAnsi"/>
          <w:sz w:val="24"/>
          <w:szCs w:val="24"/>
        </w:rPr>
        <w:t>Windows</w:t>
      </w:r>
      <w:r w:rsidRPr="0004325B">
        <w:rPr>
          <w:rFonts w:asciiTheme="minorHAnsi" w:eastAsiaTheme="minorEastAsia" w:hAnsiTheme="minorEastAsia" w:cstheme="minorHAnsi"/>
          <w:sz w:val="24"/>
          <w:szCs w:val="24"/>
        </w:rPr>
        <w:t>截获文件操作信号</w:t>
      </w:r>
      <w:r w:rsidR="003A27ED" w:rsidRPr="0004325B">
        <w:rPr>
          <w:rFonts w:asciiTheme="minorHAnsi" w:eastAsiaTheme="minorEastAsia" w:hAnsiTheme="minorHAnsi" w:cstheme="minorHAnsi"/>
          <w:sz w:val="24"/>
          <w:szCs w:val="24"/>
        </w:rPr>
        <w:t>(file change notification</w:t>
      </w:r>
      <w:r w:rsidRPr="0004325B">
        <w:rPr>
          <w:rFonts w:asciiTheme="minorHAnsi" w:eastAsiaTheme="minorEastAsia" w:hAnsiTheme="minorEastAsia" w:cstheme="minorHAnsi"/>
          <w:sz w:val="24"/>
          <w:szCs w:val="24"/>
        </w:rPr>
        <w:t>，包括</w:t>
      </w:r>
      <w:r w:rsidRPr="0004325B">
        <w:rPr>
          <w:rFonts w:asciiTheme="minorHAnsi" w:eastAsiaTheme="minorEastAsia" w:hAnsiTheme="minorHAnsi" w:cstheme="minorHAnsi"/>
          <w:sz w:val="24"/>
          <w:szCs w:val="24"/>
        </w:rPr>
        <w:t>file/folder add, remove, modify, rename, stat structu</w:t>
      </w:r>
      <w:r w:rsidR="00E034B9" w:rsidRPr="0004325B">
        <w:rPr>
          <w:rFonts w:asciiTheme="minorHAnsi" w:eastAsiaTheme="minorEastAsia" w:hAnsiTheme="minorHAnsi" w:cstheme="minorHAnsi"/>
          <w:sz w:val="24"/>
          <w:szCs w:val="24"/>
        </w:rPr>
        <w:t>re change</w:t>
      </w:r>
      <w:r w:rsidR="003A27ED" w:rsidRPr="0004325B">
        <w:rPr>
          <w:rFonts w:asciiTheme="minorHAnsi" w:eastAsiaTheme="minorEastAsia" w:hAnsiTheme="minorHAnsi" w:cstheme="minorHAnsi"/>
          <w:sz w:val="24"/>
          <w:szCs w:val="24"/>
        </w:rPr>
        <w:t>)</w:t>
      </w:r>
      <w:r w:rsidR="00E034B9" w:rsidRPr="0004325B">
        <w:rPr>
          <w:rFonts w:asciiTheme="minorHAnsi" w:eastAsiaTheme="minorEastAsia" w:hAnsiTheme="minorHAnsi" w:cstheme="minorHAnsi"/>
          <w:sz w:val="24"/>
          <w:szCs w:val="24"/>
        </w:rPr>
        <w:t xml:space="preserve">: </w:t>
      </w:r>
      <w:r w:rsidRPr="0004325B">
        <w:rPr>
          <w:rFonts w:asciiTheme="minorHAnsi" w:eastAsiaTheme="minorEastAsia" w:hAnsiTheme="minorHAnsi" w:cstheme="minorHAnsi"/>
          <w:sz w:val="24"/>
          <w:szCs w:val="24"/>
        </w:rPr>
        <w:t>ReadDirectoryChangesW</w:t>
      </w:r>
      <w:r w:rsidR="003A27ED" w:rsidRPr="0004325B">
        <w:rPr>
          <w:rFonts w:ascii="宋体" w:eastAsia="宋体" w:hAnsi="宋体" w:cs="宋体" w:hint="eastAsia"/>
          <w:sz w:val="24"/>
          <w:szCs w:val="24"/>
        </w:rPr>
        <w:t>或者</w:t>
      </w:r>
      <w:r w:rsidRPr="0004325B">
        <w:rPr>
          <w:rFonts w:asciiTheme="minorHAnsi" w:eastAsiaTheme="minorEastAsia" w:hAnsiTheme="minorHAnsi" w:cstheme="minorHAnsi"/>
          <w:sz w:val="24"/>
          <w:szCs w:val="24"/>
        </w:rPr>
        <w:t>FileSystemW</w:t>
      </w:r>
      <w:r w:rsidR="003A27ED" w:rsidRPr="0004325B">
        <w:rPr>
          <w:rFonts w:asciiTheme="minorHAnsi" w:eastAsiaTheme="minorEastAsia" w:hAnsiTheme="minorHAnsi" w:cstheme="minorHAnsi"/>
          <w:sz w:val="24"/>
          <w:szCs w:val="24"/>
        </w:rPr>
        <w:t>atcher + NotifyFilters (</w:t>
      </w:r>
      <w:r w:rsidR="003A27ED" w:rsidRPr="0004325B">
        <w:rPr>
          <w:rFonts w:ascii="宋体" w:eastAsia="宋体" w:hAnsi="宋体" w:cs="宋体" w:hint="eastAsia"/>
          <w:sz w:val="24"/>
          <w:szCs w:val="24"/>
        </w:rPr>
        <w:t>需要</w:t>
      </w:r>
      <w:r w:rsidRPr="0004325B">
        <w:rPr>
          <w:rFonts w:asciiTheme="minorHAnsi" w:eastAsiaTheme="minorEastAsia" w:hAnsiTheme="minorHAnsi" w:cstheme="minorHAnsi"/>
          <w:sz w:val="24"/>
          <w:szCs w:val="24"/>
        </w:rPr>
        <w:t>.NET)</w:t>
      </w:r>
      <w:r w:rsidRPr="0004325B">
        <w:rPr>
          <w:rFonts w:asciiTheme="minorHAnsi" w:eastAsiaTheme="minorEastAsia" w:hAnsiTheme="minorEastAsia" w:cstheme="minorHAnsi"/>
          <w:sz w:val="24"/>
          <w:szCs w:val="24"/>
        </w:rPr>
        <w:t>；</w:t>
      </w:r>
    </w:p>
    <w:p w:rsidR="00A77B3E" w:rsidRPr="0004325B" w:rsidRDefault="00275C94" w:rsidP="001F4B83">
      <w:pPr>
        <w:pStyle w:val="ListParagraph"/>
        <w:numPr>
          <w:ilvl w:val="0"/>
          <w:numId w:val="18"/>
        </w:numPr>
        <w:rPr>
          <w:rFonts w:asciiTheme="minorHAnsi" w:eastAsiaTheme="minorEastAsia" w:hAnsiTheme="minorHAnsi" w:cstheme="minorHAnsi"/>
          <w:sz w:val="24"/>
          <w:szCs w:val="24"/>
        </w:rPr>
      </w:pPr>
      <w:r w:rsidRPr="0004325B">
        <w:rPr>
          <w:rFonts w:asciiTheme="minorHAnsi" w:eastAsiaTheme="minorEastAsia" w:hAnsiTheme="minorEastAsia" w:cstheme="minorHAnsi" w:hint="eastAsia"/>
          <w:sz w:val="24"/>
          <w:szCs w:val="24"/>
        </w:rPr>
        <w:t>增量读写</w:t>
      </w:r>
      <w:r w:rsidRPr="0004325B">
        <w:rPr>
          <w:rFonts w:asciiTheme="minorHAnsi" w:eastAsiaTheme="minorEastAsia" w:hAnsiTheme="minorHAnsi" w:cstheme="minorHAnsi"/>
          <w:sz w:val="24"/>
          <w:szCs w:val="24"/>
        </w:rPr>
        <w:t>(incremental read/write)</w:t>
      </w:r>
      <w:r w:rsidRPr="0004325B">
        <w:rPr>
          <w:rFonts w:asciiTheme="minorHAnsi" w:eastAsiaTheme="minorEastAsia" w:hAnsiTheme="minorEastAsia" w:cstheme="minorHAnsi"/>
          <w:sz w:val="24"/>
          <w:szCs w:val="24"/>
        </w:rPr>
        <w:t>：需要实现一个简单高效的文件分块机制，计算每块的</w:t>
      </w:r>
      <w:r w:rsidRPr="0004325B">
        <w:rPr>
          <w:rFonts w:asciiTheme="minorHAnsi" w:eastAsiaTheme="minorEastAsia" w:hAnsiTheme="minorHAnsi" w:cstheme="minorHAnsi"/>
          <w:sz w:val="24"/>
          <w:szCs w:val="24"/>
        </w:rPr>
        <w:t>hash</w:t>
      </w:r>
      <w:r w:rsidRPr="0004325B">
        <w:rPr>
          <w:rFonts w:asciiTheme="minorHAnsi" w:eastAsiaTheme="minorEastAsia" w:hAnsiTheme="minorEastAsia" w:cstheme="minorHAnsi"/>
          <w:sz w:val="24"/>
          <w:szCs w:val="24"/>
        </w:rPr>
        <w:t>值，当一个文件（尤其是大文件）需要进行读写更新的时候，可以直接跟服务器比较每块的</w:t>
      </w:r>
      <w:r w:rsidRPr="0004325B">
        <w:rPr>
          <w:rFonts w:asciiTheme="minorHAnsi" w:eastAsiaTheme="minorEastAsia" w:hAnsiTheme="minorHAnsi" w:cstheme="minorHAnsi"/>
          <w:sz w:val="24"/>
          <w:szCs w:val="24"/>
        </w:rPr>
        <w:t>hash</w:t>
      </w:r>
      <w:r w:rsidRPr="0004325B">
        <w:rPr>
          <w:rFonts w:asciiTheme="minorHAnsi" w:eastAsiaTheme="minorEastAsia" w:hAnsiTheme="minorEastAsia" w:cstheme="minorHAnsi"/>
          <w:sz w:val="24"/>
          <w:szCs w:val="24"/>
        </w:rPr>
        <w:t>值，从而知道哪些块有变化，直接更新这些块；</w:t>
      </w:r>
    </w:p>
    <w:p w:rsidR="00A77B3E" w:rsidRPr="001F4B83" w:rsidRDefault="00275C94" w:rsidP="001F4B83">
      <w:pPr>
        <w:pStyle w:val="ListParagraph"/>
        <w:numPr>
          <w:ilvl w:val="0"/>
          <w:numId w:val="18"/>
        </w:numPr>
        <w:rPr>
          <w:rFonts w:ascii="宋体" w:eastAsia="宋体" w:hAnsi="宋体" w:cs="宋体"/>
          <w:sz w:val="24"/>
          <w:szCs w:val="24"/>
        </w:rPr>
      </w:pPr>
      <w:r w:rsidRPr="001F4B83">
        <w:rPr>
          <w:rFonts w:asciiTheme="minorHAnsi" w:eastAsiaTheme="minorEastAsia" w:hAnsiTheme="minorHAnsi" w:cstheme="minorHAnsi"/>
          <w:sz w:val="24"/>
          <w:szCs w:val="24"/>
        </w:rPr>
        <w:t>data deduplication</w:t>
      </w:r>
      <w:r w:rsidR="00710FA8" w:rsidRPr="001F4B83">
        <w:rPr>
          <w:rFonts w:ascii="宋体" w:eastAsia="宋体" w:hAnsi="宋体" w:cs="宋体" w:hint="eastAsia"/>
          <w:sz w:val="24"/>
          <w:szCs w:val="24"/>
        </w:rPr>
        <w:t>：</w:t>
      </w:r>
      <w:r w:rsidRPr="001F4B83">
        <w:rPr>
          <w:rFonts w:asciiTheme="minorHAnsi" w:eastAsiaTheme="minorEastAsia" w:hAnsiTheme="minorEastAsia" w:cstheme="minorHAnsi"/>
          <w:sz w:val="24"/>
          <w:szCs w:val="24"/>
        </w:rPr>
        <w:t>可以通过计算文件</w:t>
      </w:r>
      <w:r w:rsidRPr="001F4B83">
        <w:rPr>
          <w:rFonts w:asciiTheme="minorHAnsi" w:eastAsiaTheme="minorEastAsia" w:hAnsiTheme="minorHAnsi" w:cstheme="minorHAnsi"/>
          <w:sz w:val="24"/>
          <w:szCs w:val="24"/>
        </w:rPr>
        <w:t>hash</w:t>
      </w:r>
      <w:r w:rsidRPr="001F4B83">
        <w:rPr>
          <w:rFonts w:asciiTheme="minorHAnsi" w:eastAsiaTheme="minorEastAsia" w:hAnsiTheme="minorEastAsia" w:cstheme="minorHAnsi"/>
          <w:sz w:val="24"/>
          <w:szCs w:val="24"/>
        </w:rPr>
        <w:t>值跟服务器比较来确定这个文件是不是重复的文件；如果是，可以通过链接来</w:t>
      </w:r>
      <w:r w:rsidRPr="001F4B83">
        <w:rPr>
          <w:rFonts w:asciiTheme="minorHAnsi" w:eastAsiaTheme="minorEastAsia" w:hAnsiTheme="minorHAnsi" w:cstheme="minorHAnsi"/>
          <w:sz w:val="24"/>
          <w:szCs w:val="24"/>
        </w:rPr>
        <w:t>“</w:t>
      </w:r>
      <w:r w:rsidRPr="001F4B83">
        <w:rPr>
          <w:rFonts w:asciiTheme="minorHAnsi" w:eastAsiaTheme="minorEastAsia" w:hAnsiTheme="minorEastAsia" w:cstheme="minorHAnsi"/>
          <w:sz w:val="24"/>
          <w:szCs w:val="24"/>
        </w:rPr>
        <w:t>拥有</w:t>
      </w:r>
      <w:r w:rsidRPr="001F4B83">
        <w:rPr>
          <w:rFonts w:asciiTheme="minorHAnsi" w:eastAsiaTheme="minorEastAsia" w:hAnsiTheme="minorHAnsi" w:cstheme="minorHAnsi"/>
          <w:sz w:val="24"/>
          <w:szCs w:val="24"/>
        </w:rPr>
        <w:t>”</w:t>
      </w:r>
      <w:r w:rsidRPr="001F4B83">
        <w:rPr>
          <w:rFonts w:asciiTheme="minorHAnsi" w:eastAsiaTheme="minorEastAsia" w:hAnsiTheme="minorEastAsia" w:cstheme="minorHAnsi"/>
          <w:sz w:val="24"/>
          <w:szCs w:val="24"/>
        </w:rPr>
        <w:t>该文件。此类优化对多媒体内容比如视频、</w:t>
      </w:r>
      <w:r w:rsidRPr="001F4B83">
        <w:rPr>
          <w:rFonts w:asciiTheme="minorHAnsi" w:eastAsiaTheme="minorEastAsia" w:hAnsiTheme="minorHAnsi" w:cstheme="minorHAnsi"/>
          <w:sz w:val="24"/>
          <w:szCs w:val="24"/>
        </w:rPr>
        <w:t>MP3</w:t>
      </w:r>
      <w:r w:rsidRPr="001F4B83">
        <w:rPr>
          <w:rFonts w:asciiTheme="minorHAnsi" w:eastAsiaTheme="minorEastAsia" w:hAnsiTheme="minorEastAsia" w:cstheme="minorHAnsi"/>
          <w:sz w:val="24"/>
          <w:szCs w:val="24"/>
        </w:rPr>
        <w:t>、照片等会特别适用。</w:t>
      </w:r>
      <w:r w:rsidR="003A27ED" w:rsidRPr="001F4B83">
        <w:rPr>
          <w:rFonts w:ascii="宋体" w:eastAsia="宋体" w:hAnsi="宋体" w:cs="宋体" w:hint="eastAsia"/>
          <w:sz w:val="24"/>
          <w:szCs w:val="24"/>
        </w:rPr>
        <w:t>酷盘称此技术为“秒杀”技术。</w:t>
      </w:r>
    </w:p>
    <w:p w:rsidR="00A77B3E" w:rsidRPr="001F4B83" w:rsidRDefault="00275C94" w:rsidP="001F4B83">
      <w:pPr>
        <w:pStyle w:val="ListParagraph"/>
        <w:numPr>
          <w:ilvl w:val="0"/>
          <w:numId w:val="18"/>
        </w:numPr>
        <w:rPr>
          <w:rFonts w:asciiTheme="minorHAnsi" w:eastAsiaTheme="minorEastAsia" w:hAnsiTheme="minorHAnsi" w:cstheme="minorHAnsi"/>
          <w:sz w:val="24"/>
          <w:szCs w:val="24"/>
        </w:rPr>
      </w:pPr>
      <w:r w:rsidRPr="001F4B83">
        <w:rPr>
          <w:rFonts w:asciiTheme="minorHAnsi" w:eastAsiaTheme="minorEastAsia" w:hAnsiTheme="minorEastAsia" w:cstheme="minorHAnsi" w:hint="eastAsia"/>
          <w:sz w:val="24"/>
          <w:szCs w:val="24"/>
        </w:rPr>
        <w:t>临时文件的探测和处理：由于云存储包含很多资料和信息，比如文档和代码。很多时候用户直接在云存储文件夹里编</w:t>
      </w:r>
      <w:r w:rsidRPr="001F4B83">
        <w:rPr>
          <w:rFonts w:asciiTheme="minorHAnsi" w:eastAsiaTheme="minorEastAsia" w:hAnsiTheme="minorEastAsia" w:cstheme="minorHAnsi"/>
          <w:sz w:val="24"/>
          <w:szCs w:val="24"/>
        </w:rPr>
        <w:t>辑这类信息，比如编辑和编译</w:t>
      </w:r>
      <w:r w:rsidRPr="001F4B83">
        <w:rPr>
          <w:rFonts w:asciiTheme="minorHAnsi" w:eastAsiaTheme="minorEastAsia" w:hAnsiTheme="minorHAnsi" w:cstheme="minorHAnsi"/>
          <w:sz w:val="24"/>
          <w:szCs w:val="24"/>
        </w:rPr>
        <w:t>LaTex</w:t>
      </w:r>
      <w:r w:rsidRPr="001F4B83">
        <w:rPr>
          <w:rFonts w:asciiTheme="minorHAnsi" w:eastAsiaTheme="minorEastAsia" w:hAnsiTheme="minorEastAsia" w:cstheme="minorHAnsi"/>
          <w:sz w:val="24"/>
          <w:szCs w:val="24"/>
        </w:rPr>
        <w:t>文档，或者</w:t>
      </w:r>
      <w:r w:rsidRPr="001F4B83">
        <w:rPr>
          <w:rFonts w:asciiTheme="minorHAnsi" w:eastAsiaTheme="minorEastAsia" w:hAnsiTheme="minorHAnsi" w:cstheme="minorHAnsi"/>
          <w:sz w:val="24"/>
          <w:szCs w:val="24"/>
        </w:rPr>
        <w:t>MS Word</w:t>
      </w:r>
      <w:r w:rsidRPr="001F4B83">
        <w:rPr>
          <w:rFonts w:asciiTheme="minorHAnsi" w:eastAsiaTheme="minorEastAsia" w:hAnsiTheme="minorEastAsia" w:cstheme="minorHAnsi"/>
          <w:sz w:val="24"/>
          <w:szCs w:val="24"/>
        </w:rPr>
        <w:t>类产品，甚至直接在里面编辑和编译传统源代码。</w:t>
      </w:r>
      <w:r w:rsidRPr="001F4B83">
        <w:rPr>
          <w:rFonts w:asciiTheme="minorHAnsi" w:eastAsiaTheme="minorEastAsia" w:hAnsiTheme="minorHAnsi" w:cstheme="minorHAnsi"/>
          <w:sz w:val="24"/>
          <w:szCs w:val="24"/>
        </w:rPr>
        <w:t>Dropbox</w:t>
      </w:r>
      <w:r w:rsidRPr="001F4B83">
        <w:rPr>
          <w:rFonts w:asciiTheme="minorHAnsi" w:eastAsiaTheme="minorEastAsia" w:hAnsiTheme="minorEastAsia" w:cstheme="minorHAnsi"/>
          <w:sz w:val="24"/>
          <w:szCs w:val="24"/>
        </w:rPr>
        <w:t>不能很好的处理这类情况，我们团队的队员都碰过这种情况。这类文件夹的特点是，文件小而多，变化频繁，中间文件多。我们也应该尽量处理这些</w:t>
      </w:r>
      <w:r w:rsidRPr="001F4B83">
        <w:rPr>
          <w:rFonts w:asciiTheme="minorHAnsi" w:eastAsiaTheme="minorEastAsia" w:hAnsiTheme="minorHAnsi" w:cstheme="minorHAnsi"/>
          <w:sz w:val="24"/>
          <w:szCs w:val="24"/>
        </w:rPr>
        <w:t>corner case</w:t>
      </w:r>
      <w:r w:rsidR="002D3C6E">
        <w:rPr>
          <w:rFonts w:asciiTheme="minorHAnsi" w:eastAsiaTheme="minorEastAsia" w:hAnsiTheme="minorEastAsia" w:cstheme="minorHAnsi"/>
          <w:sz w:val="24"/>
          <w:szCs w:val="24"/>
        </w:rPr>
        <w:t>。优化的可能性之一是降低同步中间文件的优先级，优先</w:t>
      </w:r>
      <w:r w:rsidRPr="001F4B83">
        <w:rPr>
          <w:rFonts w:asciiTheme="minorHAnsi" w:eastAsiaTheme="minorEastAsia" w:hAnsiTheme="minorEastAsia" w:cstheme="minorHAnsi"/>
          <w:sz w:val="24"/>
          <w:szCs w:val="24"/>
        </w:rPr>
        <w:t>保证同步源代码和可执行</w:t>
      </w:r>
      <w:r w:rsidRPr="001F4B83">
        <w:rPr>
          <w:rFonts w:asciiTheme="minorHAnsi" w:eastAsiaTheme="minorEastAsia" w:hAnsiTheme="minorHAnsi" w:cstheme="minorHAnsi"/>
          <w:sz w:val="24"/>
          <w:szCs w:val="24"/>
        </w:rPr>
        <w:t>/</w:t>
      </w:r>
      <w:r w:rsidRPr="001F4B83">
        <w:rPr>
          <w:rFonts w:asciiTheme="minorHAnsi" w:eastAsiaTheme="minorEastAsia" w:hAnsiTheme="minorEastAsia" w:cstheme="minorHAnsi"/>
          <w:sz w:val="24"/>
          <w:szCs w:val="24"/>
        </w:rPr>
        <w:t>产出，之后再尽量同步目标文件</w:t>
      </w:r>
      <w:r w:rsidRPr="001F4B83">
        <w:rPr>
          <w:rFonts w:asciiTheme="minorHAnsi" w:eastAsiaTheme="minorEastAsia" w:hAnsiTheme="minorHAnsi" w:cstheme="minorHAnsi"/>
          <w:sz w:val="24"/>
          <w:szCs w:val="24"/>
        </w:rPr>
        <w:t>(e.g. *.obj)</w:t>
      </w:r>
      <w:r w:rsidRPr="001F4B83">
        <w:rPr>
          <w:rFonts w:asciiTheme="minorHAnsi" w:eastAsiaTheme="minorEastAsia" w:hAnsiTheme="minorEastAsia" w:cstheme="minorHAnsi"/>
          <w:sz w:val="24"/>
          <w:szCs w:val="24"/>
        </w:rPr>
        <w:t>和其他中间产物</w:t>
      </w:r>
      <w:r w:rsidRPr="001F4B83">
        <w:rPr>
          <w:rFonts w:asciiTheme="minorHAnsi" w:eastAsiaTheme="minorEastAsia" w:hAnsiTheme="minorHAnsi" w:cstheme="minorHAnsi"/>
          <w:sz w:val="24"/>
          <w:szCs w:val="24"/>
        </w:rPr>
        <w:t>(e.g. MS Word</w:t>
      </w:r>
      <w:r w:rsidRPr="001F4B83">
        <w:rPr>
          <w:rFonts w:asciiTheme="minorHAnsi" w:eastAsiaTheme="minorEastAsia" w:hAnsiTheme="minorEastAsia" w:cstheme="minorHAnsi"/>
          <w:sz w:val="24"/>
          <w:szCs w:val="24"/>
        </w:rPr>
        <w:t>中间文件，迅雷下载完成之前的文件</w:t>
      </w:r>
      <w:r w:rsidRPr="001F4B83">
        <w:rPr>
          <w:rFonts w:asciiTheme="minorHAnsi" w:eastAsiaTheme="minorEastAsia" w:hAnsiTheme="minorHAnsi" w:cstheme="minorHAnsi"/>
          <w:sz w:val="24"/>
          <w:szCs w:val="24"/>
        </w:rPr>
        <w:t>)</w:t>
      </w:r>
      <w:r w:rsidRPr="001F4B83">
        <w:rPr>
          <w:rFonts w:asciiTheme="minorHAnsi" w:eastAsiaTheme="minorEastAsia" w:hAnsiTheme="minorEastAsia" w:cstheme="minorHAnsi"/>
          <w:sz w:val="24"/>
          <w:szCs w:val="24"/>
        </w:rPr>
        <w:t>。对于不同的应用，它们的中间产物并不一样，我们可能需要单独去寻找定义这些中间文件</w:t>
      </w:r>
      <w:r w:rsidRPr="001F4B83">
        <w:rPr>
          <w:rFonts w:asciiTheme="minorHAnsi" w:eastAsiaTheme="minorEastAsia" w:hAnsiTheme="minorHAnsi" w:cstheme="minorHAnsi"/>
          <w:sz w:val="24"/>
          <w:szCs w:val="24"/>
        </w:rPr>
        <w:t>(case by case)</w:t>
      </w:r>
      <w:r w:rsidRPr="001F4B83">
        <w:rPr>
          <w:rFonts w:asciiTheme="minorHAnsi" w:eastAsiaTheme="minorEastAsia" w:hAnsiTheme="minorEastAsia" w:cstheme="minorHAnsi"/>
          <w:sz w:val="24"/>
          <w:szCs w:val="24"/>
        </w:rPr>
        <w:t>。</w:t>
      </w:r>
    </w:p>
    <w:p w:rsidR="00A77B3E" w:rsidRPr="001F4B83" w:rsidRDefault="00275C94" w:rsidP="001F4B83">
      <w:pPr>
        <w:pStyle w:val="ListParagraph"/>
        <w:numPr>
          <w:ilvl w:val="0"/>
          <w:numId w:val="18"/>
        </w:numPr>
        <w:rPr>
          <w:rFonts w:asciiTheme="minorHAnsi" w:eastAsiaTheme="minorEastAsia" w:hAnsiTheme="minorHAnsi" w:cstheme="minorHAnsi"/>
          <w:sz w:val="24"/>
          <w:szCs w:val="24"/>
        </w:rPr>
      </w:pPr>
      <w:r w:rsidRPr="001F4B83">
        <w:rPr>
          <w:rFonts w:asciiTheme="minorHAnsi" w:eastAsiaTheme="minorEastAsia" w:hAnsiTheme="minorHAnsi" w:cstheme="minorHAnsi"/>
          <w:sz w:val="24"/>
          <w:szCs w:val="24"/>
        </w:rPr>
        <w:t>Mac OS</w:t>
      </w:r>
      <w:r w:rsidRPr="001F4B83">
        <w:rPr>
          <w:rFonts w:asciiTheme="minorHAnsi" w:eastAsiaTheme="minorEastAsia" w:hAnsiTheme="minorEastAsia" w:cstheme="minorHAnsi"/>
          <w:sz w:val="24"/>
          <w:szCs w:val="24"/>
        </w:rPr>
        <w:t>里面</w:t>
      </w:r>
      <w:r w:rsidRPr="001F4B83">
        <w:rPr>
          <w:rFonts w:asciiTheme="minorHAnsi" w:eastAsiaTheme="minorEastAsia" w:hAnsiTheme="minorHAnsi" w:cstheme="minorHAnsi"/>
          <w:sz w:val="24"/>
          <w:szCs w:val="24"/>
        </w:rPr>
        <w:t>fslogger</w:t>
      </w:r>
      <w:r w:rsidRPr="001F4B83">
        <w:rPr>
          <w:rFonts w:asciiTheme="minorHAnsi" w:eastAsiaTheme="minorEastAsia" w:hAnsiTheme="minorEastAsia" w:cstheme="minorHAnsi"/>
          <w:sz w:val="24"/>
          <w:szCs w:val="24"/>
        </w:rPr>
        <w:t>提供一个很方便的</w:t>
      </w:r>
      <w:r w:rsidRPr="001F4B83">
        <w:rPr>
          <w:rFonts w:asciiTheme="minorHAnsi" w:eastAsiaTheme="minorEastAsia" w:hAnsiTheme="minorHAnsi" w:cstheme="minorHAnsi"/>
          <w:sz w:val="24"/>
          <w:szCs w:val="24"/>
        </w:rPr>
        <w:t>file change notification</w:t>
      </w:r>
      <w:r w:rsidR="00EA1585" w:rsidRPr="001F4B83">
        <w:rPr>
          <w:rFonts w:asciiTheme="minorHAnsi" w:eastAsiaTheme="minorEastAsia" w:hAnsiTheme="minorEastAsia" w:cstheme="minorHAnsi"/>
          <w:sz w:val="24"/>
          <w:szCs w:val="24"/>
        </w:rPr>
        <w:t>机制，</w:t>
      </w:r>
      <w:r w:rsidR="00EA1585" w:rsidRPr="001F4B83">
        <w:rPr>
          <w:rFonts w:ascii="宋体" w:eastAsia="宋体" w:hAnsi="宋体" w:cs="宋体" w:hint="eastAsia"/>
          <w:sz w:val="24"/>
          <w:szCs w:val="24"/>
        </w:rPr>
        <w:t>尽管</w:t>
      </w:r>
      <w:r w:rsidR="00BB4330" w:rsidRPr="001F4B83">
        <w:rPr>
          <w:rFonts w:asciiTheme="minorHAnsi" w:eastAsiaTheme="minorEastAsia" w:hAnsiTheme="minorEastAsia" w:cstheme="minorHAnsi"/>
          <w:sz w:val="24"/>
          <w:szCs w:val="24"/>
        </w:rPr>
        <w:t>苹果</w:t>
      </w:r>
      <w:r w:rsidRPr="001F4B83">
        <w:rPr>
          <w:rFonts w:asciiTheme="minorHAnsi" w:eastAsiaTheme="minorEastAsia" w:hAnsiTheme="minorEastAsia" w:cstheme="minorHAnsi"/>
          <w:sz w:val="24"/>
          <w:szCs w:val="24"/>
        </w:rPr>
        <w:t>不</w:t>
      </w:r>
      <w:r w:rsidR="00BB4330" w:rsidRPr="001F4B83">
        <w:rPr>
          <w:rFonts w:asciiTheme="minorHAnsi" w:eastAsiaTheme="minorEastAsia" w:hAnsiTheme="minorEastAsia" w:cstheme="minorHAnsi" w:hint="eastAsia"/>
          <w:sz w:val="24"/>
          <w:szCs w:val="24"/>
        </w:rPr>
        <w:t>官方</w:t>
      </w:r>
      <w:r w:rsidRPr="001F4B83">
        <w:rPr>
          <w:rFonts w:asciiTheme="minorHAnsi" w:eastAsiaTheme="minorEastAsia" w:hAnsiTheme="minorEastAsia" w:cstheme="minorHAnsi"/>
          <w:sz w:val="24"/>
          <w:szCs w:val="24"/>
        </w:rPr>
        <w:t>开放</w:t>
      </w:r>
      <w:r w:rsidR="00BB4330" w:rsidRPr="001F4B83">
        <w:rPr>
          <w:rFonts w:asciiTheme="minorHAnsi" w:eastAsiaTheme="minorEastAsia" w:hAnsiTheme="minorEastAsia" w:cstheme="minorHAnsi" w:hint="eastAsia"/>
          <w:sz w:val="24"/>
          <w:szCs w:val="24"/>
        </w:rPr>
        <w:t>相关</w:t>
      </w:r>
      <w:r w:rsidRPr="001F4B83">
        <w:rPr>
          <w:rFonts w:asciiTheme="minorHAnsi" w:eastAsiaTheme="minorEastAsia" w:hAnsiTheme="minorHAnsi" w:cstheme="minorHAnsi"/>
          <w:sz w:val="24"/>
          <w:szCs w:val="24"/>
        </w:rPr>
        <w:t>API</w:t>
      </w:r>
      <w:r w:rsidRPr="001F4B83">
        <w:rPr>
          <w:rFonts w:asciiTheme="minorHAnsi" w:eastAsiaTheme="minorEastAsia" w:hAnsiTheme="minorEastAsia" w:cstheme="minorHAnsi"/>
          <w:sz w:val="24"/>
          <w:szCs w:val="24"/>
        </w:rPr>
        <w:t>；</w:t>
      </w:r>
      <w:r w:rsidR="004F3821">
        <w:rPr>
          <w:rFonts w:asciiTheme="minorHAnsi" w:eastAsiaTheme="minorEastAsia" w:hAnsiTheme="minorEastAsia" w:cstheme="minorHAnsi"/>
          <w:sz w:val="24"/>
          <w:szCs w:val="24"/>
        </w:rPr>
        <w:t>Linux</w:t>
      </w:r>
      <w:r w:rsidR="004F3821">
        <w:rPr>
          <w:rFonts w:ascii="宋体" w:eastAsia="宋体" w:hAnsi="宋体" w:cs="宋体" w:hint="eastAsia"/>
          <w:sz w:val="24"/>
          <w:szCs w:val="24"/>
        </w:rPr>
        <w:t>下面有</w:t>
      </w:r>
      <w:r w:rsidR="004F3821" w:rsidRPr="004F3821">
        <w:rPr>
          <w:rFonts w:asciiTheme="minorHAnsi" w:eastAsiaTheme="minorEastAsia" w:hAnsiTheme="minorHAnsi" w:cstheme="minorHAnsi"/>
          <w:sz w:val="24"/>
          <w:szCs w:val="24"/>
        </w:rPr>
        <w:t>lsyncd(Live Syncing Daemon)/inotify</w:t>
      </w:r>
      <w:r w:rsidR="004F3821">
        <w:rPr>
          <w:rFonts w:ascii="宋体" w:eastAsia="宋体" w:hAnsi="宋体" w:cs="宋体" w:hint="eastAsia"/>
          <w:sz w:val="24"/>
          <w:szCs w:val="24"/>
        </w:rPr>
        <w:t>来管理文件变化的事件；</w:t>
      </w:r>
    </w:p>
    <w:p w:rsidR="00A77B3E" w:rsidRPr="00710FA8" w:rsidRDefault="009676B0" w:rsidP="00710FA8">
      <w:pPr>
        <w:pStyle w:val="ListParagraph"/>
        <w:numPr>
          <w:ilvl w:val="1"/>
          <w:numId w:val="11"/>
        </w:numPr>
        <w:tabs>
          <w:tab w:val="num" w:pos="1440"/>
        </w:tabs>
        <w:spacing w:line="240" w:lineRule="auto"/>
        <w:rPr>
          <w:rFonts w:asciiTheme="minorHAnsi" w:eastAsiaTheme="minorEastAsia" w:hAnsiTheme="minorHAnsi" w:cstheme="minorHAnsi"/>
          <w:sz w:val="24"/>
          <w:szCs w:val="24"/>
        </w:rPr>
      </w:pPr>
      <w:r>
        <w:rPr>
          <w:rFonts w:asciiTheme="minorHAnsi" w:eastAsiaTheme="minorEastAsia" w:hAnsiTheme="minorEastAsia" w:cstheme="minorHAnsi" w:hint="eastAsia"/>
          <w:sz w:val="24"/>
          <w:szCs w:val="24"/>
        </w:rPr>
        <w:t xml:space="preserve"> </w:t>
      </w:r>
      <w:r w:rsidR="00275C94" w:rsidRPr="00710FA8">
        <w:rPr>
          <w:rFonts w:asciiTheme="minorHAnsi" w:eastAsiaTheme="minorEastAsia" w:hAnsiTheme="minorEastAsia" w:cstheme="minorHAnsi" w:hint="eastAsia"/>
          <w:sz w:val="24"/>
          <w:szCs w:val="24"/>
        </w:rPr>
        <w:t>通信协议</w:t>
      </w:r>
    </w:p>
    <w:p w:rsidR="00A77B3E" w:rsidRPr="00D75DC3" w:rsidRDefault="00275C94" w:rsidP="003A3AEF">
      <w:pPr>
        <w:pStyle w:val="ListParagraph"/>
        <w:numPr>
          <w:ilvl w:val="1"/>
          <w:numId w:val="16"/>
        </w:numPr>
        <w:spacing w:line="240" w:lineRule="auto"/>
        <w:ind w:left="900"/>
        <w:rPr>
          <w:rFonts w:ascii="宋体" w:eastAsia="宋体" w:hAnsi="宋体" w:cs="宋体"/>
          <w:sz w:val="24"/>
          <w:szCs w:val="24"/>
        </w:rPr>
      </w:pPr>
      <w:r w:rsidRPr="00D75DC3">
        <w:rPr>
          <w:rFonts w:asciiTheme="minorHAnsi" w:eastAsiaTheme="minorEastAsia" w:hAnsiTheme="minorEastAsia" w:cstheme="minorHAnsi" w:hint="eastAsia"/>
          <w:sz w:val="24"/>
          <w:szCs w:val="24"/>
        </w:rPr>
        <w:t>参考</w:t>
      </w:r>
      <w:r w:rsidRPr="00D75DC3">
        <w:rPr>
          <w:rFonts w:asciiTheme="minorHAnsi" w:eastAsiaTheme="minorEastAsia" w:hAnsiTheme="minorHAnsi" w:cstheme="minorHAnsi"/>
          <w:sz w:val="24"/>
          <w:szCs w:val="24"/>
        </w:rPr>
        <w:t>NFS/CIFS</w:t>
      </w:r>
      <w:r w:rsidRPr="00D75DC3">
        <w:rPr>
          <w:rFonts w:asciiTheme="minorHAnsi" w:eastAsiaTheme="minorEastAsia" w:hAnsiTheme="minorEastAsia" w:cstheme="minorHAnsi"/>
          <w:sz w:val="24"/>
          <w:szCs w:val="24"/>
        </w:rPr>
        <w:t>的</w:t>
      </w:r>
      <w:r w:rsidRPr="00D75DC3">
        <w:rPr>
          <w:rFonts w:asciiTheme="minorHAnsi" w:eastAsiaTheme="minorEastAsia" w:hAnsiTheme="minorHAnsi" w:cstheme="minorHAnsi"/>
          <w:sz w:val="24"/>
          <w:szCs w:val="24"/>
        </w:rPr>
        <w:t>spec (Windows/Mac</w:t>
      </w:r>
      <w:r w:rsidRPr="00D75DC3">
        <w:rPr>
          <w:rFonts w:asciiTheme="minorHAnsi" w:eastAsiaTheme="minorEastAsia" w:hAnsiTheme="minorEastAsia" w:cstheme="minorHAnsi"/>
          <w:sz w:val="24"/>
          <w:szCs w:val="24"/>
        </w:rPr>
        <w:t>客户端</w:t>
      </w:r>
      <w:r w:rsidRPr="00D75DC3">
        <w:rPr>
          <w:rFonts w:asciiTheme="minorHAnsi" w:eastAsiaTheme="minorEastAsia" w:hAnsiTheme="minorHAnsi" w:cstheme="minorHAnsi"/>
          <w:sz w:val="24"/>
          <w:szCs w:val="24"/>
        </w:rPr>
        <w:t>)</w:t>
      </w:r>
      <w:r w:rsidR="00710FA8" w:rsidRPr="00D75DC3">
        <w:rPr>
          <w:rFonts w:asciiTheme="minorHAnsi" w:eastAsiaTheme="minorEastAsia" w:hAnsiTheme="minorEastAsia" w:cstheme="minorHAnsi" w:hint="eastAsia"/>
          <w:sz w:val="24"/>
          <w:szCs w:val="24"/>
        </w:rPr>
        <w:t>来决定</w:t>
      </w:r>
      <w:r w:rsidR="00710FA8" w:rsidRPr="00D75DC3">
        <w:rPr>
          <w:rFonts w:asciiTheme="minorHAnsi" w:eastAsiaTheme="minorEastAsia" w:hAnsiTheme="minorEastAsia" w:cstheme="minorHAnsi"/>
          <w:sz w:val="24"/>
          <w:szCs w:val="24"/>
        </w:rPr>
        <w:t>C/S</w:t>
      </w:r>
      <w:r w:rsidR="00710FA8" w:rsidRPr="00D75DC3">
        <w:rPr>
          <w:rFonts w:ascii="宋体" w:eastAsia="宋体" w:hAnsi="宋体" w:cs="宋体" w:hint="eastAsia"/>
          <w:sz w:val="24"/>
          <w:szCs w:val="24"/>
        </w:rPr>
        <w:t>之间需要处理哪些事件以及通过哪种方式传输这些消息；</w:t>
      </w:r>
    </w:p>
    <w:p w:rsidR="00A77B3E" w:rsidRPr="00D75DC3" w:rsidRDefault="00275C94" w:rsidP="003A3AEF">
      <w:pPr>
        <w:pStyle w:val="ListParagraph"/>
        <w:numPr>
          <w:ilvl w:val="1"/>
          <w:numId w:val="16"/>
        </w:numPr>
        <w:spacing w:line="240" w:lineRule="auto"/>
        <w:ind w:left="900"/>
        <w:rPr>
          <w:rFonts w:asciiTheme="minorHAnsi" w:eastAsiaTheme="minorEastAsia" w:hAnsiTheme="minorHAnsi" w:cstheme="minorHAnsi"/>
          <w:sz w:val="24"/>
          <w:szCs w:val="24"/>
        </w:rPr>
      </w:pPr>
      <w:r w:rsidRPr="00D75DC3">
        <w:rPr>
          <w:rFonts w:asciiTheme="minorHAnsi" w:eastAsiaTheme="minorEastAsia" w:hAnsiTheme="minorEastAsia" w:cstheme="minorHAnsi" w:hint="eastAsia"/>
          <w:sz w:val="24"/>
          <w:szCs w:val="24"/>
        </w:rPr>
        <w:t>加密传输：</w:t>
      </w:r>
      <w:r w:rsidRPr="00D75DC3">
        <w:rPr>
          <w:rFonts w:asciiTheme="minorHAnsi" w:eastAsiaTheme="minorEastAsia" w:hAnsiTheme="minorHAnsi" w:cstheme="minorHAnsi"/>
          <w:sz w:val="24"/>
          <w:szCs w:val="24"/>
        </w:rPr>
        <w:t>HTTPS</w:t>
      </w:r>
      <w:r w:rsidRPr="00D75DC3">
        <w:rPr>
          <w:rFonts w:asciiTheme="minorHAnsi" w:eastAsiaTheme="minorEastAsia" w:hAnsiTheme="minorEastAsia" w:cstheme="minorHAnsi"/>
          <w:sz w:val="24"/>
          <w:szCs w:val="24"/>
        </w:rPr>
        <w:t>消耗大，但安全性好，可以绕过敏感词监控</w:t>
      </w:r>
      <w:r w:rsidR="00710FA8" w:rsidRPr="00D75DC3">
        <w:rPr>
          <w:rFonts w:asciiTheme="minorHAnsi" w:eastAsiaTheme="minorEastAsia" w:hAnsiTheme="minorEastAsia" w:cstheme="minorHAnsi" w:hint="eastAsia"/>
          <w:sz w:val="24"/>
          <w:szCs w:val="24"/>
        </w:rPr>
        <w:t>；</w:t>
      </w:r>
    </w:p>
    <w:p w:rsidR="00A77B3E" w:rsidRPr="00D75DC3" w:rsidRDefault="00710FA8" w:rsidP="003A3AEF">
      <w:pPr>
        <w:pStyle w:val="ListParagraph"/>
        <w:numPr>
          <w:ilvl w:val="1"/>
          <w:numId w:val="16"/>
        </w:numPr>
        <w:spacing w:line="240" w:lineRule="auto"/>
        <w:ind w:left="900"/>
        <w:rPr>
          <w:rFonts w:asciiTheme="minorHAnsi" w:eastAsiaTheme="minorEastAsia" w:hAnsiTheme="minorHAnsi" w:cstheme="minorHAnsi"/>
          <w:sz w:val="24"/>
          <w:szCs w:val="24"/>
        </w:rPr>
      </w:pPr>
      <w:r w:rsidRPr="00D75DC3">
        <w:rPr>
          <w:rFonts w:asciiTheme="minorHAnsi" w:eastAsiaTheme="minorEastAsia" w:hAnsiTheme="minorEastAsia" w:cstheme="minorHAnsi" w:hint="eastAsia"/>
          <w:sz w:val="24"/>
          <w:szCs w:val="24"/>
        </w:rPr>
        <w:t>服务器端处理的请求种类应该和客户端发送的请求种类类似；</w:t>
      </w:r>
    </w:p>
    <w:p w:rsidR="00A77B3E" w:rsidRPr="00D75DC3" w:rsidRDefault="00275C94" w:rsidP="003A3AEF">
      <w:pPr>
        <w:pStyle w:val="ListParagraph"/>
        <w:numPr>
          <w:ilvl w:val="1"/>
          <w:numId w:val="16"/>
        </w:numPr>
        <w:spacing w:line="240" w:lineRule="auto"/>
        <w:ind w:left="900"/>
        <w:rPr>
          <w:rFonts w:asciiTheme="minorHAnsi" w:eastAsiaTheme="minorEastAsia" w:hAnsiTheme="minorHAnsi" w:cstheme="minorHAnsi"/>
          <w:sz w:val="24"/>
          <w:szCs w:val="24"/>
        </w:rPr>
      </w:pPr>
      <w:r w:rsidRPr="00D75DC3">
        <w:rPr>
          <w:rFonts w:asciiTheme="minorHAnsi" w:eastAsiaTheme="minorEastAsia" w:hAnsiTheme="minorEastAsia" w:cstheme="minorHAnsi" w:hint="eastAsia"/>
          <w:sz w:val="24"/>
          <w:szCs w:val="24"/>
        </w:rPr>
        <w:t>国内不同</w:t>
      </w:r>
      <w:r w:rsidRPr="00D75DC3">
        <w:rPr>
          <w:rFonts w:asciiTheme="minorHAnsi" w:eastAsiaTheme="minorEastAsia" w:hAnsiTheme="minorHAnsi" w:cstheme="minorHAnsi"/>
          <w:sz w:val="24"/>
          <w:szCs w:val="24"/>
        </w:rPr>
        <w:t>ISP</w:t>
      </w:r>
      <w:r w:rsidRPr="00D75DC3">
        <w:rPr>
          <w:rFonts w:asciiTheme="minorHAnsi" w:eastAsiaTheme="minorEastAsia" w:hAnsiTheme="minorEastAsia" w:cstheme="minorHAnsi"/>
          <w:sz w:val="24"/>
          <w:szCs w:val="24"/>
        </w:rPr>
        <w:t>之间通信速度瓶颈问题和解决方案</w:t>
      </w:r>
      <w:r w:rsidR="001233E5">
        <w:rPr>
          <w:rFonts w:asciiTheme="minorHAnsi" w:eastAsiaTheme="minorEastAsia" w:hAnsiTheme="minorEastAsia" w:cstheme="minorHAnsi"/>
          <w:sz w:val="24"/>
          <w:szCs w:val="24"/>
        </w:rPr>
        <w:t>(</w:t>
      </w:r>
      <w:r w:rsidR="001233E5">
        <w:rPr>
          <w:rFonts w:ascii="宋体" w:eastAsia="宋体" w:hAnsi="宋体" w:cs="宋体" w:hint="eastAsia"/>
          <w:sz w:val="24"/>
          <w:szCs w:val="24"/>
        </w:rPr>
        <w:t>网通，电信，联通，移动，科教，铁通，卫通</w:t>
      </w:r>
      <w:r w:rsidR="0096360C">
        <w:rPr>
          <w:rFonts w:ascii="宋体" w:eastAsia="宋体" w:hAnsi="宋体" w:cs="宋体" w:hint="eastAsia"/>
          <w:sz w:val="24"/>
          <w:szCs w:val="24"/>
        </w:rPr>
        <w:t>，等等</w:t>
      </w:r>
      <w:r w:rsidR="001233E5">
        <w:rPr>
          <w:rFonts w:asciiTheme="minorHAnsi" w:eastAsiaTheme="minorEastAsia" w:hAnsiTheme="minorEastAsia" w:cstheme="minorHAnsi"/>
          <w:sz w:val="24"/>
          <w:szCs w:val="24"/>
        </w:rPr>
        <w:t>)</w:t>
      </w:r>
      <w:r w:rsidR="00710FA8" w:rsidRPr="00D75DC3">
        <w:rPr>
          <w:rFonts w:asciiTheme="minorHAnsi" w:eastAsiaTheme="minorEastAsia" w:hAnsiTheme="minorEastAsia" w:cstheme="minorHAnsi" w:hint="eastAsia"/>
          <w:sz w:val="24"/>
          <w:szCs w:val="24"/>
        </w:rPr>
        <w:t>；</w:t>
      </w:r>
    </w:p>
    <w:p w:rsidR="00A77B3E" w:rsidRPr="00800481" w:rsidRDefault="00A77B3E">
      <w:pPr>
        <w:spacing w:line="240" w:lineRule="auto"/>
        <w:rPr>
          <w:rFonts w:asciiTheme="minorHAnsi" w:eastAsiaTheme="minorEastAsia" w:hAnsiTheme="minorHAnsi" w:cstheme="minorHAnsi"/>
          <w:sz w:val="24"/>
          <w:szCs w:val="24"/>
        </w:rPr>
      </w:pPr>
    </w:p>
    <w:p w:rsidR="00A77B3E" w:rsidRPr="00C623D0" w:rsidRDefault="00030679" w:rsidP="00710FA8">
      <w:pPr>
        <w:pStyle w:val="ListParagraph"/>
        <w:numPr>
          <w:ilvl w:val="1"/>
          <w:numId w:val="11"/>
        </w:numPr>
        <w:tabs>
          <w:tab w:val="num" w:pos="1440"/>
        </w:tabs>
        <w:rPr>
          <w:rFonts w:asciiTheme="minorHAnsi" w:eastAsiaTheme="minorEastAsia" w:hAnsiTheme="minorHAnsi" w:cstheme="minorHAnsi"/>
          <w:sz w:val="24"/>
          <w:szCs w:val="24"/>
        </w:rPr>
      </w:pPr>
      <w:r>
        <w:rPr>
          <w:rFonts w:asciiTheme="minorHAnsi" w:eastAsiaTheme="minorEastAsia" w:hAnsiTheme="minorEastAsia" w:cstheme="minorHAnsi" w:hint="eastAsia"/>
          <w:sz w:val="24"/>
          <w:szCs w:val="24"/>
        </w:rPr>
        <w:t xml:space="preserve"> </w:t>
      </w:r>
      <w:r w:rsidR="00275C94" w:rsidRPr="00710FA8">
        <w:rPr>
          <w:rFonts w:asciiTheme="minorHAnsi" w:eastAsiaTheme="minorEastAsia" w:hAnsiTheme="minorEastAsia" w:cstheme="minorHAnsi" w:hint="eastAsia"/>
          <w:sz w:val="24"/>
          <w:szCs w:val="24"/>
        </w:rPr>
        <w:t>服务器端功能要求</w:t>
      </w:r>
    </w:p>
    <w:p w:rsidR="00A77B3E" w:rsidRPr="00800481" w:rsidRDefault="00710FA8">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tab/>
      </w:r>
      <w:r w:rsidR="00C623D0">
        <w:rPr>
          <w:rFonts w:ascii="宋体" w:eastAsia="宋体" w:hAnsi="宋体" w:cs="宋体" w:hint="eastAsia"/>
          <w:sz w:val="24"/>
          <w:szCs w:val="24"/>
        </w:rPr>
        <w:t>服务器要执行接受请求、解析请求和服务请求三层。接受请求负责接受来自客户端的各种请求；中间服务器层解析请求，并定位该用户所需要的数据的位置；底层文件服务器负责递送数据。</w:t>
      </w:r>
      <w:r w:rsidR="00275C94" w:rsidRPr="00800481">
        <w:rPr>
          <w:rFonts w:asciiTheme="minorHAnsi" w:eastAsiaTheme="minorEastAsia" w:hAnsiTheme="minorEastAsia" w:cstheme="minorHAnsi"/>
          <w:sz w:val="24"/>
          <w:szCs w:val="24"/>
        </w:rPr>
        <w:t>服务器端</w:t>
      </w:r>
      <w:r w:rsidR="003957B1">
        <w:rPr>
          <w:rFonts w:asciiTheme="minorHAnsi" w:eastAsiaTheme="minorEastAsia" w:hAnsiTheme="minorEastAsia" w:cstheme="minorHAnsi" w:hint="eastAsia"/>
          <w:sz w:val="24"/>
          <w:szCs w:val="24"/>
        </w:rPr>
        <w:t>流程如下图所示：</w:t>
      </w:r>
    </w:p>
    <w:p w:rsidR="00A77B3E" w:rsidRPr="00800481" w:rsidRDefault="00D27EAA" w:rsidP="00B74397">
      <w:pPr>
        <w:ind w:hanging="540"/>
        <w:jc w:val="center"/>
        <w:rPr>
          <w:rFonts w:asciiTheme="minorHAnsi" w:eastAsiaTheme="minorEastAsia" w:hAnsiTheme="minorHAnsi" w:cstheme="minorHAnsi"/>
          <w:sz w:val="24"/>
          <w:szCs w:val="24"/>
        </w:rPr>
      </w:pPr>
      <w:r w:rsidRPr="00800481">
        <w:rPr>
          <w:rFonts w:asciiTheme="minorHAnsi" w:eastAsiaTheme="minorEastAsia" w:hAnsiTheme="minorHAnsi" w:cstheme="minorHAnsi"/>
          <w:noProof/>
          <w:lang w:eastAsia="en-US"/>
        </w:rPr>
        <w:drawing>
          <wp:inline distT="0" distB="0" distL="0" distR="0">
            <wp:extent cx="6582314" cy="4914900"/>
            <wp:effectExtent l="2540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584521" cy="4916548"/>
                    </a:xfrm>
                    <a:prstGeom prst="rect">
                      <a:avLst/>
                    </a:prstGeom>
                    <a:noFill/>
                    <a:ln w="9525">
                      <a:noFill/>
                      <a:miter lim="800000"/>
                      <a:headEnd/>
                      <a:tailEnd/>
                    </a:ln>
                  </pic:spPr>
                </pic:pic>
              </a:graphicData>
            </a:graphic>
          </wp:inline>
        </w:drawing>
      </w:r>
    </w:p>
    <w:p w:rsidR="00030679" w:rsidRDefault="003957B1" w:rsidP="00030679">
      <w:pPr>
        <w:rPr>
          <w:rFonts w:asciiTheme="minorHAnsi" w:eastAsiaTheme="minorEastAsia" w:hAnsiTheme="minorEastAsia" w:cstheme="minorHAnsi"/>
          <w:sz w:val="24"/>
          <w:szCs w:val="24"/>
        </w:rPr>
      </w:pPr>
      <w:r>
        <w:rPr>
          <w:rFonts w:asciiTheme="minorHAnsi" w:eastAsiaTheme="minorEastAsia" w:hAnsiTheme="minorHAnsi" w:cstheme="minorHAnsi"/>
          <w:sz w:val="24"/>
          <w:szCs w:val="24"/>
        </w:rPr>
        <w:tab/>
      </w:r>
    </w:p>
    <w:p w:rsidR="00D75DC3" w:rsidRPr="00030679" w:rsidRDefault="00710FA8" w:rsidP="00030679">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5.4 </w:t>
      </w:r>
      <w:r w:rsidRPr="00800481">
        <w:rPr>
          <w:rFonts w:asciiTheme="minorHAnsi" w:eastAsiaTheme="minorEastAsia" w:hAnsiTheme="minorEastAsia" w:cstheme="minorHAnsi"/>
          <w:sz w:val="24"/>
          <w:szCs w:val="24"/>
        </w:rPr>
        <w:t>平台和对外</w:t>
      </w:r>
      <w:r w:rsidRPr="00800481">
        <w:rPr>
          <w:rFonts w:asciiTheme="minorHAnsi" w:eastAsiaTheme="minorEastAsia" w:hAnsiTheme="minorHAnsi" w:cstheme="minorHAnsi"/>
          <w:sz w:val="24"/>
          <w:szCs w:val="24"/>
        </w:rPr>
        <w:t>API</w:t>
      </w:r>
      <w:r w:rsidRPr="00800481">
        <w:rPr>
          <w:rFonts w:asciiTheme="minorHAnsi" w:eastAsiaTheme="minorEastAsia" w:hAnsiTheme="minorEastAsia" w:cstheme="minorHAnsi"/>
          <w:sz w:val="24"/>
          <w:szCs w:val="24"/>
        </w:rPr>
        <w:t>：</w:t>
      </w:r>
    </w:p>
    <w:p w:rsidR="00710FA8" w:rsidRDefault="007B5000" w:rsidP="00710FA8">
      <w:pPr>
        <w:tabs>
          <w:tab w:val="num" w:pos="1440"/>
        </w:tabs>
        <w:rPr>
          <w:rFonts w:asciiTheme="minorHAnsi" w:eastAsiaTheme="minorEastAsia" w:hAnsiTheme="minorEastAsia" w:cstheme="minorHAnsi"/>
          <w:sz w:val="24"/>
          <w:szCs w:val="24"/>
        </w:rPr>
      </w:pPr>
      <w:r>
        <w:rPr>
          <w:rFonts w:asciiTheme="minorHAnsi" w:eastAsiaTheme="minorEastAsia" w:hAnsiTheme="minorEastAsia" w:cstheme="minorHAnsi"/>
          <w:sz w:val="24"/>
          <w:szCs w:val="24"/>
        </w:rPr>
        <w:t xml:space="preserve">        </w:t>
      </w:r>
      <w:r w:rsidR="00710FA8" w:rsidRPr="00800481">
        <w:rPr>
          <w:rFonts w:asciiTheme="minorHAnsi" w:eastAsiaTheme="minorEastAsia" w:hAnsiTheme="minorEastAsia" w:cstheme="minorHAnsi"/>
          <w:sz w:val="24"/>
          <w:szCs w:val="24"/>
        </w:rPr>
        <w:t>在设计初期，尽量考虑未来开放平台的可能性，开放平台上的活跃开发可以很强的增强用户黏性，并有利于系统的扩展性。</w:t>
      </w:r>
    </w:p>
    <w:p w:rsidR="00710FA8" w:rsidRDefault="00710FA8" w:rsidP="00710FA8">
      <w:pPr>
        <w:tabs>
          <w:tab w:val="num" w:pos="1440"/>
        </w:tabs>
        <w:rPr>
          <w:rFonts w:asciiTheme="minorHAnsi" w:eastAsiaTheme="minorEastAsia" w:hAnsiTheme="minorEastAsia" w:cstheme="minorHAnsi"/>
          <w:sz w:val="24"/>
          <w:szCs w:val="24"/>
        </w:rPr>
      </w:pPr>
    </w:p>
    <w:p w:rsidR="00A77B3E" w:rsidRPr="00710FA8" w:rsidRDefault="00030679" w:rsidP="00710FA8">
      <w:pPr>
        <w:tabs>
          <w:tab w:val="num" w:pos="1440"/>
        </w:tabs>
        <w:rPr>
          <w:rFonts w:asciiTheme="minorHAnsi" w:eastAsiaTheme="minorEastAsia" w:hAnsiTheme="minorHAnsi" w:cstheme="minorHAnsi"/>
          <w:sz w:val="24"/>
          <w:szCs w:val="24"/>
        </w:rPr>
      </w:pPr>
      <w:r w:rsidRPr="005604FF">
        <w:rPr>
          <w:rFonts w:asciiTheme="minorHAnsi" w:eastAsia="宋体" w:hAnsiTheme="minorHAnsi" w:cs="宋体"/>
          <w:sz w:val="24"/>
          <w:szCs w:val="24"/>
        </w:rPr>
        <w:t>5.5</w:t>
      </w:r>
      <w:r w:rsidR="005604FF">
        <w:rPr>
          <w:rFonts w:ascii="宋体" w:eastAsia="宋体" w:hAnsi="宋体" w:cs="宋体"/>
          <w:sz w:val="24"/>
          <w:szCs w:val="24"/>
        </w:rPr>
        <w:t xml:space="preserve"> </w:t>
      </w:r>
      <w:r w:rsidR="00275C94" w:rsidRPr="00710FA8">
        <w:rPr>
          <w:rFonts w:asciiTheme="minorHAnsi" w:eastAsiaTheme="minorEastAsia" w:hAnsiTheme="minorEastAsia" w:cstheme="minorHAnsi" w:hint="eastAsia"/>
          <w:sz w:val="24"/>
          <w:szCs w:val="24"/>
        </w:rPr>
        <w:t>实验环境</w:t>
      </w:r>
    </w:p>
    <w:p w:rsidR="00A77B3E" w:rsidRPr="00D75DC3" w:rsidRDefault="00275C94" w:rsidP="00D75DC3">
      <w:pPr>
        <w:pStyle w:val="ListParagraph"/>
        <w:numPr>
          <w:ilvl w:val="0"/>
          <w:numId w:val="15"/>
        </w:numPr>
        <w:rPr>
          <w:rFonts w:asciiTheme="minorHAnsi" w:eastAsiaTheme="minorEastAsia" w:hAnsiTheme="minorHAnsi" w:cstheme="minorHAnsi"/>
          <w:sz w:val="24"/>
          <w:szCs w:val="24"/>
        </w:rPr>
      </w:pPr>
      <w:r w:rsidRPr="00D75DC3">
        <w:rPr>
          <w:rFonts w:asciiTheme="minorHAnsi" w:eastAsiaTheme="minorEastAsia" w:hAnsiTheme="minorEastAsia" w:cstheme="minorHAnsi" w:hint="eastAsia"/>
          <w:sz w:val="24"/>
          <w:szCs w:val="24"/>
        </w:rPr>
        <w:t>集群服务器，</w:t>
      </w:r>
      <w:r w:rsidRPr="00D75DC3">
        <w:rPr>
          <w:rFonts w:asciiTheme="minorHAnsi" w:eastAsiaTheme="minorEastAsia" w:hAnsiTheme="minorHAnsi" w:cstheme="minorHAnsi"/>
          <w:sz w:val="24"/>
          <w:szCs w:val="24"/>
        </w:rPr>
        <w:t>SAS</w:t>
      </w:r>
      <w:r w:rsidRPr="00D75DC3">
        <w:rPr>
          <w:rFonts w:asciiTheme="minorHAnsi" w:eastAsiaTheme="minorEastAsia" w:hAnsiTheme="minorEastAsia" w:cstheme="minorHAnsi"/>
          <w:sz w:val="24"/>
          <w:szCs w:val="24"/>
        </w:rPr>
        <w:t>盘，</w:t>
      </w:r>
      <w:r w:rsidRPr="00D75DC3">
        <w:rPr>
          <w:rFonts w:asciiTheme="minorHAnsi" w:eastAsiaTheme="minorEastAsia" w:hAnsiTheme="minorHAnsi" w:cstheme="minorHAnsi"/>
          <w:sz w:val="24"/>
          <w:szCs w:val="24"/>
        </w:rPr>
        <w:t>Flash SSD</w:t>
      </w:r>
      <w:r w:rsidRPr="00D75DC3">
        <w:rPr>
          <w:rFonts w:asciiTheme="minorHAnsi" w:eastAsiaTheme="minorEastAsia" w:hAnsiTheme="minorEastAsia" w:cstheme="minorHAnsi"/>
          <w:sz w:val="24"/>
          <w:szCs w:val="24"/>
        </w:rPr>
        <w:t>（可选），</w:t>
      </w:r>
      <w:r w:rsidRPr="00D75DC3">
        <w:rPr>
          <w:rFonts w:asciiTheme="minorHAnsi" w:eastAsiaTheme="minorEastAsia" w:hAnsiTheme="minorHAnsi" w:cstheme="minorHAnsi"/>
          <w:sz w:val="24"/>
          <w:szCs w:val="24"/>
        </w:rPr>
        <w:t>Linux</w:t>
      </w:r>
      <w:r w:rsidRPr="00D75DC3">
        <w:rPr>
          <w:rFonts w:asciiTheme="minorHAnsi" w:eastAsiaTheme="minorEastAsia" w:hAnsiTheme="minorEastAsia" w:cstheme="minorHAnsi"/>
          <w:sz w:val="24"/>
          <w:szCs w:val="24"/>
        </w:rPr>
        <w:t>；</w:t>
      </w:r>
    </w:p>
    <w:p w:rsidR="00A77B3E" w:rsidRPr="00D75DC3" w:rsidRDefault="000F2C81" w:rsidP="00D75DC3">
      <w:pPr>
        <w:pStyle w:val="ListParagraph"/>
        <w:numPr>
          <w:ilvl w:val="0"/>
          <w:numId w:val="15"/>
        </w:numPr>
        <w:rPr>
          <w:rFonts w:asciiTheme="minorHAnsi" w:eastAsiaTheme="minorEastAsia" w:hAnsiTheme="minorHAnsi" w:cstheme="minorHAnsi"/>
          <w:sz w:val="24"/>
          <w:szCs w:val="24"/>
        </w:rPr>
      </w:pPr>
      <w:r>
        <w:rPr>
          <w:rFonts w:asciiTheme="minorHAnsi" w:eastAsiaTheme="minorEastAsia" w:hAnsiTheme="minorEastAsia" w:cstheme="minorHAnsi" w:hint="eastAsia"/>
          <w:sz w:val="24"/>
          <w:szCs w:val="24"/>
        </w:rPr>
        <w:t>位于国内不同地区以及不同</w:t>
      </w:r>
      <w:r>
        <w:rPr>
          <w:rFonts w:asciiTheme="minorHAnsi" w:eastAsiaTheme="minorEastAsia" w:hAnsiTheme="minorEastAsia" w:cstheme="minorHAnsi" w:hint="eastAsia"/>
          <w:sz w:val="24"/>
          <w:szCs w:val="24"/>
        </w:rPr>
        <w:t>ISP</w:t>
      </w:r>
      <w:r w:rsidR="00275C94" w:rsidRPr="00D75DC3">
        <w:rPr>
          <w:rFonts w:asciiTheme="minorHAnsi" w:eastAsiaTheme="minorEastAsia" w:hAnsiTheme="minorEastAsia" w:cstheme="minorHAnsi" w:hint="eastAsia"/>
          <w:sz w:val="24"/>
          <w:szCs w:val="24"/>
        </w:rPr>
        <w:t>下面的单机，用做客户端测试，</w:t>
      </w:r>
      <w:r w:rsidR="00275C94" w:rsidRPr="00D75DC3">
        <w:rPr>
          <w:rFonts w:asciiTheme="minorHAnsi" w:eastAsiaTheme="minorEastAsia" w:hAnsiTheme="minorHAnsi" w:cstheme="minorHAnsi"/>
          <w:sz w:val="24"/>
          <w:szCs w:val="24"/>
        </w:rPr>
        <w:t>Windows/Mac</w:t>
      </w:r>
      <w:r w:rsidR="00275C94" w:rsidRPr="00D75DC3">
        <w:rPr>
          <w:rFonts w:asciiTheme="minorHAnsi" w:eastAsiaTheme="minorEastAsia" w:hAnsiTheme="minorEastAsia" w:cstheme="minorHAnsi"/>
          <w:sz w:val="24"/>
          <w:szCs w:val="24"/>
        </w:rPr>
        <w:t>；</w:t>
      </w:r>
    </w:p>
    <w:p w:rsidR="00A77B3E" w:rsidRPr="00800481" w:rsidRDefault="00275C94">
      <w:pPr>
        <w:rPr>
          <w:rFonts w:asciiTheme="minorHAnsi" w:eastAsiaTheme="minorEastAsia" w:hAnsiTheme="minorHAnsi" w:cstheme="minorHAnsi"/>
          <w:sz w:val="24"/>
          <w:szCs w:val="24"/>
        </w:rPr>
      </w:pPr>
      <w:r w:rsidRPr="00800481">
        <w:rPr>
          <w:rFonts w:asciiTheme="minorHAnsi" w:eastAsiaTheme="minorEastAsia" w:hAnsiTheme="minorHAnsi" w:cstheme="minorHAnsi"/>
          <w:sz w:val="24"/>
          <w:szCs w:val="24"/>
        </w:rPr>
        <w:tab/>
        <w:t xml:space="preserve">      </w:t>
      </w:r>
    </w:p>
    <w:p w:rsidR="00710FA8" w:rsidRDefault="00710FA8">
      <w:pPr>
        <w:rPr>
          <w:rFonts w:asciiTheme="minorHAnsi" w:eastAsiaTheme="minorEastAsia" w:hAnsiTheme="minorHAnsi" w:cstheme="minorHAnsi"/>
          <w:sz w:val="24"/>
          <w:szCs w:val="24"/>
        </w:rPr>
      </w:pPr>
    </w:p>
    <w:p w:rsidR="00A77B3E" w:rsidRPr="00800481" w:rsidRDefault="00275C94">
      <w:pPr>
        <w:rPr>
          <w:rFonts w:asciiTheme="minorHAnsi" w:eastAsiaTheme="minorEastAsia" w:hAnsiTheme="minorHAnsi" w:cstheme="minorHAnsi"/>
          <w:b/>
          <w:bCs/>
          <w:sz w:val="24"/>
          <w:szCs w:val="24"/>
        </w:rPr>
      </w:pPr>
      <w:r w:rsidRPr="00800481">
        <w:rPr>
          <w:rFonts w:asciiTheme="minorHAnsi" w:eastAsiaTheme="minorEastAsia" w:hAnsiTheme="minorHAnsi" w:cstheme="minorHAnsi"/>
          <w:b/>
          <w:bCs/>
          <w:sz w:val="24"/>
          <w:szCs w:val="24"/>
        </w:rPr>
        <w:t xml:space="preserve">6. </w:t>
      </w:r>
      <w:r w:rsidRPr="00800481">
        <w:rPr>
          <w:rFonts w:asciiTheme="minorHAnsi" w:eastAsiaTheme="minorEastAsia" w:hAnsiTheme="minorEastAsia" w:cstheme="minorHAnsi"/>
          <w:b/>
          <w:bCs/>
          <w:sz w:val="24"/>
          <w:szCs w:val="24"/>
        </w:rPr>
        <w:t>团队介绍</w:t>
      </w:r>
    </w:p>
    <w:p w:rsidR="00A77B3E" w:rsidRPr="00566E37" w:rsidRDefault="00275C94" w:rsidP="00566E37">
      <w:pPr>
        <w:pStyle w:val="ListParagraph"/>
        <w:numPr>
          <w:ilvl w:val="0"/>
          <w:numId w:val="14"/>
        </w:numPr>
        <w:tabs>
          <w:tab w:val="num" w:pos="1440"/>
        </w:tabs>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丁广浩</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就职于</w:t>
      </w:r>
      <w:r w:rsidRPr="00566E37">
        <w:rPr>
          <w:rFonts w:asciiTheme="minorHAnsi" w:eastAsiaTheme="minorEastAsia" w:hAnsiTheme="minorHAnsi" w:cstheme="minorHAnsi"/>
          <w:sz w:val="24"/>
          <w:szCs w:val="24"/>
        </w:rPr>
        <w:t xml:space="preserve">Amazon.com Kindle </w:t>
      </w:r>
      <w:r w:rsidRPr="00566E37">
        <w:rPr>
          <w:rFonts w:asciiTheme="minorHAnsi" w:eastAsiaTheme="minorEastAsia" w:hAnsiTheme="minorEastAsia" w:cstheme="minorHAnsi"/>
          <w:sz w:val="24"/>
          <w:szCs w:val="24"/>
        </w:rPr>
        <w:t>部门，从事网络应用以及服务开发。曾在</w:t>
      </w:r>
      <w:r w:rsidRPr="00566E37">
        <w:rPr>
          <w:rFonts w:asciiTheme="minorHAnsi" w:eastAsiaTheme="minorEastAsia" w:hAnsiTheme="minorHAnsi" w:cstheme="minorHAnsi"/>
          <w:sz w:val="24"/>
          <w:szCs w:val="24"/>
        </w:rPr>
        <w:t>EMC</w:t>
      </w:r>
      <w:r w:rsidRPr="00566E37">
        <w:rPr>
          <w:rFonts w:asciiTheme="minorHAnsi" w:eastAsiaTheme="minorEastAsia" w:hAnsiTheme="minorEastAsia" w:cstheme="minorHAnsi"/>
          <w:sz w:val="24"/>
          <w:szCs w:val="24"/>
        </w:rPr>
        <w:t>实习，从事网络文件系统</w:t>
      </w:r>
      <w:r w:rsidRPr="00566E37">
        <w:rPr>
          <w:rFonts w:asciiTheme="minorHAnsi" w:eastAsiaTheme="minorEastAsia" w:hAnsiTheme="minorHAnsi" w:cstheme="minorHAnsi"/>
          <w:sz w:val="24"/>
          <w:szCs w:val="24"/>
        </w:rPr>
        <w:t>namespace</w:t>
      </w:r>
      <w:r w:rsidRPr="00566E37">
        <w:rPr>
          <w:rFonts w:asciiTheme="minorHAnsi" w:eastAsiaTheme="minorEastAsia" w:hAnsiTheme="minorEastAsia" w:cstheme="minorHAnsi"/>
          <w:sz w:val="24"/>
          <w:szCs w:val="24"/>
        </w:rPr>
        <w:t>的相关工作。</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HAnsi" w:cstheme="minorHAnsi"/>
          <w:sz w:val="24"/>
          <w:szCs w:val="24"/>
        </w:rPr>
        <w:t>Northeastern University</w:t>
      </w:r>
      <w:r w:rsidRPr="00566E37">
        <w:rPr>
          <w:rFonts w:asciiTheme="minorHAnsi" w:eastAsiaTheme="minorEastAsia" w:hAnsiTheme="minorEastAsia" w:cstheme="minorHAnsi"/>
          <w:sz w:val="24"/>
          <w:szCs w:val="24"/>
        </w:rPr>
        <w:t>计算机硕士</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邮件：</w:t>
      </w:r>
      <w:r w:rsidRPr="00566E37">
        <w:rPr>
          <w:rFonts w:asciiTheme="minorHAnsi" w:eastAsiaTheme="minorEastAsia" w:hAnsiTheme="minorHAnsi" w:cstheme="minorHAnsi"/>
          <w:sz w:val="24"/>
          <w:szCs w:val="24"/>
        </w:rPr>
        <w:t>dingguanghao@gmail.com</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电话：</w:t>
      </w:r>
      <w:r w:rsidRPr="00566E37">
        <w:rPr>
          <w:rFonts w:asciiTheme="minorHAnsi" w:eastAsiaTheme="minorEastAsia" w:hAnsiTheme="minorHAnsi" w:cstheme="minorHAnsi"/>
          <w:sz w:val="24"/>
          <w:szCs w:val="24"/>
        </w:rPr>
        <w:t>(+1) 617-755-9966</w:t>
      </w:r>
    </w:p>
    <w:p w:rsidR="00A77B3E" w:rsidRPr="00566E37" w:rsidRDefault="00275C94" w:rsidP="00566E37">
      <w:pPr>
        <w:pStyle w:val="ListParagraph"/>
        <w:numPr>
          <w:ilvl w:val="0"/>
          <w:numId w:val="14"/>
        </w:numPr>
        <w:tabs>
          <w:tab w:val="num" w:pos="1440"/>
        </w:tabs>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付静</w:t>
      </w:r>
      <w:r w:rsidRPr="00566E37">
        <w:rPr>
          <w:rFonts w:asciiTheme="minorHAnsi" w:eastAsiaTheme="minorEastAsia" w:hAnsiTheme="minorHAnsi" w:cstheme="minorHAnsi"/>
          <w:sz w:val="24"/>
          <w:szCs w:val="24"/>
        </w:rPr>
        <w:t xml:space="preserve"> </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HAnsi" w:cstheme="minorHAnsi"/>
          <w:sz w:val="24"/>
          <w:szCs w:val="24"/>
        </w:rPr>
        <w:t>RPI</w:t>
      </w:r>
      <w:r w:rsidRPr="00566E37">
        <w:rPr>
          <w:rFonts w:asciiTheme="minorHAnsi" w:eastAsiaTheme="minorEastAsia" w:hAnsiTheme="minorEastAsia" w:cstheme="minorHAnsi"/>
          <w:sz w:val="24"/>
          <w:szCs w:val="24"/>
        </w:rPr>
        <w:t>计算机系博士四年级，研究方向为大型机上的并行存储优化，</w:t>
      </w:r>
      <w:r w:rsidR="00C32240">
        <w:rPr>
          <w:rFonts w:ascii="宋体" w:eastAsia="宋体" w:hAnsi="宋体" w:cs="宋体" w:hint="eastAsia"/>
          <w:sz w:val="24"/>
          <w:szCs w:val="24"/>
        </w:rPr>
        <w:t>曾在</w:t>
      </w:r>
      <w:r w:rsidR="00121466" w:rsidRPr="00121466">
        <w:rPr>
          <w:rFonts w:asciiTheme="minorHAnsi" w:eastAsiaTheme="minorEastAsia" w:hAnsiTheme="minorHAnsi" w:cstheme="minorHAnsi"/>
          <w:sz w:val="24"/>
          <w:szCs w:val="24"/>
        </w:rPr>
        <w:t>A</w:t>
      </w:r>
      <w:r w:rsidR="000A3655">
        <w:rPr>
          <w:rFonts w:asciiTheme="minorHAnsi" w:eastAsiaTheme="minorEastAsia" w:hAnsiTheme="minorHAnsi" w:cstheme="minorHAnsi"/>
          <w:sz w:val="24"/>
          <w:szCs w:val="24"/>
        </w:rPr>
        <w:t>NL</w:t>
      </w:r>
      <w:r w:rsidR="00121466" w:rsidRPr="00121466">
        <w:rPr>
          <w:rFonts w:asciiTheme="minorHAnsi" w:eastAsiaTheme="minorEastAsia" w:hAnsiTheme="minorHAnsi" w:cstheme="minorHAnsi"/>
          <w:sz w:val="24"/>
          <w:szCs w:val="24"/>
        </w:rPr>
        <w:t>,</w:t>
      </w:r>
      <w:r w:rsidR="00121466">
        <w:rPr>
          <w:rFonts w:ascii="宋体" w:eastAsia="宋体" w:hAnsi="宋体" w:cs="宋体"/>
          <w:sz w:val="24"/>
          <w:szCs w:val="24"/>
        </w:rPr>
        <w:t xml:space="preserve"> </w:t>
      </w:r>
      <w:r w:rsidRPr="00566E37">
        <w:rPr>
          <w:rFonts w:asciiTheme="minorHAnsi" w:eastAsiaTheme="minorEastAsia" w:hAnsiTheme="minorHAnsi" w:cstheme="minorHAnsi"/>
          <w:sz w:val="24"/>
          <w:szCs w:val="24"/>
        </w:rPr>
        <w:t>Facebook</w:t>
      </w:r>
      <w:r w:rsidRPr="00566E37">
        <w:rPr>
          <w:rFonts w:asciiTheme="minorHAnsi" w:eastAsiaTheme="minorEastAsia" w:hAnsiTheme="minorEastAsia" w:cstheme="minorHAnsi"/>
          <w:sz w:val="24"/>
          <w:szCs w:val="24"/>
        </w:rPr>
        <w:t>和</w:t>
      </w:r>
      <w:r w:rsidRPr="00566E37">
        <w:rPr>
          <w:rFonts w:asciiTheme="minorHAnsi" w:eastAsiaTheme="minorEastAsia" w:hAnsiTheme="minorHAnsi" w:cstheme="minorHAnsi"/>
          <w:sz w:val="24"/>
          <w:szCs w:val="24"/>
        </w:rPr>
        <w:t>IBM Research</w:t>
      </w:r>
      <w:r w:rsidRPr="00566E37">
        <w:rPr>
          <w:rFonts w:asciiTheme="minorHAnsi" w:eastAsiaTheme="minorEastAsia" w:hAnsiTheme="minorEastAsia" w:cstheme="minorHAnsi"/>
          <w:sz w:val="24"/>
          <w:szCs w:val="24"/>
        </w:rPr>
        <w:t>实习</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邮件：</w:t>
      </w:r>
      <w:r w:rsidRPr="00566E37">
        <w:rPr>
          <w:rFonts w:asciiTheme="minorHAnsi" w:eastAsiaTheme="minorEastAsia" w:hAnsiTheme="minorHAnsi" w:cstheme="minorHAnsi"/>
          <w:sz w:val="24"/>
          <w:szCs w:val="24"/>
        </w:rPr>
        <w:t>jingfu4@gmail.com, skype</w:t>
      </w:r>
      <w:r w:rsidRPr="00566E37">
        <w:rPr>
          <w:rFonts w:asciiTheme="minorHAnsi" w:eastAsiaTheme="minorEastAsia" w:hAnsiTheme="minorEastAsia" w:cstheme="minorHAnsi"/>
          <w:sz w:val="24"/>
          <w:szCs w:val="24"/>
        </w:rPr>
        <w:t>：</w:t>
      </w:r>
      <w:r w:rsidRPr="00566E37">
        <w:rPr>
          <w:rFonts w:asciiTheme="minorHAnsi" w:eastAsiaTheme="minorEastAsia" w:hAnsiTheme="minorHAnsi" w:cstheme="minorHAnsi"/>
          <w:sz w:val="24"/>
          <w:szCs w:val="24"/>
        </w:rPr>
        <w:t>jingfu11</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电话：</w:t>
      </w:r>
      <w:r w:rsidRPr="00566E37">
        <w:rPr>
          <w:rFonts w:asciiTheme="minorHAnsi" w:eastAsiaTheme="minorEastAsia" w:hAnsiTheme="minorHAnsi" w:cstheme="minorHAnsi"/>
          <w:sz w:val="24"/>
          <w:szCs w:val="24"/>
        </w:rPr>
        <w:t>(+1) 650-804-5268</w:t>
      </w:r>
    </w:p>
    <w:p w:rsidR="00A77B3E" w:rsidRPr="00566E37" w:rsidRDefault="00275C94" w:rsidP="00566E37">
      <w:pPr>
        <w:pStyle w:val="ListParagraph"/>
        <w:numPr>
          <w:ilvl w:val="0"/>
          <w:numId w:val="14"/>
        </w:numPr>
        <w:tabs>
          <w:tab w:val="num" w:pos="1440"/>
        </w:tabs>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史亮</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中科院计算所博士四年级，研究方向为信息检索</w:t>
      </w:r>
    </w:p>
    <w:p w:rsidR="00A77B3E" w:rsidRPr="00566E37" w:rsidRDefault="00275C94" w:rsidP="00566E37">
      <w:pPr>
        <w:pStyle w:val="ListParagraph"/>
        <w:numPr>
          <w:ilvl w:val="1"/>
          <w:numId w:val="14"/>
        </w:numPr>
        <w:rPr>
          <w:rFonts w:asciiTheme="minorHAnsi" w:eastAsiaTheme="minorEastAsia" w:hAnsiTheme="minorHAnsi" w:cstheme="minorHAnsi"/>
          <w:sz w:val="24"/>
          <w:szCs w:val="24"/>
        </w:rPr>
      </w:pPr>
      <w:r w:rsidRPr="00566E37">
        <w:rPr>
          <w:rFonts w:asciiTheme="minorHAnsi" w:eastAsiaTheme="minorEastAsia" w:hAnsiTheme="minorEastAsia" w:cstheme="minorHAnsi" w:hint="eastAsia"/>
          <w:sz w:val="24"/>
          <w:szCs w:val="24"/>
        </w:rPr>
        <w:t>邮件：</w:t>
      </w:r>
      <w:r w:rsidRPr="00566E37">
        <w:rPr>
          <w:rFonts w:asciiTheme="minorHAnsi" w:eastAsiaTheme="minorEastAsia" w:hAnsiTheme="minorHAnsi" w:cstheme="minorHAnsi"/>
          <w:sz w:val="24"/>
          <w:szCs w:val="24"/>
        </w:rPr>
        <w:t>nepshi@126.com</w:t>
      </w:r>
    </w:p>
    <w:p w:rsidR="00A77B3E" w:rsidRPr="00566E37" w:rsidRDefault="00275C94" w:rsidP="00566E37">
      <w:pPr>
        <w:pStyle w:val="ListParagraph"/>
        <w:numPr>
          <w:ilvl w:val="0"/>
          <w:numId w:val="14"/>
        </w:numPr>
        <w:tabs>
          <w:tab w:val="num" w:pos="1440"/>
        </w:tabs>
        <w:spacing w:line="240" w:lineRule="auto"/>
        <w:rPr>
          <w:rFonts w:asciiTheme="minorHAnsi" w:eastAsiaTheme="minorEastAsia" w:hAnsiTheme="minorHAnsi" w:cstheme="minorHAnsi"/>
          <w:sz w:val="24"/>
          <w:szCs w:val="24"/>
          <w:shd w:val="solid" w:color="FFFFFF" w:fill="FFFFFF"/>
        </w:rPr>
      </w:pPr>
      <w:r w:rsidRPr="00566E37">
        <w:rPr>
          <w:rFonts w:asciiTheme="minorHAnsi" w:eastAsiaTheme="minorEastAsia" w:hAnsiTheme="minorEastAsia" w:cstheme="minorHAnsi" w:hint="eastAsia"/>
          <w:sz w:val="24"/>
          <w:szCs w:val="24"/>
          <w:shd w:val="solid" w:color="FFFFFF" w:fill="FFFFFF"/>
        </w:rPr>
        <w:t>张力</w:t>
      </w:r>
    </w:p>
    <w:p w:rsidR="00A77B3E" w:rsidRPr="00566E37" w:rsidRDefault="00554FC0" w:rsidP="00566E37">
      <w:pPr>
        <w:pStyle w:val="ListParagraph"/>
        <w:numPr>
          <w:ilvl w:val="1"/>
          <w:numId w:val="14"/>
        </w:numPr>
        <w:spacing w:line="240" w:lineRule="auto"/>
        <w:rPr>
          <w:rFonts w:asciiTheme="minorHAnsi" w:eastAsiaTheme="minorEastAsia" w:hAnsiTheme="minorHAnsi" w:cstheme="minorHAnsi"/>
          <w:sz w:val="24"/>
          <w:szCs w:val="24"/>
          <w:shd w:val="solid" w:color="FFFFFF" w:fill="FFFFFF"/>
        </w:rPr>
      </w:pPr>
      <w:r>
        <w:rPr>
          <w:rFonts w:asciiTheme="minorHAnsi" w:eastAsiaTheme="minorEastAsia" w:hAnsiTheme="minorEastAsia" w:cstheme="minorHAnsi" w:hint="eastAsia"/>
          <w:sz w:val="24"/>
          <w:szCs w:val="24"/>
          <w:shd w:val="solid" w:color="FFFFFF" w:fill="FFFFFF"/>
        </w:rPr>
        <w:t>伦斯勒理工学院计算机系博士生四年级，曾有无线网相关开发经验，</w:t>
      </w:r>
      <w:r>
        <w:rPr>
          <w:rFonts w:ascii="宋体" w:eastAsia="宋体" w:hAnsi="宋体" w:cs="宋体" w:hint="eastAsia"/>
          <w:sz w:val="24"/>
          <w:szCs w:val="24"/>
          <w:shd w:val="solid" w:color="FFFFFF" w:fill="FFFFFF"/>
        </w:rPr>
        <w:t>曾在</w:t>
      </w:r>
      <w:r w:rsidR="00275C94" w:rsidRPr="00566E37">
        <w:rPr>
          <w:rFonts w:asciiTheme="minorHAnsi" w:eastAsiaTheme="minorEastAsia" w:hAnsiTheme="minorHAnsi" w:cstheme="minorHAnsi"/>
          <w:sz w:val="24"/>
          <w:szCs w:val="24"/>
          <w:shd w:val="solid" w:color="FFFFFF" w:fill="FFFFFF"/>
        </w:rPr>
        <w:t>Willow Garage</w:t>
      </w:r>
      <w:r w:rsidR="00275C94" w:rsidRPr="00566E37">
        <w:rPr>
          <w:rFonts w:asciiTheme="minorHAnsi" w:eastAsiaTheme="minorEastAsia" w:hAnsiTheme="minorEastAsia" w:cstheme="minorHAnsi"/>
          <w:sz w:val="24"/>
          <w:szCs w:val="24"/>
          <w:shd w:val="solid" w:color="FFFFFF" w:fill="FFFFFF"/>
        </w:rPr>
        <w:t>实习</w:t>
      </w:r>
    </w:p>
    <w:p w:rsidR="00A77B3E" w:rsidRPr="00566E37" w:rsidRDefault="00275C94" w:rsidP="00566E37">
      <w:pPr>
        <w:pStyle w:val="ListParagraph"/>
        <w:numPr>
          <w:ilvl w:val="1"/>
          <w:numId w:val="14"/>
        </w:numPr>
        <w:spacing w:line="240" w:lineRule="auto"/>
        <w:rPr>
          <w:rFonts w:asciiTheme="minorHAnsi" w:eastAsiaTheme="minorEastAsia" w:hAnsiTheme="minorHAnsi" w:cstheme="minorHAnsi"/>
          <w:sz w:val="24"/>
          <w:szCs w:val="24"/>
          <w:shd w:val="solid" w:color="FFFFFF" w:fill="FFFFFF"/>
        </w:rPr>
      </w:pPr>
      <w:r w:rsidRPr="00566E37">
        <w:rPr>
          <w:rFonts w:asciiTheme="minorHAnsi" w:eastAsiaTheme="minorEastAsia" w:hAnsiTheme="minorEastAsia" w:cstheme="minorHAnsi" w:hint="eastAsia"/>
          <w:sz w:val="24"/>
          <w:szCs w:val="24"/>
          <w:shd w:val="solid" w:color="FFFFFF" w:fill="FFFFFF"/>
        </w:rPr>
        <w:t>邮件：</w:t>
      </w:r>
      <w:r w:rsidRPr="00566E37">
        <w:rPr>
          <w:rFonts w:asciiTheme="minorHAnsi" w:eastAsiaTheme="minorEastAsia" w:hAnsiTheme="minorHAnsi" w:cstheme="minorHAnsi"/>
          <w:sz w:val="24"/>
          <w:szCs w:val="24"/>
          <w:shd w:val="solid" w:color="FFFFFF" w:fill="FFFFFF"/>
        </w:rPr>
        <w:t>emma.lzhang@gmail.com</w:t>
      </w:r>
    </w:p>
    <w:p w:rsidR="00A77B3E" w:rsidRPr="00566E37" w:rsidRDefault="00275C94" w:rsidP="00566E37">
      <w:pPr>
        <w:pStyle w:val="ListParagraph"/>
        <w:numPr>
          <w:ilvl w:val="1"/>
          <w:numId w:val="14"/>
        </w:numPr>
        <w:spacing w:line="240" w:lineRule="auto"/>
        <w:rPr>
          <w:rFonts w:asciiTheme="minorHAnsi" w:eastAsiaTheme="minorEastAsia" w:hAnsiTheme="minorHAnsi" w:cstheme="minorHAnsi"/>
          <w:sz w:val="24"/>
          <w:szCs w:val="24"/>
          <w:shd w:val="solid" w:color="FFFFFF" w:fill="FFFFFF"/>
        </w:rPr>
      </w:pPr>
      <w:r w:rsidRPr="00566E37">
        <w:rPr>
          <w:rFonts w:asciiTheme="minorHAnsi" w:eastAsiaTheme="minorEastAsia" w:hAnsiTheme="minorEastAsia" w:cstheme="minorHAnsi" w:hint="eastAsia"/>
          <w:sz w:val="24"/>
          <w:szCs w:val="24"/>
          <w:shd w:val="solid" w:color="FFFFFF" w:fill="FFFFFF"/>
        </w:rPr>
        <w:t>电话</w:t>
      </w:r>
      <w:r w:rsidRPr="00566E37">
        <w:rPr>
          <w:rFonts w:asciiTheme="minorHAnsi" w:eastAsiaTheme="minorEastAsia" w:hAnsiTheme="minorHAnsi" w:cstheme="minorHAnsi"/>
          <w:sz w:val="24"/>
          <w:szCs w:val="24"/>
          <w:shd w:val="solid" w:color="FFFFFF" w:fill="FFFFFF"/>
        </w:rPr>
        <w:t>: (+1) 518-269-0558</w:t>
      </w:r>
    </w:p>
    <w:p w:rsidR="00A77B3E" w:rsidRPr="00493312" w:rsidRDefault="00275C94" w:rsidP="00493312">
      <w:pPr>
        <w:rPr>
          <w:rFonts w:asciiTheme="minorHAnsi" w:eastAsiaTheme="minorEastAsia" w:hAnsiTheme="minorHAnsi" w:cstheme="minorHAnsi"/>
          <w:sz w:val="24"/>
          <w:szCs w:val="24"/>
          <w:shd w:val="solid" w:color="FFFFFF" w:fill="FFFFFF"/>
        </w:rPr>
      </w:pPr>
      <w:r w:rsidRPr="00800481">
        <w:rPr>
          <w:rFonts w:asciiTheme="minorHAnsi" w:eastAsiaTheme="minorEastAsia" w:hAnsiTheme="minorHAnsi" w:cstheme="minorHAnsi"/>
          <w:sz w:val="24"/>
          <w:szCs w:val="24"/>
          <w:shd w:val="solid" w:color="FFFFFF" w:fill="FFFFFF"/>
        </w:rPr>
        <w:tab/>
      </w:r>
      <w:r w:rsidRPr="00800481">
        <w:rPr>
          <w:rFonts w:asciiTheme="minorHAnsi" w:eastAsiaTheme="minorEastAsia" w:hAnsiTheme="minorHAnsi" w:cstheme="minorHAnsi"/>
          <w:sz w:val="24"/>
          <w:szCs w:val="24"/>
          <w:shd w:val="solid" w:color="FFFFFF" w:fill="FFFFFF"/>
        </w:rPr>
        <w:tab/>
      </w:r>
    </w:p>
    <w:p w:rsidR="00A77B3E" w:rsidRPr="00800481" w:rsidRDefault="00275C94">
      <w:pPr>
        <w:spacing w:line="240" w:lineRule="auto"/>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参考</w:t>
      </w:r>
      <w:r w:rsidR="00064334">
        <w:rPr>
          <w:rFonts w:asciiTheme="minorHAnsi" w:eastAsiaTheme="minorEastAsia" w:hAnsiTheme="minorEastAsia" w:cstheme="minorHAnsi" w:hint="eastAsia"/>
          <w:sz w:val="24"/>
          <w:szCs w:val="24"/>
        </w:rPr>
        <w:t>：</w:t>
      </w:r>
    </w:p>
    <w:p w:rsidR="00A77B3E" w:rsidRPr="00800481" w:rsidRDefault="00275C94">
      <w:pPr>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w:t>
      </w:r>
      <w:r w:rsidRPr="00800481">
        <w:rPr>
          <w:rFonts w:asciiTheme="minorHAnsi" w:eastAsiaTheme="minorEastAsia" w:hAnsiTheme="minorHAnsi" w:cstheme="minorHAnsi"/>
          <w:sz w:val="24"/>
          <w:szCs w:val="24"/>
        </w:rPr>
        <w:t>1</w:t>
      </w:r>
      <w:r w:rsidRPr="00800481">
        <w:rPr>
          <w:rFonts w:asciiTheme="minorHAnsi" w:eastAsiaTheme="minorEastAsia" w:hAnsiTheme="minorEastAsia" w:cstheme="minorHAnsi"/>
          <w:sz w:val="24"/>
          <w:szCs w:val="24"/>
        </w:rPr>
        <w:t>】</w:t>
      </w:r>
      <w:hyperlink r:id="rId11" w:history="1">
        <w:r w:rsidRPr="00800481">
          <w:rPr>
            <w:rFonts w:asciiTheme="minorHAnsi" w:eastAsiaTheme="minorEastAsia" w:hAnsiTheme="minorHAnsi" w:cstheme="minorHAnsi"/>
            <w:color w:val="000099"/>
            <w:sz w:val="24"/>
            <w:szCs w:val="24"/>
            <w:u w:val="single"/>
          </w:rPr>
          <w:t>http</w:t>
        </w:r>
      </w:hyperlink>
      <w:hyperlink r:id="rId12" w:history="1">
        <w:r w:rsidRPr="00800481">
          <w:rPr>
            <w:rFonts w:asciiTheme="minorHAnsi" w:eastAsiaTheme="minorEastAsia" w:hAnsiTheme="minorHAnsi" w:cstheme="minorHAnsi"/>
            <w:color w:val="000099"/>
            <w:sz w:val="24"/>
            <w:szCs w:val="24"/>
            <w:u w:val="single"/>
          </w:rPr>
          <w:t>://</w:t>
        </w:r>
      </w:hyperlink>
      <w:hyperlink r:id="rId13" w:history="1">
        <w:r w:rsidRPr="00800481">
          <w:rPr>
            <w:rFonts w:asciiTheme="minorHAnsi" w:eastAsiaTheme="minorEastAsia" w:hAnsiTheme="minorHAnsi" w:cstheme="minorHAnsi"/>
            <w:color w:val="000099"/>
            <w:sz w:val="24"/>
            <w:szCs w:val="24"/>
            <w:u w:val="single"/>
          </w:rPr>
          <w:t>cloud</w:t>
        </w:r>
      </w:hyperlink>
      <w:hyperlink r:id="rId14" w:history="1">
        <w:r w:rsidRPr="00800481">
          <w:rPr>
            <w:rFonts w:asciiTheme="minorHAnsi" w:eastAsiaTheme="minorEastAsia" w:hAnsiTheme="minorHAnsi" w:cstheme="minorHAnsi"/>
            <w:color w:val="000099"/>
            <w:sz w:val="24"/>
            <w:szCs w:val="24"/>
            <w:u w:val="single"/>
          </w:rPr>
          <w:t>.</w:t>
        </w:r>
      </w:hyperlink>
      <w:hyperlink r:id="rId15" w:history="1">
        <w:r w:rsidRPr="00800481">
          <w:rPr>
            <w:rFonts w:asciiTheme="minorHAnsi" w:eastAsiaTheme="minorEastAsia" w:hAnsiTheme="minorHAnsi" w:cstheme="minorHAnsi"/>
            <w:color w:val="000099"/>
            <w:sz w:val="24"/>
            <w:szCs w:val="24"/>
            <w:u w:val="single"/>
          </w:rPr>
          <w:t>chinabyte</w:t>
        </w:r>
      </w:hyperlink>
      <w:hyperlink r:id="rId16" w:history="1">
        <w:r w:rsidRPr="00800481">
          <w:rPr>
            <w:rFonts w:asciiTheme="minorHAnsi" w:eastAsiaTheme="minorEastAsia" w:hAnsiTheme="minorHAnsi" w:cstheme="minorHAnsi"/>
            <w:color w:val="000099"/>
            <w:sz w:val="24"/>
            <w:szCs w:val="24"/>
            <w:u w:val="single"/>
          </w:rPr>
          <w:t>.</w:t>
        </w:r>
      </w:hyperlink>
      <w:hyperlink r:id="rId17" w:history="1">
        <w:r w:rsidRPr="00800481">
          <w:rPr>
            <w:rFonts w:asciiTheme="minorHAnsi" w:eastAsiaTheme="minorEastAsia" w:hAnsiTheme="minorHAnsi" w:cstheme="minorHAnsi"/>
            <w:color w:val="000099"/>
            <w:sz w:val="24"/>
            <w:szCs w:val="24"/>
            <w:u w:val="single"/>
          </w:rPr>
          <w:t>com</w:t>
        </w:r>
      </w:hyperlink>
      <w:hyperlink r:id="rId18" w:history="1">
        <w:r w:rsidRPr="00800481">
          <w:rPr>
            <w:rFonts w:asciiTheme="minorHAnsi" w:eastAsiaTheme="minorEastAsia" w:hAnsiTheme="minorHAnsi" w:cstheme="minorHAnsi"/>
            <w:color w:val="000099"/>
            <w:sz w:val="24"/>
            <w:szCs w:val="24"/>
            <w:u w:val="single"/>
          </w:rPr>
          <w:t>/81/11384081.</w:t>
        </w:r>
      </w:hyperlink>
      <w:hyperlink r:id="rId19" w:history="1">
        <w:r w:rsidRPr="00800481">
          <w:rPr>
            <w:rFonts w:asciiTheme="minorHAnsi" w:eastAsiaTheme="minorEastAsia" w:hAnsiTheme="minorHAnsi" w:cstheme="minorHAnsi"/>
            <w:color w:val="000099"/>
            <w:sz w:val="24"/>
            <w:szCs w:val="24"/>
            <w:u w:val="single"/>
          </w:rPr>
          <w:t>shtml</w:t>
        </w:r>
      </w:hyperlink>
    </w:p>
    <w:p w:rsidR="00A77B3E" w:rsidRPr="00800481" w:rsidRDefault="00275C94">
      <w:pPr>
        <w:rPr>
          <w:rFonts w:asciiTheme="minorHAnsi" w:eastAsiaTheme="minorEastAsia" w:hAnsiTheme="minorHAnsi" w:cstheme="minorHAnsi"/>
          <w:sz w:val="24"/>
          <w:szCs w:val="24"/>
        </w:rPr>
      </w:pPr>
      <w:r w:rsidRPr="00800481">
        <w:rPr>
          <w:rFonts w:asciiTheme="minorHAnsi" w:eastAsiaTheme="minorEastAsia" w:hAnsiTheme="minorEastAsia" w:cstheme="minorHAnsi"/>
          <w:sz w:val="24"/>
          <w:szCs w:val="24"/>
        </w:rPr>
        <w:t>【</w:t>
      </w:r>
      <w:r w:rsidRPr="00800481">
        <w:rPr>
          <w:rFonts w:asciiTheme="minorHAnsi" w:eastAsiaTheme="minorEastAsia" w:hAnsiTheme="minorHAnsi" w:cstheme="minorHAnsi"/>
          <w:sz w:val="24"/>
          <w:szCs w:val="24"/>
        </w:rPr>
        <w:t>2</w:t>
      </w:r>
      <w:r w:rsidRPr="00800481">
        <w:rPr>
          <w:rFonts w:asciiTheme="minorHAnsi" w:eastAsiaTheme="minorEastAsia" w:hAnsiTheme="minorEastAsia" w:cstheme="minorHAnsi"/>
          <w:sz w:val="24"/>
          <w:szCs w:val="24"/>
        </w:rPr>
        <w:t>】</w:t>
      </w:r>
      <w:hyperlink r:id="rId20" w:history="1">
        <w:r w:rsidRPr="00800481">
          <w:rPr>
            <w:rFonts w:asciiTheme="minorHAnsi" w:eastAsiaTheme="minorEastAsia" w:hAnsiTheme="minorHAnsi" w:cstheme="minorHAnsi"/>
            <w:color w:val="000099"/>
            <w:sz w:val="24"/>
            <w:szCs w:val="24"/>
            <w:u w:val="single"/>
          </w:rPr>
          <w:t>http</w:t>
        </w:r>
      </w:hyperlink>
      <w:hyperlink r:id="rId21" w:history="1">
        <w:r w:rsidRPr="00800481">
          <w:rPr>
            <w:rFonts w:asciiTheme="minorHAnsi" w:eastAsiaTheme="minorEastAsia" w:hAnsiTheme="minorHAnsi" w:cstheme="minorHAnsi"/>
            <w:color w:val="000099"/>
            <w:sz w:val="24"/>
            <w:szCs w:val="24"/>
            <w:u w:val="single"/>
          </w:rPr>
          <w:t>://</w:t>
        </w:r>
      </w:hyperlink>
      <w:hyperlink r:id="rId22" w:history="1">
        <w:r w:rsidRPr="00800481">
          <w:rPr>
            <w:rFonts w:asciiTheme="minorHAnsi" w:eastAsiaTheme="minorEastAsia" w:hAnsiTheme="minorHAnsi" w:cstheme="minorHAnsi"/>
            <w:color w:val="000099"/>
            <w:sz w:val="24"/>
            <w:szCs w:val="24"/>
            <w:u w:val="single"/>
          </w:rPr>
          <w:t>chenguang</w:t>
        </w:r>
      </w:hyperlink>
      <w:hyperlink r:id="rId23" w:history="1">
        <w:r w:rsidRPr="00800481">
          <w:rPr>
            <w:rFonts w:asciiTheme="minorHAnsi" w:eastAsiaTheme="minorEastAsia" w:hAnsiTheme="minorHAnsi" w:cstheme="minorHAnsi"/>
            <w:color w:val="000099"/>
            <w:sz w:val="24"/>
            <w:szCs w:val="24"/>
            <w:u w:val="single"/>
          </w:rPr>
          <w:t>.</w:t>
        </w:r>
      </w:hyperlink>
      <w:hyperlink r:id="rId24" w:history="1">
        <w:r w:rsidRPr="00800481">
          <w:rPr>
            <w:rFonts w:asciiTheme="minorHAnsi" w:eastAsiaTheme="minorEastAsia" w:hAnsiTheme="minorHAnsi" w:cstheme="minorHAnsi"/>
            <w:color w:val="000099"/>
            <w:sz w:val="24"/>
            <w:szCs w:val="24"/>
            <w:u w:val="single"/>
          </w:rPr>
          <w:t>blog</w:t>
        </w:r>
      </w:hyperlink>
      <w:hyperlink r:id="rId25" w:history="1">
        <w:r w:rsidRPr="00800481">
          <w:rPr>
            <w:rFonts w:asciiTheme="minorHAnsi" w:eastAsiaTheme="minorEastAsia" w:hAnsiTheme="minorHAnsi" w:cstheme="minorHAnsi"/>
            <w:color w:val="000099"/>
            <w:sz w:val="24"/>
            <w:szCs w:val="24"/>
            <w:u w:val="single"/>
          </w:rPr>
          <w:t>.51</w:t>
        </w:r>
      </w:hyperlink>
      <w:hyperlink r:id="rId26" w:history="1">
        <w:r w:rsidRPr="00800481">
          <w:rPr>
            <w:rFonts w:asciiTheme="minorHAnsi" w:eastAsiaTheme="minorEastAsia" w:hAnsiTheme="minorHAnsi" w:cstheme="minorHAnsi"/>
            <w:color w:val="000099"/>
            <w:sz w:val="24"/>
            <w:szCs w:val="24"/>
            <w:u w:val="single"/>
          </w:rPr>
          <w:t>cto</w:t>
        </w:r>
      </w:hyperlink>
      <w:hyperlink r:id="rId27" w:history="1">
        <w:r w:rsidRPr="00800481">
          <w:rPr>
            <w:rFonts w:asciiTheme="minorHAnsi" w:eastAsiaTheme="minorEastAsia" w:hAnsiTheme="minorHAnsi" w:cstheme="minorHAnsi"/>
            <w:color w:val="000099"/>
            <w:sz w:val="24"/>
            <w:szCs w:val="24"/>
            <w:u w:val="single"/>
          </w:rPr>
          <w:t>.</w:t>
        </w:r>
      </w:hyperlink>
      <w:hyperlink r:id="rId28" w:history="1">
        <w:r w:rsidRPr="00800481">
          <w:rPr>
            <w:rFonts w:asciiTheme="minorHAnsi" w:eastAsiaTheme="minorEastAsia" w:hAnsiTheme="minorHAnsi" w:cstheme="minorHAnsi"/>
            <w:color w:val="000099"/>
            <w:sz w:val="24"/>
            <w:szCs w:val="24"/>
            <w:u w:val="single"/>
          </w:rPr>
          <w:t>com</w:t>
        </w:r>
      </w:hyperlink>
      <w:hyperlink r:id="rId29" w:history="1">
        <w:r w:rsidRPr="00800481">
          <w:rPr>
            <w:rFonts w:asciiTheme="minorHAnsi" w:eastAsiaTheme="minorEastAsia" w:hAnsiTheme="minorHAnsi" w:cstheme="minorHAnsi"/>
            <w:color w:val="000099"/>
            <w:sz w:val="24"/>
            <w:szCs w:val="24"/>
            <w:u w:val="single"/>
          </w:rPr>
          <w:t>/350944/595980</w:t>
        </w:r>
      </w:hyperlink>
      <w:r w:rsidRPr="00800481">
        <w:rPr>
          <w:rFonts w:asciiTheme="minorHAnsi" w:eastAsiaTheme="minorEastAsia" w:hAnsiTheme="minorHAnsi" w:cstheme="minorHAnsi"/>
          <w:sz w:val="24"/>
          <w:szCs w:val="24"/>
        </w:rPr>
        <w:t xml:space="preserve"> </w:t>
      </w:r>
    </w:p>
    <w:p w:rsidR="00522D0D" w:rsidRDefault="00275C94">
      <w:r w:rsidRPr="00800481">
        <w:rPr>
          <w:rFonts w:asciiTheme="minorHAnsi" w:eastAsiaTheme="minorEastAsia" w:hAnsiTheme="minorEastAsia" w:cstheme="minorHAnsi"/>
          <w:sz w:val="24"/>
          <w:szCs w:val="24"/>
        </w:rPr>
        <w:t>【</w:t>
      </w:r>
      <w:r w:rsidRPr="00800481">
        <w:rPr>
          <w:rFonts w:asciiTheme="minorHAnsi" w:eastAsiaTheme="minorEastAsia" w:hAnsiTheme="minorHAnsi" w:cstheme="minorHAnsi"/>
          <w:sz w:val="24"/>
          <w:szCs w:val="24"/>
        </w:rPr>
        <w:t>3</w:t>
      </w:r>
      <w:r w:rsidRPr="00800481">
        <w:rPr>
          <w:rFonts w:asciiTheme="minorHAnsi" w:eastAsiaTheme="minorEastAsia" w:hAnsiTheme="minorEastAsia" w:cstheme="minorHAnsi"/>
          <w:sz w:val="24"/>
          <w:szCs w:val="24"/>
        </w:rPr>
        <w:t>】</w:t>
      </w:r>
      <w:hyperlink r:id="rId30" w:history="1">
        <w:r w:rsidRPr="00800481">
          <w:rPr>
            <w:rFonts w:asciiTheme="minorHAnsi" w:eastAsiaTheme="minorEastAsia" w:hAnsiTheme="minorHAnsi" w:cstheme="minorHAnsi"/>
            <w:color w:val="000099"/>
            <w:sz w:val="24"/>
            <w:szCs w:val="24"/>
            <w:u w:val="single"/>
          </w:rPr>
          <w:t>http</w:t>
        </w:r>
      </w:hyperlink>
      <w:hyperlink r:id="rId31" w:history="1">
        <w:r w:rsidRPr="00800481">
          <w:rPr>
            <w:rFonts w:asciiTheme="minorHAnsi" w:eastAsiaTheme="minorEastAsia" w:hAnsiTheme="minorHAnsi" w:cstheme="minorHAnsi"/>
            <w:color w:val="000099"/>
            <w:sz w:val="24"/>
            <w:szCs w:val="24"/>
            <w:u w:val="single"/>
          </w:rPr>
          <w:t>://</w:t>
        </w:r>
      </w:hyperlink>
      <w:hyperlink r:id="rId32" w:history="1">
        <w:r w:rsidRPr="00800481">
          <w:rPr>
            <w:rFonts w:asciiTheme="minorHAnsi" w:eastAsiaTheme="minorEastAsia" w:hAnsiTheme="minorHAnsi" w:cstheme="minorHAnsi"/>
            <w:color w:val="000099"/>
            <w:sz w:val="24"/>
            <w:szCs w:val="24"/>
            <w:u w:val="single"/>
          </w:rPr>
          <w:t>www</w:t>
        </w:r>
      </w:hyperlink>
      <w:hyperlink r:id="rId33" w:history="1">
        <w:r w:rsidRPr="00800481">
          <w:rPr>
            <w:rFonts w:asciiTheme="minorHAnsi" w:eastAsiaTheme="minorEastAsia" w:hAnsiTheme="minorHAnsi" w:cstheme="minorHAnsi"/>
            <w:color w:val="000099"/>
            <w:sz w:val="24"/>
            <w:szCs w:val="24"/>
            <w:u w:val="single"/>
          </w:rPr>
          <w:t>.</w:t>
        </w:r>
      </w:hyperlink>
      <w:hyperlink r:id="rId34" w:history="1">
        <w:r w:rsidRPr="00800481">
          <w:rPr>
            <w:rFonts w:asciiTheme="minorHAnsi" w:eastAsiaTheme="minorEastAsia" w:hAnsiTheme="minorHAnsi" w:cstheme="minorHAnsi"/>
            <w:color w:val="000099"/>
            <w:sz w:val="24"/>
            <w:szCs w:val="24"/>
            <w:u w:val="single"/>
          </w:rPr>
          <w:t>syncoo</w:t>
        </w:r>
      </w:hyperlink>
      <w:hyperlink r:id="rId35" w:history="1">
        <w:r w:rsidRPr="00800481">
          <w:rPr>
            <w:rFonts w:asciiTheme="minorHAnsi" w:eastAsiaTheme="minorEastAsia" w:hAnsiTheme="minorHAnsi" w:cstheme="minorHAnsi"/>
            <w:color w:val="000099"/>
            <w:sz w:val="24"/>
            <w:szCs w:val="24"/>
            <w:u w:val="single"/>
          </w:rPr>
          <w:t>.</w:t>
        </w:r>
      </w:hyperlink>
      <w:hyperlink r:id="rId36" w:history="1">
        <w:r w:rsidRPr="00800481">
          <w:rPr>
            <w:rFonts w:asciiTheme="minorHAnsi" w:eastAsiaTheme="minorEastAsia" w:hAnsiTheme="minorHAnsi" w:cstheme="minorHAnsi"/>
            <w:color w:val="000099"/>
            <w:sz w:val="24"/>
            <w:szCs w:val="24"/>
            <w:u w:val="single"/>
          </w:rPr>
          <w:t>com</w:t>
        </w:r>
      </w:hyperlink>
      <w:hyperlink r:id="rId37" w:history="1">
        <w:r w:rsidRPr="00800481">
          <w:rPr>
            <w:rFonts w:asciiTheme="minorHAnsi" w:eastAsiaTheme="minorEastAsia" w:hAnsiTheme="minorHAnsi" w:cstheme="minorHAnsi"/>
            <w:color w:val="000099"/>
            <w:sz w:val="24"/>
            <w:szCs w:val="24"/>
            <w:u w:val="single"/>
          </w:rPr>
          <w:t>/</w:t>
        </w:r>
      </w:hyperlink>
      <w:hyperlink r:id="rId38" w:history="1">
        <w:r w:rsidRPr="00800481">
          <w:rPr>
            <w:rFonts w:asciiTheme="minorHAnsi" w:eastAsiaTheme="minorEastAsia" w:hAnsiTheme="minorHAnsi" w:cstheme="minorHAnsi"/>
            <w:color w:val="000099"/>
            <w:sz w:val="24"/>
            <w:szCs w:val="24"/>
            <w:u w:val="single"/>
          </w:rPr>
          <w:t>cloud</w:t>
        </w:r>
      </w:hyperlink>
      <w:hyperlink r:id="rId39" w:history="1">
        <w:r w:rsidRPr="00800481">
          <w:rPr>
            <w:rFonts w:asciiTheme="minorHAnsi" w:eastAsiaTheme="minorEastAsia" w:hAnsiTheme="minorHAnsi" w:cstheme="minorHAnsi"/>
            <w:color w:val="000099"/>
            <w:sz w:val="24"/>
            <w:szCs w:val="24"/>
            <w:u w:val="single"/>
          </w:rPr>
          <w:t>-</w:t>
        </w:r>
      </w:hyperlink>
      <w:hyperlink r:id="rId40" w:history="1">
        <w:r w:rsidRPr="00800481">
          <w:rPr>
            <w:rFonts w:asciiTheme="minorHAnsi" w:eastAsiaTheme="minorEastAsia" w:hAnsiTheme="minorHAnsi" w:cstheme="minorHAnsi"/>
            <w:color w:val="000099"/>
            <w:sz w:val="24"/>
            <w:szCs w:val="24"/>
            <w:u w:val="single"/>
          </w:rPr>
          <w:t>storage</w:t>
        </w:r>
      </w:hyperlink>
      <w:hyperlink r:id="rId41" w:history="1">
        <w:r w:rsidRPr="00800481">
          <w:rPr>
            <w:rFonts w:asciiTheme="minorHAnsi" w:eastAsiaTheme="minorEastAsia" w:hAnsiTheme="minorHAnsi" w:cstheme="minorHAnsi"/>
            <w:color w:val="000099"/>
            <w:sz w:val="24"/>
            <w:szCs w:val="24"/>
            <w:u w:val="single"/>
          </w:rPr>
          <w:t>-</w:t>
        </w:r>
      </w:hyperlink>
      <w:hyperlink r:id="rId42" w:history="1">
        <w:r w:rsidRPr="00800481">
          <w:rPr>
            <w:rFonts w:asciiTheme="minorHAnsi" w:eastAsiaTheme="minorEastAsia" w:hAnsiTheme="minorHAnsi" w:cstheme="minorHAnsi"/>
            <w:color w:val="000099"/>
            <w:sz w:val="24"/>
            <w:szCs w:val="24"/>
            <w:u w:val="single"/>
          </w:rPr>
          <w:t>product</w:t>
        </w:r>
      </w:hyperlink>
      <w:hyperlink r:id="rId43" w:history="1">
        <w:r w:rsidRPr="00800481">
          <w:rPr>
            <w:rFonts w:asciiTheme="minorHAnsi" w:eastAsiaTheme="minorEastAsia" w:hAnsiTheme="minorHAnsi" w:cstheme="minorHAnsi"/>
            <w:color w:val="000099"/>
            <w:sz w:val="24"/>
            <w:szCs w:val="24"/>
            <w:u w:val="single"/>
          </w:rPr>
          <w:t>-</w:t>
        </w:r>
      </w:hyperlink>
      <w:hyperlink r:id="rId44" w:history="1">
        <w:r w:rsidRPr="00800481">
          <w:rPr>
            <w:rFonts w:asciiTheme="minorHAnsi" w:eastAsiaTheme="minorEastAsia" w:hAnsiTheme="minorHAnsi" w:cstheme="minorHAnsi"/>
            <w:color w:val="000099"/>
            <w:sz w:val="24"/>
            <w:szCs w:val="24"/>
            <w:u w:val="single"/>
          </w:rPr>
          <w:t>value</w:t>
        </w:r>
      </w:hyperlink>
      <w:hyperlink r:id="rId45" w:history="1">
        <w:r w:rsidRPr="00800481">
          <w:rPr>
            <w:rFonts w:asciiTheme="minorHAnsi" w:eastAsiaTheme="minorEastAsia" w:hAnsiTheme="minorHAnsi" w:cstheme="minorHAnsi"/>
            <w:color w:val="000099"/>
            <w:sz w:val="24"/>
            <w:szCs w:val="24"/>
            <w:u w:val="single"/>
          </w:rPr>
          <w:t>.</w:t>
        </w:r>
      </w:hyperlink>
      <w:hyperlink r:id="rId46" w:history="1">
        <w:r w:rsidRPr="00800481">
          <w:rPr>
            <w:rFonts w:asciiTheme="minorHAnsi" w:eastAsiaTheme="minorEastAsia" w:hAnsiTheme="minorHAnsi" w:cstheme="minorHAnsi"/>
            <w:color w:val="000099"/>
            <w:sz w:val="24"/>
            <w:szCs w:val="24"/>
            <w:u w:val="single"/>
          </w:rPr>
          <w:t>htm</w:t>
        </w:r>
      </w:hyperlink>
    </w:p>
    <w:p w:rsidR="00064334" w:rsidRPr="00E6677A" w:rsidRDefault="00522D0D">
      <w:pPr>
        <w:rPr>
          <w:rFonts w:ascii="宋体" w:eastAsia="宋体" w:hAnsi="宋体" w:cs="宋体"/>
        </w:rPr>
      </w:pPr>
      <w:r w:rsidRPr="00800481">
        <w:rPr>
          <w:rFonts w:asciiTheme="minorHAnsi" w:eastAsiaTheme="minorEastAsia" w:hAnsiTheme="minorEastAsia" w:cstheme="minorHAnsi"/>
          <w:sz w:val="24"/>
          <w:szCs w:val="24"/>
        </w:rPr>
        <w:t>【</w:t>
      </w:r>
      <w:r>
        <w:rPr>
          <w:rFonts w:asciiTheme="minorHAnsi" w:eastAsiaTheme="minorEastAsia" w:hAnsiTheme="minorHAnsi" w:cstheme="minorHAnsi"/>
          <w:sz w:val="24"/>
          <w:szCs w:val="24"/>
        </w:rPr>
        <w:t>4</w:t>
      </w:r>
      <w:r w:rsidRPr="00800481">
        <w:rPr>
          <w:rFonts w:asciiTheme="minorHAnsi" w:eastAsiaTheme="minorEastAsia" w:hAnsiTheme="minorEastAsia" w:cstheme="minorHAnsi"/>
          <w:sz w:val="24"/>
          <w:szCs w:val="24"/>
        </w:rPr>
        <w:t>】</w:t>
      </w:r>
      <w:hyperlink r:id="rId47" w:history="1">
        <w:r w:rsidRPr="00E6677A">
          <w:rPr>
            <w:rStyle w:val="Hyperlink"/>
            <w:rFonts w:asciiTheme="minorHAnsi" w:eastAsiaTheme="minorEastAsia" w:hAnsiTheme="minorEastAsia" w:cstheme="minorHAnsi"/>
            <w:sz w:val="24"/>
            <w:szCs w:val="24"/>
          </w:rPr>
          <w:t>http://hmi.ucsd.edu/pdf/HMI_2010_EnterpriseReport_Jan_2011.pdf</w:t>
        </w:r>
      </w:hyperlink>
    </w:p>
    <w:p w:rsidR="00064334" w:rsidRPr="00064334" w:rsidRDefault="00064334">
      <w:pPr>
        <w:rPr>
          <w:rFonts w:ascii="宋体" w:eastAsia="宋体" w:hAnsi="宋体" w:cs="宋体"/>
        </w:rPr>
      </w:pPr>
      <w:r>
        <w:rPr>
          <w:rFonts w:ascii="宋体" w:eastAsia="宋体" w:hAnsi="宋体" w:cs="宋体" w:hint="eastAsia"/>
        </w:rPr>
        <w:t>附录：</w:t>
      </w:r>
    </w:p>
    <w:p w:rsidR="00111529" w:rsidRPr="00064334" w:rsidRDefault="00064334" w:rsidP="00064334">
      <w:pPr>
        <w:jc w:val="center"/>
        <w:rPr>
          <w:rFonts w:ascii="宋体" w:eastAsia="宋体" w:hAnsi="宋体" w:cs="宋体"/>
        </w:rPr>
      </w:pPr>
      <w:r>
        <w:rPr>
          <w:rFonts w:ascii="宋体" w:eastAsia="宋体" w:hAnsi="宋体" w:cs="宋体" w:hint="eastAsia"/>
        </w:rPr>
        <w:t>国内外</w:t>
      </w:r>
      <w:r w:rsidRPr="00800481">
        <w:rPr>
          <w:rFonts w:asciiTheme="minorHAnsi" w:eastAsiaTheme="minorEastAsia" w:hAnsiTheme="minorEastAsia" w:cstheme="minorHAnsi"/>
          <w:sz w:val="24"/>
          <w:szCs w:val="24"/>
        </w:rPr>
        <w:t>主流个人云存储产品</w:t>
      </w:r>
      <w:r>
        <w:rPr>
          <w:rFonts w:asciiTheme="minorHAnsi" w:eastAsiaTheme="minorEastAsia" w:hAnsiTheme="minorEastAsia" w:cstheme="minorHAnsi" w:hint="eastAsia"/>
          <w:sz w:val="24"/>
          <w:szCs w:val="24"/>
        </w:rPr>
        <w:t>特性</w:t>
      </w:r>
    </w:p>
    <w:p w:rsidR="00111529" w:rsidRDefault="00111529"/>
    <w:tbl>
      <w:tblPr>
        <w:tblW w:w="5000" w:type="pct"/>
        <w:tblInd w:w="96" w:type="dxa"/>
        <w:tblLayout w:type="fixed"/>
        <w:tblLook w:val="0000"/>
      </w:tblPr>
      <w:tblGrid>
        <w:gridCol w:w="2082"/>
        <w:gridCol w:w="900"/>
        <w:gridCol w:w="810"/>
        <w:gridCol w:w="810"/>
        <w:gridCol w:w="810"/>
        <w:gridCol w:w="900"/>
        <w:gridCol w:w="900"/>
        <w:gridCol w:w="810"/>
        <w:gridCol w:w="810"/>
        <w:gridCol w:w="744"/>
      </w:tblGrid>
      <w:tr w:rsidR="00111529" w:rsidRPr="00111529">
        <w:trPr>
          <w:trHeight w:val="300"/>
        </w:trPr>
        <w:tc>
          <w:tcPr>
            <w:tcW w:w="2082"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rPr>
            </w:pP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Sugar</w:t>
            </w:r>
            <w:r w:rsidR="00064334">
              <w:rPr>
                <w:rFonts w:eastAsiaTheme="minorEastAsia" w:cs="Times New Roman"/>
                <w:color w:val="auto"/>
                <w:sz w:val="20"/>
                <w:szCs w:val="20"/>
                <w:lang w:eastAsia="en-US"/>
              </w:rPr>
              <w:t xml:space="preserve"> </w:t>
            </w:r>
            <w:r w:rsidRPr="00111529">
              <w:rPr>
                <w:rFonts w:eastAsiaTheme="minorEastAsia" w:cs="Times New Roman"/>
                <w:color w:val="auto"/>
                <w:sz w:val="20"/>
                <w:szCs w:val="20"/>
                <w:lang w:eastAsia="en-US"/>
              </w:rPr>
              <w:t xml:space="preserve">Sync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Dropbox </w:t>
            </w:r>
          </w:p>
        </w:tc>
        <w:tc>
          <w:tcPr>
            <w:tcW w:w="810" w:type="dxa"/>
            <w:tcBorders>
              <w:top w:val="nil"/>
              <w:left w:val="nil"/>
              <w:bottom w:val="nil"/>
              <w:right w:val="nil"/>
            </w:tcBorders>
            <w:shd w:val="clear" w:color="auto" w:fill="auto"/>
            <w:vAlign w:val="bottom"/>
          </w:tcPr>
          <w:p w:rsidR="00111529" w:rsidRPr="00111529" w:rsidRDefault="00493312" w:rsidP="00111529">
            <w:pPr>
              <w:spacing w:line="240" w:lineRule="auto"/>
              <w:rPr>
                <w:rFonts w:eastAsiaTheme="minorEastAsia" w:cs="Times New Roman"/>
                <w:color w:val="auto"/>
                <w:sz w:val="20"/>
                <w:szCs w:val="20"/>
                <w:lang w:eastAsia="en-US"/>
              </w:rPr>
            </w:pPr>
            <w:r>
              <w:rPr>
                <w:rFonts w:eastAsiaTheme="minorEastAsia" w:cs="Times New Roman"/>
                <w:color w:val="auto"/>
                <w:sz w:val="20"/>
                <w:szCs w:val="20"/>
                <w:lang w:eastAsia="en-US"/>
              </w:rPr>
              <w:t>Box</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金山快盘</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DBank</w:t>
            </w:r>
            <w:r w:rsidRPr="00111529">
              <w:rPr>
                <w:rFonts w:eastAsiaTheme="minorEastAsia" w:cs="Times New Roman"/>
                <w:color w:val="auto"/>
                <w:sz w:val="20"/>
                <w:szCs w:val="20"/>
                <w:lang w:eastAsia="en-US"/>
              </w:rPr>
              <w:t>网盘</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盛大</w:t>
            </w:r>
            <w:r w:rsidRPr="00111529">
              <w:rPr>
                <w:rFonts w:eastAsiaTheme="minorEastAsia" w:cs="Times New Roman"/>
                <w:color w:val="auto"/>
                <w:sz w:val="20"/>
                <w:szCs w:val="20"/>
                <w:lang w:eastAsia="en-US"/>
              </w:rPr>
              <w:t>Everbox</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坚果铺子</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酷盘</w:t>
            </w:r>
            <w:r w:rsidRPr="00111529">
              <w:rPr>
                <w:rFonts w:eastAsiaTheme="minorEastAsia" w:cs="Times New Roman"/>
                <w:color w:val="auto"/>
                <w:sz w:val="20"/>
                <w:szCs w:val="20"/>
                <w:lang w:eastAsia="en-US"/>
              </w:rPr>
              <w:t xml:space="preserve"> kanbox </w:t>
            </w:r>
          </w:p>
        </w:tc>
        <w:tc>
          <w:tcPr>
            <w:tcW w:w="744"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联想网盘</w:t>
            </w: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数据备份</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数据可恢复</w:t>
            </w:r>
            <w:r w:rsidRPr="00111529">
              <w:rPr>
                <w:rFonts w:eastAsiaTheme="minorEastAsia" w:cs="Times New Roman"/>
                <w:color w:val="auto"/>
                <w:sz w:val="20"/>
                <w:szCs w:val="20"/>
                <w:lang w:eastAsia="en-US"/>
              </w:rPr>
              <w:t xml:space="preserve">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备份任意文件夹</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实时更新上传文件</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版本恢复</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9F6D45" w:rsidP="00111529">
            <w:pPr>
              <w:spacing w:line="240" w:lineRule="auto"/>
              <w:rPr>
                <w:rFonts w:eastAsiaTheme="minorEastAsia" w:cs="Times New Roman"/>
                <w:color w:val="auto"/>
                <w:sz w:val="20"/>
                <w:szCs w:val="20"/>
                <w:lang w:eastAsia="en-US"/>
              </w:rPr>
            </w:pPr>
            <w:r>
              <w:rPr>
                <w:rFonts w:eastAsiaTheme="minorEastAsia" w:cs="Times New Roman"/>
                <w:color w:val="auto"/>
                <w:sz w:val="20"/>
                <w:szCs w:val="20"/>
                <w:lang w:eastAsia="en-US"/>
              </w:rPr>
              <w:t xml:space="preserve">NO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同步</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与多台电脑同步</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有限</w:t>
            </w:r>
            <w:r w:rsidRPr="00111529">
              <w:rPr>
                <w:rFonts w:eastAsiaTheme="minorEastAsia" w:cs="Times New Roman"/>
                <w:color w:val="auto"/>
                <w:sz w:val="20"/>
                <w:szCs w:val="20"/>
                <w:lang w:eastAsia="en-US"/>
              </w:rPr>
              <w:t xml:space="preserve">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同步任意文件夹</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同步特定文件夹</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同步共享的文件夹</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通过邮件上传</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与移动设备同步</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远程访问</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通过浏览器访问文件</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简单在线编辑</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共享和协同工作</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发送任意大小的文件</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共享文件夹</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rPr>
            </w:pPr>
            <w:r w:rsidRPr="00111529">
              <w:rPr>
                <w:rFonts w:eastAsiaTheme="minorEastAsia" w:cs="Times New Roman"/>
                <w:color w:val="auto"/>
                <w:sz w:val="20"/>
                <w:szCs w:val="20"/>
              </w:rPr>
              <w:t>通过权限和密码共享文件夹</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发布到社交网站</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WEIBO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多媒体</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自动创建相册</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共享相册</w:t>
            </w:r>
            <w:r w:rsidRPr="00111529">
              <w:rPr>
                <w:rFonts w:eastAsiaTheme="minorEastAsia" w:cs="Times New Roman"/>
                <w:color w:val="auto"/>
                <w:sz w:val="20"/>
                <w:szCs w:val="20"/>
                <w:lang w:eastAsia="en-US"/>
              </w:rPr>
              <w:t xml:space="preserve">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同步音乐到浏览器</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有限</w:t>
            </w:r>
            <w:r w:rsidRPr="00111529">
              <w:rPr>
                <w:rFonts w:eastAsiaTheme="minorEastAsia" w:cs="Times New Roman"/>
                <w:color w:val="auto"/>
                <w:sz w:val="20"/>
                <w:szCs w:val="20"/>
                <w:lang w:eastAsia="en-US"/>
              </w:rPr>
              <w:t xml:space="preserve">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同步音乐到</w:t>
            </w:r>
            <w:r w:rsidRPr="00111529">
              <w:rPr>
                <w:rFonts w:eastAsiaTheme="minorEastAsia" w:cs="Times New Roman"/>
                <w:color w:val="auto"/>
                <w:sz w:val="20"/>
                <w:szCs w:val="20"/>
                <w:lang w:eastAsia="en-US"/>
              </w:rPr>
              <w:t xml:space="preserve"> iPhone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有限</w:t>
            </w:r>
            <w:r w:rsidRPr="00111529">
              <w:rPr>
                <w:rFonts w:eastAsiaTheme="minorEastAsia" w:cs="Times New Roman"/>
                <w:color w:val="auto"/>
                <w:sz w:val="20"/>
                <w:szCs w:val="20"/>
                <w:lang w:eastAsia="en-US"/>
              </w:rPr>
              <w:t xml:space="preserve">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同步音乐到黑莓</w:t>
            </w:r>
            <w:r w:rsidRPr="00111529">
              <w:rPr>
                <w:rFonts w:eastAsiaTheme="minorEastAsia" w:cs="Times New Roman"/>
                <w:color w:val="auto"/>
                <w:sz w:val="20"/>
                <w:szCs w:val="20"/>
                <w:lang w:eastAsia="en-US"/>
              </w:rPr>
              <w:t xml:space="preserve">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同步音乐到</w:t>
            </w:r>
            <w:r w:rsidRPr="00111529">
              <w:rPr>
                <w:rFonts w:eastAsiaTheme="minorEastAsia" w:cs="Times New Roman"/>
                <w:color w:val="auto"/>
                <w:sz w:val="20"/>
                <w:szCs w:val="20"/>
                <w:lang w:eastAsia="en-US"/>
              </w:rPr>
              <w:t xml:space="preserve">Android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移动平台支持</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24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iPad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24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iPhone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黑莓手机</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24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Windows Mobile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24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Android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24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Symbian</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rPr>
            </w:pPr>
            <w:r w:rsidRPr="00111529">
              <w:rPr>
                <w:rFonts w:eastAsiaTheme="minorEastAsia" w:cs="Times New Roman"/>
                <w:color w:val="auto"/>
                <w:sz w:val="20"/>
                <w:szCs w:val="20"/>
              </w:rPr>
              <w:t>为移动平台专门订制的网页</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操作系统</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支持</w:t>
            </w:r>
            <w:r w:rsidRPr="00111529">
              <w:rPr>
                <w:rFonts w:eastAsiaTheme="minorEastAsia" w:cs="Times New Roman"/>
                <w:color w:val="auto"/>
                <w:sz w:val="20"/>
                <w:szCs w:val="20"/>
                <w:lang w:eastAsia="en-US"/>
              </w:rPr>
              <w:t xml:space="preserve">Windows XP, Vista </w:t>
            </w:r>
            <w:r w:rsidRPr="00111529">
              <w:rPr>
                <w:rFonts w:eastAsiaTheme="minorEastAsia" w:cs="Times New Roman"/>
                <w:color w:val="auto"/>
                <w:sz w:val="20"/>
                <w:szCs w:val="20"/>
                <w:lang w:eastAsia="en-US"/>
              </w:rPr>
              <w:t>和</w:t>
            </w:r>
            <w:r w:rsidRPr="00111529">
              <w:rPr>
                <w:rFonts w:eastAsiaTheme="minorEastAsia" w:cs="Times New Roman"/>
                <w:color w:val="auto"/>
                <w:sz w:val="20"/>
                <w:szCs w:val="20"/>
                <w:lang w:eastAsia="en-US"/>
              </w:rPr>
              <w:t xml:space="preserve"> 7</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支持</w:t>
            </w:r>
            <w:r w:rsidRPr="00111529">
              <w:rPr>
                <w:rFonts w:eastAsiaTheme="minorEastAsia" w:cs="Times New Roman"/>
                <w:color w:val="auto"/>
                <w:sz w:val="20"/>
                <w:szCs w:val="20"/>
                <w:lang w:eastAsia="en-US"/>
              </w:rPr>
              <w:t>Mac OSX</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支持</w:t>
            </w:r>
            <w:r w:rsidRPr="00111529">
              <w:rPr>
                <w:rFonts w:eastAsiaTheme="minorEastAsia" w:cs="Times New Roman"/>
                <w:color w:val="auto"/>
                <w:sz w:val="20"/>
                <w:szCs w:val="20"/>
                <w:lang w:eastAsia="en-US"/>
              </w:rPr>
              <w:t>Linux</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平台</w:t>
            </w:r>
            <w:r w:rsidRPr="00111529">
              <w:rPr>
                <w:rFonts w:eastAsiaTheme="minorEastAsia" w:cs="Times New Roman"/>
                <w:color w:val="auto"/>
                <w:sz w:val="20"/>
                <w:szCs w:val="20"/>
                <w:lang w:eastAsia="en-US"/>
              </w:rPr>
              <w:t xml:space="preserve">API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移动平台</w:t>
            </w:r>
            <w:r w:rsidRPr="00111529">
              <w:rPr>
                <w:rFonts w:eastAsiaTheme="minorEastAsia" w:cs="Times New Roman"/>
                <w:color w:val="auto"/>
                <w:sz w:val="20"/>
                <w:szCs w:val="20"/>
                <w:lang w:eastAsia="en-US"/>
              </w:rPr>
              <w:t xml:space="preserve">API </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有限</w:t>
            </w:r>
            <w:r w:rsidRPr="00111529">
              <w:rPr>
                <w:rFonts w:eastAsiaTheme="minorEastAsia" w:cs="Times New Roman"/>
                <w:color w:val="auto"/>
                <w:sz w:val="20"/>
                <w:szCs w:val="20"/>
                <w:lang w:eastAsia="en-US"/>
              </w:rPr>
              <w:t xml:space="preserve">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商业套餐</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多用户商务套餐</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管理员控制台</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批量上传</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国际化</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中文</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德文</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日文</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西班牙文</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NO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英文</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 xml:space="preserve">YES </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Partial</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b/>
                <w:bCs/>
                <w:color w:val="auto"/>
                <w:sz w:val="20"/>
                <w:szCs w:val="20"/>
                <w:lang w:eastAsia="en-US"/>
              </w:rPr>
            </w:pPr>
            <w:r w:rsidRPr="00111529">
              <w:rPr>
                <w:rFonts w:eastAsiaTheme="minorEastAsia" w:cs="Times New Roman"/>
                <w:b/>
                <w:bCs/>
                <w:color w:val="auto"/>
                <w:sz w:val="20"/>
                <w:szCs w:val="20"/>
                <w:lang w:eastAsia="en-US"/>
              </w:rPr>
              <w:t>其它</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免费</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容量限制</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1TB</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5 - 30GB</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7-15GB</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N/A</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5-15GB</w:t>
            </w: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单文件大小限制</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300M</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&lt; 200M</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744"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r>
      <w:tr w:rsidR="00111529" w:rsidRPr="00111529">
        <w:trPr>
          <w:trHeight w:val="3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断点上传</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NO</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c>
          <w:tcPr>
            <w:tcW w:w="744"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YES</w:t>
            </w:r>
          </w:p>
        </w:tc>
      </w:tr>
      <w:tr w:rsidR="00111529" w:rsidRPr="00111529">
        <w:trPr>
          <w:trHeight w:val="900"/>
        </w:trPr>
        <w:tc>
          <w:tcPr>
            <w:tcW w:w="2082"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备注</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面向企业</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邀请码</w:t>
            </w:r>
          </w:p>
        </w:tc>
        <w:tc>
          <w:tcPr>
            <w:tcW w:w="90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lang w:eastAsia="en-US"/>
              </w:rPr>
            </w:pPr>
          </w:p>
        </w:tc>
        <w:tc>
          <w:tcPr>
            <w:tcW w:w="90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rPr>
            </w:pPr>
            <w:r w:rsidRPr="00111529">
              <w:rPr>
                <w:rFonts w:eastAsiaTheme="minorEastAsia" w:cs="Times New Roman"/>
                <w:color w:val="auto"/>
                <w:sz w:val="20"/>
                <w:szCs w:val="20"/>
              </w:rPr>
              <w:t>支持很多在线浏览播放功能</w:t>
            </w:r>
          </w:p>
        </w:tc>
        <w:tc>
          <w:tcPr>
            <w:tcW w:w="810"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rPr>
            </w:pPr>
            <w:r w:rsidRPr="00111529">
              <w:rPr>
                <w:rFonts w:eastAsiaTheme="minorEastAsia" w:cs="Times New Roman"/>
                <w:color w:val="auto"/>
                <w:sz w:val="20"/>
                <w:szCs w:val="20"/>
              </w:rPr>
              <w:t>邀请码，内测阶段，限月流量</w:t>
            </w:r>
          </w:p>
        </w:tc>
        <w:tc>
          <w:tcPr>
            <w:tcW w:w="810" w:type="dxa"/>
            <w:tcBorders>
              <w:top w:val="nil"/>
              <w:left w:val="nil"/>
              <w:bottom w:val="nil"/>
              <w:right w:val="nil"/>
            </w:tcBorders>
            <w:shd w:val="clear" w:color="auto" w:fill="auto"/>
            <w:noWrap/>
            <w:vAlign w:val="center"/>
          </w:tcPr>
          <w:p w:rsidR="00111529" w:rsidRPr="00111529" w:rsidRDefault="00111529" w:rsidP="00111529">
            <w:pPr>
              <w:spacing w:line="240" w:lineRule="auto"/>
              <w:rPr>
                <w:rFonts w:eastAsiaTheme="minorEastAsia" w:cs="Times New Roman"/>
                <w:color w:val="auto"/>
                <w:sz w:val="20"/>
                <w:szCs w:val="20"/>
              </w:rPr>
            </w:pPr>
          </w:p>
        </w:tc>
        <w:tc>
          <w:tcPr>
            <w:tcW w:w="744" w:type="dxa"/>
            <w:tcBorders>
              <w:top w:val="nil"/>
              <w:left w:val="nil"/>
              <w:bottom w:val="nil"/>
              <w:right w:val="nil"/>
            </w:tcBorders>
            <w:shd w:val="clear" w:color="auto" w:fill="auto"/>
            <w:vAlign w:val="bottom"/>
          </w:tcPr>
          <w:p w:rsidR="00111529" w:rsidRPr="00111529" w:rsidRDefault="00111529" w:rsidP="00111529">
            <w:pPr>
              <w:spacing w:line="240" w:lineRule="auto"/>
              <w:rPr>
                <w:rFonts w:eastAsiaTheme="minorEastAsia" w:cs="Times New Roman"/>
                <w:color w:val="auto"/>
                <w:sz w:val="20"/>
                <w:szCs w:val="20"/>
                <w:lang w:eastAsia="en-US"/>
              </w:rPr>
            </w:pPr>
            <w:r w:rsidRPr="00111529">
              <w:rPr>
                <w:rFonts w:eastAsiaTheme="minorEastAsia" w:cs="Times New Roman"/>
                <w:color w:val="auto"/>
                <w:sz w:val="20"/>
                <w:szCs w:val="20"/>
                <w:lang w:eastAsia="en-US"/>
              </w:rPr>
              <w:t>商用</w:t>
            </w:r>
          </w:p>
        </w:tc>
      </w:tr>
    </w:tbl>
    <w:p w:rsidR="00A77B3E" w:rsidRPr="00800481" w:rsidRDefault="00A77B3E">
      <w:pPr>
        <w:rPr>
          <w:rFonts w:asciiTheme="minorHAnsi" w:eastAsiaTheme="minorEastAsia" w:hAnsiTheme="minorHAnsi" w:cstheme="minorHAnsi"/>
          <w:sz w:val="24"/>
          <w:szCs w:val="24"/>
        </w:rPr>
      </w:pPr>
    </w:p>
    <w:sectPr w:rsidR="00A77B3E" w:rsidRPr="00800481" w:rsidSect="00AC68D9">
      <w:pgSz w:w="12240" w:h="15840"/>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50F" w:rsidRDefault="0093650F" w:rsidP="00D27EAA">
      <w:pPr>
        <w:spacing w:line="240" w:lineRule="auto"/>
      </w:pPr>
      <w:r>
        <w:separator/>
      </w:r>
    </w:p>
  </w:endnote>
  <w:endnote w:type="continuationSeparator" w:id="0">
    <w:p w:rsidR="0093650F" w:rsidRDefault="0093650F" w:rsidP="00D27E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宋体">
    <w:altName w:val="宋体"/>
    <w:charset w:val="50"/>
    <w:family w:val="auto"/>
    <w:pitch w:val="variable"/>
    <w:sig w:usb0="00000001" w:usb1="00000000" w:usb2="0100040E" w:usb3="00000000" w:csb0="00040000" w:csb1="00000000"/>
  </w:font>
  <w:font w:name="Times">
    <w:panose1 w:val="02000500000000000000"/>
    <w:charset w:val="00"/>
    <w:family w:val="auto"/>
    <w:pitch w:val="variable"/>
    <w:sig w:usb0="00000003" w:usb1="00000000" w:usb2="00000000" w:usb3="00000000" w:csb0="00000001" w:csb1="00000000"/>
  </w:font>
  <w:font w:name="宋体 (Theme Body Asian)">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50F" w:rsidRDefault="0093650F" w:rsidP="00D27EAA">
      <w:pPr>
        <w:spacing w:line="240" w:lineRule="auto"/>
      </w:pPr>
      <w:r>
        <w:separator/>
      </w:r>
    </w:p>
  </w:footnote>
  <w:footnote w:type="continuationSeparator" w:id="0">
    <w:p w:rsidR="0093650F" w:rsidRDefault="0093650F" w:rsidP="00D27EAA">
      <w:pPr>
        <w:spacing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9FF8692C">
      <w:start w:val="1"/>
      <w:numFmt w:val="decimal"/>
      <w:lvlText w:val="%1."/>
      <w:lvlJc w:val="left"/>
      <w:pPr>
        <w:tabs>
          <w:tab w:val="num" w:pos="1080"/>
        </w:tabs>
        <w:ind w:left="1440" w:hanging="1080"/>
      </w:pPr>
      <w:rPr>
        <w:rFonts w:ascii="Arial" w:eastAsia="Arial" w:hAnsi="Arial" w:cs="Courier New"/>
        <w:b w:val="0"/>
        <w:bCs w:val="0"/>
        <w:i w:val="0"/>
        <w:iCs w:val="0"/>
        <w:strike w:val="0"/>
        <w:color w:val="000000"/>
        <w:sz w:val="24"/>
        <w:szCs w:val="24"/>
        <w:u w:val="none"/>
      </w:rPr>
    </w:lvl>
    <w:lvl w:ilvl="1" w:tplc="59A6A9F8">
      <w:start w:val="1"/>
      <w:numFmt w:val="lowerLetter"/>
      <w:lvlText w:val="%2."/>
      <w:lvlJc w:val="left"/>
      <w:pPr>
        <w:tabs>
          <w:tab w:val="num" w:pos="1800"/>
        </w:tabs>
        <w:ind w:left="2160" w:hanging="1080"/>
      </w:pPr>
      <w:rPr>
        <w:rFonts w:ascii="Arial" w:eastAsia="Arial" w:hAnsi="Arial" w:cs="Courier New"/>
        <w:b w:val="0"/>
        <w:bCs w:val="0"/>
        <w:i w:val="0"/>
        <w:iCs w:val="0"/>
        <w:strike w:val="0"/>
        <w:color w:val="000000"/>
        <w:sz w:val="24"/>
        <w:szCs w:val="24"/>
        <w:u w:val="none"/>
      </w:rPr>
    </w:lvl>
    <w:lvl w:ilvl="2" w:tplc="2252133C">
      <w:start w:val="1"/>
      <w:numFmt w:val="lowerRoman"/>
      <w:lvlText w:val="%3."/>
      <w:lvlJc w:val="right"/>
      <w:pPr>
        <w:tabs>
          <w:tab w:val="num" w:pos="2520"/>
        </w:tabs>
        <w:ind w:left="2880" w:hanging="900"/>
      </w:pPr>
      <w:rPr>
        <w:rFonts w:ascii="Arial" w:eastAsia="Arial" w:hAnsi="Arial" w:cs="Courier New"/>
        <w:b w:val="0"/>
        <w:bCs w:val="0"/>
        <w:i w:val="0"/>
        <w:iCs w:val="0"/>
        <w:strike w:val="0"/>
        <w:color w:val="000000"/>
        <w:sz w:val="24"/>
        <w:szCs w:val="24"/>
        <w:u w:val="none"/>
      </w:rPr>
    </w:lvl>
    <w:lvl w:ilvl="3" w:tplc="21529C8C">
      <w:start w:val="1"/>
      <w:numFmt w:val="decimal"/>
      <w:lvlText w:val="%4."/>
      <w:lvlJc w:val="left"/>
      <w:pPr>
        <w:tabs>
          <w:tab w:val="num" w:pos="3240"/>
        </w:tabs>
        <w:ind w:left="3600" w:hanging="1080"/>
      </w:pPr>
      <w:rPr>
        <w:rFonts w:ascii="Arial" w:eastAsia="Arial" w:hAnsi="Arial" w:cs="Courier New"/>
        <w:b w:val="0"/>
        <w:bCs w:val="0"/>
        <w:i w:val="0"/>
        <w:iCs w:val="0"/>
        <w:strike w:val="0"/>
        <w:color w:val="000000"/>
        <w:sz w:val="24"/>
        <w:szCs w:val="24"/>
        <w:u w:val="none"/>
      </w:rPr>
    </w:lvl>
    <w:lvl w:ilvl="4" w:tplc="509CE278">
      <w:start w:val="1"/>
      <w:numFmt w:val="lowerLetter"/>
      <w:lvlText w:val="%5."/>
      <w:lvlJc w:val="left"/>
      <w:pPr>
        <w:tabs>
          <w:tab w:val="num" w:pos="3960"/>
        </w:tabs>
        <w:ind w:left="4320" w:hanging="1080"/>
      </w:pPr>
      <w:rPr>
        <w:rFonts w:ascii="Arial" w:eastAsia="Arial" w:hAnsi="Arial" w:cs="Courier New"/>
        <w:b w:val="0"/>
        <w:bCs w:val="0"/>
        <w:i w:val="0"/>
        <w:iCs w:val="0"/>
        <w:strike w:val="0"/>
        <w:color w:val="000000"/>
        <w:sz w:val="24"/>
        <w:szCs w:val="24"/>
        <w:u w:val="none"/>
      </w:rPr>
    </w:lvl>
    <w:lvl w:ilvl="5" w:tplc="BDB66F76">
      <w:start w:val="1"/>
      <w:numFmt w:val="lowerRoman"/>
      <w:lvlText w:val="%6."/>
      <w:lvlJc w:val="right"/>
      <w:pPr>
        <w:tabs>
          <w:tab w:val="num" w:pos="4680"/>
        </w:tabs>
        <w:ind w:left="5040" w:hanging="900"/>
      </w:pPr>
      <w:rPr>
        <w:rFonts w:ascii="Arial" w:eastAsia="Arial" w:hAnsi="Arial" w:cs="Courier New"/>
        <w:b w:val="0"/>
        <w:bCs w:val="0"/>
        <w:i w:val="0"/>
        <w:iCs w:val="0"/>
        <w:strike w:val="0"/>
        <w:color w:val="000000"/>
        <w:sz w:val="24"/>
        <w:szCs w:val="24"/>
        <w:u w:val="none"/>
      </w:rPr>
    </w:lvl>
    <w:lvl w:ilvl="6" w:tplc="693828A8">
      <w:start w:val="1"/>
      <w:numFmt w:val="decimal"/>
      <w:lvlText w:val="%7."/>
      <w:lvlJc w:val="left"/>
      <w:pPr>
        <w:tabs>
          <w:tab w:val="num" w:pos="5400"/>
        </w:tabs>
        <w:ind w:left="5760" w:hanging="1080"/>
      </w:pPr>
      <w:rPr>
        <w:rFonts w:ascii="Arial" w:eastAsia="Arial" w:hAnsi="Arial" w:cs="Courier New"/>
        <w:b w:val="0"/>
        <w:bCs w:val="0"/>
        <w:i w:val="0"/>
        <w:iCs w:val="0"/>
        <w:strike w:val="0"/>
        <w:color w:val="000000"/>
        <w:sz w:val="24"/>
        <w:szCs w:val="24"/>
        <w:u w:val="none"/>
      </w:rPr>
    </w:lvl>
    <w:lvl w:ilvl="7" w:tplc="FA366FDC">
      <w:start w:val="1"/>
      <w:numFmt w:val="lowerLetter"/>
      <w:lvlText w:val="%8."/>
      <w:lvlJc w:val="left"/>
      <w:pPr>
        <w:tabs>
          <w:tab w:val="num" w:pos="6120"/>
        </w:tabs>
        <w:ind w:left="6480" w:hanging="1080"/>
      </w:pPr>
      <w:rPr>
        <w:rFonts w:ascii="Arial" w:eastAsia="Arial" w:hAnsi="Arial" w:cs="Courier New"/>
        <w:b w:val="0"/>
        <w:bCs w:val="0"/>
        <w:i w:val="0"/>
        <w:iCs w:val="0"/>
        <w:strike w:val="0"/>
        <w:color w:val="000000"/>
        <w:sz w:val="24"/>
        <w:szCs w:val="24"/>
        <w:u w:val="none"/>
      </w:rPr>
    </w:lvl>
    <w:lvl w:ilvl="8" w:tplc="CED08C4C">
      <w:start w:val="1"/>
      <w:numFmt w:val="lowerRoman"/>
      <w:lvlText w:val="%9."/>
      <w:lvlJc w:val="right"/>
      <w:pPr>
        <w:tabs>
          <w:tab w:val="num" w:pos="6840"/>
        </w:tabs>
        <w:ind w:left="7200" w:hanging="900"/>
      </w:pPr>
      <w:rPr>
        <w:rFonts w:ascii="Arial" w:eastAsia="Arial" w:hAnsi="Arial" w:cs="Courier New"/>
        <w:b w:val="0"/>
        <w:bCs w:val="0"/>
        <w:i w:val="0"/>
        <w:iCs w:val="0"/>
        <w:strike w:val="0"/>
        <w:color w:val="000000"/>
        <w:sz w:val="24"/>
        <w:szCs w:val="24"/>
        <w:u w:val="none"/>
      </w:rPr>
    </w:lvl>
  </w:abstractNum>
  <w:abstractNum w:abstractNumId="1">
    <w:nsid w:val="00000002"/>
    <w:multiLevelType w:val="hybridMultilevel"/>
    <w:tmpl w:val="00000002"/>
    <w:lvl w:ilvl="0" w:tplc="1C4E3C44">
      <w:start w:val="1"/>
      <w:numFmt w:val="bullet"/>
      <w:lvlText w:val="●"/>
      <w:lvlJc w:val="left"/>
      <w:pPr>
        <w:tabs>
          <w:tab w:val="num" w:pos="360"/>
        </w:tabs>
        <w:ind w:left="720" w:hanging="360"/>
      </w:pPr>
      <w:rPr>
        <w:rFonts w:ascii="Arial" w:eastAsia="Arial" w:hAnsi="Arial" w:cs="Courier New"/>
        <w:b w:val="0"/>
        <w:bCs w:val="0"/>
        <w:i w:val="0"/>
        <w:iCs w:val="0"/>
        <w:strike w:val="0"/>
        <w:color w:val="000000"/>
        <w:sz w:val="24"/>
        <w:szCs w:val="24"/>
        <w:u w:val="none"/>
      </w:rPr>
    </w:lvl>
    <w:lvl w:ilvl="1" w:tplc="57E2F624">
      <w:start w:val="1"/>
      <w:numFmt w:val="bullet"/>
      <w:lvlText w:val="○"/>
      <w:lvlJc w:val="left"/>
      <w:pPr>
        <w:tabs>
          <w:tab w:val="num" w:pos="990"/>
        </w:tabs>
        <w:ind w:left="1350" w:hanging="360"/>
      </w:pPr>
      <w:rPr>
        <w:rFonts w:ascii="Arial" w:eastAsia="Arial" w:hAnsi="Arial" w:cs="Courier New"/>
        <w:b w:val="0"/>
        <w:bCs w:val="0"/>
        <w:i w:val="0"/>
        <w:iCs w:val="0"/>
        <w:strike w:val="0"/>
        <w:color w:val="000000"/>
        <w:sz w:val="24"/>
        <w:szCs w:val="24"/>
        <w:u w:val="none"/>
      </w:rPr>
    </w:lvl>
    <w:lvl w:ilvl="2" w:tplc="7B140CE4">
      <w:start w:val="1"/>
      <w:numFmt w:val="bullet"/>
      <w:lvlText w:val="■"/>
      <w:lvlJc w:val="right"/>
      <w:pPr>
        <w:tabs>
          <w:tab w:val="num" w:pos="1800"/>
        </w:tabs>
        <w:ind w:left="2160" w:hanging="180"/>
      </w:pPr>
      <w:rPr>
        <w:rFonts w:ascii="Arial" w:eastAsia="Arial" w:hAnsi="Arial" w:cs="Courier New"/>
        <w:b w:val="0"/>
        <w:bCs w:val="0"/>
        <w:i w:val="0"/>
        <w:iCs w:val="0"/>
        <w:strike w:val="0"/>
        <w:color w:val="000000"/>
        <w:sz w:val="24"/>
        <w:szCs w:val="24"/>
        <w:u w:val="none"/>
      </w:rPr>
    </w:lvl>
    <w:lvl w:ilvl="3" w:tplc="E938A938">
      <w:start w:val="1"/>
      <w:numFmt w:val="bullet"/>
      <w:lvlText w:val="●"/>
      <w:lvlJc w:val="left"/>
      <w:pPr>
        <w:tabs>
          <w:tab w:val="num" w:pos="2520"/>
        </w:tabs>
        <w:ind w:left="2880" w:hanging="360"/>
      </w:pPr>
      <w:rPr>
        <w:rFonts w:ascii="Arial" w:eastAsia="Arial" w:hAnsi="Arial" w:cs="Courier New"/>
        <w:b w:val="0"/>
        <w:bCs w:val="0"/>
        <w:i w:val="0"/>
        <w:iCs w:val="0"/>
        <w:strike w:val="0"/>
        <w:color w:val="000000"/>
        <w:sz w:val="24"/>
        <w:szCs w:val="24"/>
        <w:u w:val="none"/>
      </w:rPr>
    </w:lvl>
    <w:lvl w:ilvl="4" w:tplc="34749C78">
      <w:start w:val="1"/>
      <w:numFmt w:val="bullet"/>
      <w:lvlText w:val="○"/>
      <w:lvlJc w:val="left"/>
      <w:pPr>
        <w:tabs>
          <w:tab w:val="num" w:pos="3240"/>
        </w:tabs>
        <w:ind w:left="3600" w:hanging="360"/>
      </w:pPr>
      <w:rPr>
        <w:rFonts w:ascii="Arial" w:eastAsia="Arial" w:hAnsi="Arial" w:cs="Courier New"/>
        <w:b w:val="0"/>
        <w:bCs w:val="0"/>
        <w:i w:val="0"/>
        <w:iCs w:val="0"/>
        <w:strike w:val="0"/>
        <w:color w:val="000000"/>
        <w:sz w:val="24"/>
        <w:szCs w:val="24"/>
        <w:u w:val="none"/>
      </w:rPr>
    </w:lvl>
    <w:lvl w:ilvl="5" w:tplc="17F803CA">
      <w:start w:val="1"/>
      <w:numFmt w:val="bullet"/>
      <w:lvlText w:val="■"/>
      <w:lvlJc w:val="right"/>
      <w:pPr>
        <w:tabs>
          <w:tab w:val="num" w:pos="3960"/>
        </w:tabs>
        <w:ind w:left="4320" w:hanging="180"/>
      </w:pPr>
      <w:rPr>
        <w:rFonts w:ascii="Arial" w:eastAsia="Arial" w:hAnsi="Arial" w:cs="Courier New"/>
        <w:b w:val="0"/>
        <w:bCs w:val="0"/>
        <w:i w:val="0"/>
        <w:iCs w:val="0"/>
        <w:strike w:val="0"/>
        <w:color w:val="000000"/>
        <w:sz w:val="24"/>
        <w:szCs w:val="24"/>
        <w:u w:val="none"/>
      </w:rPr>
    </w:lvl>
    <w:lvl w:ilvl="6" w:tplc="A8043BAA">
      <w:start w:val="1"/>
      <w:numFmt w:val="bullet"/>
      <w:lvlText w:val="●"/>
      <w:lvlJc w:val="left"/>
      <w:pPr>
        <w:tabs>
          <w:tab w:val="num" w:pos="4680"/>
        </w:tabs>
        <w:ind w:left="5040" w:hanging="360"/>
      </w:pPr>
      <w:rPr>
        <w:rFonts w:ascii="Arial" w:eastAsia="Arial" w:hAnsi="Arial" w:cs="Courier New"/>
        <w:b w:val="0"/>
        <w:bCs w:val="0"/>
        <w:i w:val="0"/>
        <w:iCs w:val="0"/>
        <w:strike w:val="0"/>
        <w:color w:val="000000"/>
        <w:sz w:val="24"/>
        <w:szCs w:val="24"/>
        <w:u w:val="none"/>
      </w:rPr>
    </w:lvl>
    <w:lvl w:ilvl="7" w:tplc="59C0B854">
      <w:start w:val="1"/>
      <w:numFmt w:val="bullet"/>
      <w:lvlText w:val="○"/>
      <w:lvlJc w:val="left"/>
      <w:pPr>
        <w:tabs>
          <w:tab w:val="num" w:pos="5400"/>
        </w:tabs>
        <w:ind w:left="5760" w:hanging="360"/>
      </w:pPr>
      <w:rPr>
        <w:rFonts w:ascii="Arial" w:eastAsia="Arial" w:hAnsi="Arial" w:cs="Courier New"/>
        <w:b w:val="0"/>
        <w:bCs w:val="0"/>
        <w:i w:val="0"/>
        <w:iCs w:val="0"/>
        <w:strike w:val="0"/>
        <w:color w:val="000000"/>
        <w:sz w:val="24"/>
        <w:szCs w:val="24"/>
        <w:u w:val="none"/>
      </w:rPr>
    </w:lvl>
    <w:lvl w:ilvl="8" w:tplc="0CC06824">
      <w:start w:val="1"/>
      <w:numFmt w:val="bullet"/>
      <w:lvlText w:val="■"/>
      <w:lvlJc w:val="right"/>
      <w:pPr>
        <w:tabs>
          <w:tab w:val="num" w:pos="6120"/>
        </w:tabs>
        <w:ind w:left="6480" w:hanging="180"/>
      </w:pPr>
      <w:rPr>
        <w:rFonts w:ascii="Arial" w:eastAsia="Arial" w:hAnsi="Arial" w:cs="Courier New"/>
        <w:b w:val="0"/>
        <w:bCs w:val="0"/>
        <w:i w:val="0"/>
        <w:iCs w:val="0"/>
        <w:strike w:val="0"/>
        <w:color w:val="000000"/>
        <w:sz w:val="24"/>
        <w:szCs w:val="24"/>
        <w:u w:val="none"/>
      </w:rPr>
    </w:lvl>
  </w:abstractNum>
  <w:abstractNum w:abstractNumId="2">
    <w:nsid w:val="00000003"/>
    <w:multiLevelType w:val="hybridMultilevel"/>
    <w:tmpl w:val="00000003"/>
    <w:lvl w:ilvl="0" w:tplc="B268CEA2">
      <w:start w:val="1"/>
      <w:numFmt w:val="bullet"/>
      <w:lvlText w:val="●"/>
      <w:lvlJc w:val="left"/>
      <w:pPr>
        <w:tabs>
          <w:tab w:val="num" w:pos="360"/>
        </w:tabs>
        <w:ind w:left="720" w:hanging="360"/>
      </w:pPr>
      <w:rPr>
        <w:rFonts w:ascii="Arial" w:eastAsia="Arial" w:hAnsi="Arial" w:cs="Courier New"/>
        <w:b w:val="0"/>
        <w:bCs w:val="0"/>
        <w:i w:val="0"/>
        <w:iCs w:val="0"/>
        <w:strike w:val="0"/>
        <w:color w:val="000000"/>
        <w:sz w:val="24"/>
        <w:szCs w:val="24"/>
        <w:u w:val="none"/>
        <w:shd w:val="solid" w:color="FFFFFF" w:fill="FFFFFF"/>
      </w:rPr>
    </w:lvl>
    <w:lvl w:ilvl="1" w:tplc="92844B44">
      <w:start w:val="1"/>
      <w:numFmt w:val="bullet"/>
      <w:lvlText w:val="○"/>
      <w:lvlJc w:val="left"/>
      <w:pPr>
        <w:tabs>
          <w:tab w:val="num" w:pos="1080"/>
        </w:tabs>
        <w:ind w:left="1440" w:hanging="360"/>
      </w:pPr>
      <w:rPr>
        <w:rFonts w:ascii="Arial" w:eastAsia="Arial" w:hAnsi="Arial" w:cs="Courier New"/>
        <w:b w:val="0"/>
        <w:bCs w:val="0"/>
        <w:i w:val="0"/>
        <w:iCs w:val="0"/>
        <w:strike w:val="0"/>
        <w:color w:val="000000"/>
        <w:sz w:val="24"/>
        <w:szCs w:val="24"/>
        <w:u w:val="none"/>
        <w:shd w:val="solid" w:color="FFFFFF" w:fill="FFFFFF"/>
      </w:rPr>
    </w:lvl>
    <w:lvl w:ilvl="2" w:tplc="F4A89526">
      <w:start w:val="1"/>
      <w:numFmt w:val="bullet"/>
      <w:lvlText w:val="■"/>
      <w:lvlJc w:val="right"/>
      <w:pPr>
        <w:tabs>
          <w:tab w:val="num" w:pos="1800"/>
        </w:tabs>
        <w:ind w:left="2160" w:hanging="180"/>
      </w:pPr>
      <w:rPr>
        <w:rFonts w:ascii="Arial" w:eastAsia="Arial" w:hAnsi="Arial" w:cs="Courier New"/>
        <w:b w:val="0"/>
        <w:bCs w:val="0"/>
        <w:i w:val="0"/>
        <w:iCs w:val="0"/>
        <w:strike w:val="0"/>
        <w:color w:val="000000"/>
        <w:sz w:val="24"/>
        <w:szCs w:val="24"/>
        <w:u w:val="none"/>
        <w:shd w:val="solid" w:color="FFFFFF" w:fill="FFFFFF"/>
      </w:rPr>
    </w:lvl>
    <w:lvl w:ilvl="3" w:tplc="6E5ADD96">
      <w:start w:val="1"/>
      <w:numFmt w:val="bullet"/>
      <w:lvlText w:val="●"/>
      <w:lvlJc w:val="left"/>
      <w:pPr>
        <w:tabs>
          <w:tab w:val="num" w:pos="2520"/>
        </w:tabs>
        <w:ind w:left="2880" w:hanging="360"/>
      </w:pPr>
      <w:rPr>
        <w:rFonts w:ascii="Arial" w:eastAsia="Arial" w:hAnsi="Arial" w:cs="Courier New"/>
        <w:b w:val="0"/>
        <w:bCs w:val="0"/>
        <w:i w:val="0"/>
        <w:iCs w:val="0"/>
        <w:strike w:val="0"/>
        <w:color w:val="000000"/>
        <w:sz w:val="24"/>
        <w:szCs w:val="24"/>
        <w:u w:val="none"/>
        <w:shd w:val="solid" w:color="FFFFFF" w:fill="FFFFFF"/>
      </w:rPr>
    </w:lvl>
    <w:lvl w:ilvl="4" w:tplc="63289056">
      <w:start w:val="1"/>
      <w:numFmt w:val="bullet"/>
      <w:lvlText w:val="○"/>
      <w:lvlJc w:val="left"/>
      <w:pPr>
        <w:tabs>
          <w:tab w:val="num" w:pos="3240"/>
        </w:tabs>
        <w:ind w:left="3600" w:hanging="360"/>
      </w:pPr>
      <w:rPr>
        <w:rFonts w:ascii="Arial" w:eastAsia="Arial" w:hAnsi="Arial" w:cs="Courier New"/>
        <w:b w:val="0"/>
        <w:bCs w:val="0"/>
        <w:i w:val="0"/>
        <w:iCs w:val="0"/>
        <w:strike w:val="0"/>
        <w:color w:val="000000"/>
        <w:sz w:val="24"/>
        <w:szCs w:val="24"/>
        <w:u w:val="none"/>
        <w:shd w:val="solid" w:color="FFFFFF" w:fill="FFFFFF"/>
      </w:rPr>
    </w:lvl>
    <w:lvl w:ilvl="5" w:tplc="D8803F00">
      <w:start w:val="1"/>
      <w:numFmt w:val="bullet"/>
      <w:lvlText w:val="■"/>
      <w:lvlJc w:val="right"/>
      <w:pPr>
        <w:tabs>
          <w:tab w:val="num" w:pos="3960"/>
        </w:tabs>
        <w:ind w:left="4320" w:hanging="180"/>
      </w:pPr>
      <w:rPr>
        <w:rFonts w:ascii="Arial" w:eastAsia="Arial" w:hAnsi="Arial" w:cs="Courier New"/>
        <w:b w:val="0"/>
        <w:bCs w:val="0"/>
        <w:i w:val="0"/>
        <w:iCs w:val="0"/>
        <w:strike w:val="0"/>
        <w:color w:val="000000"/>
        <w:sz w:val="24"/>
        <w:szCs w:val="24"/>
        <w:u w:val="none"/>
        <w:shd w:val="solid" w:color="FFFFFF" w:fill="FFFFFF"/>
      </w:rPr>
    </w:lvl>
    <w:lvl w:ilvl="6" w:tplc="5776E3A4">
      <w:start w:val="1"/>
      <w:numFmt w:val="bullet"/>
      <w:lvlText w:val="●"/>
      <w:lvlJc w:val="left"/>
      <w:pPr>
        <w:tabs>
          <w:tab w:val="num" w:pos="4680"/>
        </w:tabs>
        <w:ind w:left="5040" w:hanging="360"/>
      </w:pPr>
      <w:rPr>
        <w:rFonts w:ascii="Arial" w:eastAsia="Arial" w:hAnsi="Arial" w:cs="Courier New"/>
        <w:b w:val="0"/>
        <w:bCs w:val="0"/>
        <w:i w:val="0"/>
        <w:iCs w:val="0"/>
        <w:strike w:val="0"/>
        <w:color w:val="000000"/>
        <w:sz w:val="24"/>
        <w:szCs w:val="24"/>
        <w:u w:val="none"/>
        <w:shd w:val="solid" w:color="FFFFFF" w:fill="FFFFFF"/>
      </w:rPr>
    </w:lvl>
    <w:lvl w:ilvl="7" w:tplc="8B8E3A76">
      <w:start w:val="1"/>
      <w:numFmt w:val="bullet"/>
      <w:lvlText w:val="○"/>
      <w:lvlJc w:val="left"/>
      <w:pPr>
        <w:tabs>
          <w:tab w:val="num" w:pos="5400"/>
        </w:tabs>
        <w:ind w:left="5760" w:hanging="360"/>
      </w:pPr>
      <w:rPr>
        <w:rFonts w:ascii="Arial" w:eastAsia="Arial" w:hAnsi="Arial" w:cs="Courier New"/>
        <w:b w:val="0"/>
        <w:bCs w:val="0"/>
        <w:i w:val="0"/>
        <w:iCs w:val="0"/>
        <w:strike w:val="0"/>
        <w:color w:val="000000"/>
        <w:sz w:val="24"/>
        <w:szCs w:val="24"/>
        <w:u w:val="none"/>
        <w:shd w:val="solid" w:color="FFFFFF" w:fill="FFFFFF"/>
      </w:rPr>
    </w:lvl>
    <w:lvl w:ilvl="8" w:tplc="1FF6A2DA">
      <w:start w:val="1"/>
      <w:numFmt w:val="bullet"/>
      <w:lvlText w:val="■"/>
      <w:lvlJc w:val="right"/>
      <w:pPr>
        <w:tabs>
          <w:tab w:val="num" w:pos="6120"/>
        </w:tabs>
        <w:ind w:left="6480" w:hanging="180"/>
      </w:pPr>
      <w:rPr>
        <w:rFonts w:ascii="Arial" w:eastAsia="Arial" w:hAnsi="Arial" w:cs="Courier New"/>
        <w:b w:val="0"/>
        <w:bCs w:val="0"/>
        <w:i w:val="0"/>
        <w:iCs w:val="0"/>
        <w:strike w:val="0"/>
        <w:color w:val="000000"/>
        <w:sz w:val="24"/>
        <w:szCs w:val="24"/>
        <w:u w:val="none"/>
        <w:shd w:val="solid" w:color="FFFFFF" w:fill="FFFFFF"/>
      </w:rPr>
    </w:lvl>
  </w:abstractNum>
  <w:abstractNum w:abstractNumId="3">
    <w:nsid w:val="00000004"/>
    <w:multiLevelType w:val="hybridMultilevel"/>
    <w:tmpl w:val="00000004"/>
    <w:lvl w:ilvl="0" w:tplc="2A2AD064">
      <w:start w:val="1"/>
      <w:numFmt w:val="bullet"/>
      <w:lvlText w:val="●"/>
      <w:lvlJc w:val="left"/>
      <w:pPr>
        <w:tabs>
          <w:tab w:val="num" w:pos="360"/>
        </w:tabs>
        <w:ind w:left="720" w:hanging="360"/>
      </w:pPr>
      <w:rPr>
        <w:rFonts w:ascii="Arial" w:eastAsia="Arial" w:hAnsi="Arial" w:cs="Courier New"/>
        <w:b w:val="0"/>
        <w:bCs w:val="0"/>
        <w:i w:val="0"/>
        <w:iCs w:val="0"/>
        <w:strike w:val="0"/>
        <w:color w:val="111111"/>
        <w:sz w:val="24"/>
        <w:szCs w:val="24"/>
        <w:u w:val="none"/>
        <w:shd w:val="solid" w:color="FFFFFF" w:fill="FFFFFF"/>
      </w:rPr>
    </w:lvl>
    <w:lvl w:ilvl="1" w:tplc="33860A0E">
      <w:start w:val="1"/>
      <w:numFmt w:val="bullet"/>
      <w:lvlText w:val="○"/>
      <w:lvlJc w:val="left"/>
      <w:pPr>
        <w:tabs>
          <w:tab w:val="num" w:pos="1080"/>
        </w:tabs>
        <w:ind w:left="1440" w:hanging="360"/>
      </w:pPr>
      <w:rPr>
        <w:rFonts w:ascii="Arial" w:eastAsia="Arial" w:hAnsi="Arial" w:cs="Courier New"/>
        <w:b w:val="0"/>
        <w:bCs w:val="0"/>
        <w:i w:val="0"/>
        <w:iCs w:val="0"/>
        <w:strike w:val="0"/>
        <w:color w:val="111111"/>
        <w:sz w:val="24"/>
        <w:szCs w:val="24"/>
        <w:u w:val="none"/>
        <w:shd w:val="solid" w:color="FFFFFF" w:fill="FFFFFF"/>
      </w:rPr>
    </w:lvl>
    <w:lvl w:ilvl="2" w:tplc="1E5AC8F0">
      <w:start w:val="1"/>
      <w:numFmt w:val="bullet"/>
      <w:lvlText w:val="■"/>
      <w:lvlJc w:val="right"/>
      <w:pPr>
        <w:tabs>
          <w:tab w:val="num" w:pos="1800"/>
        </w:tabs>
        <w:ind w:left="2160" w:hanging="180"/>
      </w:pPr>
      <w:rPr>
        <w:rFonts w:ascii="Arial" w:eastAsia="Arial" w:hAnsi="Arial" w:cs="Courier New"/>
        <w:b w:val="0"/>
        <w:bCs w:val="0"/>
        <w:i w:val="0"/>
        <w:iCs w:val="0"/>
        <w:strike w:val="0"/>
        <w:color w:val="111111"/>
        <w:sz w:val="24"/>
        <w:szCs w:val="24"/>
        <w:u w:val="none"/>
        <w:shd w:val="solid" w:color="FFFFFF" w:fill="FFFFFF"/>
      </w:rPr>
    </w:lvl>
    <w:lvl w:ilvl="3" w:tplc="25EAD244">
      <w:start w:val="1"/>
      <w:numFmt w:val="bullet"/>
      <w:lvlText w:val="●"/>
      <w:lvlJc w:val="left"/>
      <w:pPr>
        <w:tabs>
          <w:tab w:val="num" w:pos="2520"/>
        </w:tabs>
        <w:ind w:left="2880" w:hanging="360"/>
      </w:pPr>
      <w:rPr>
        <w:rFonts w:ascii="Arial" w:eastAsia="Arial" w:hAnsi="Arial" w:cs="Courier New"/>
        <w:b w:val="0"/>
        <w:bCs w:val="0"/>
        <w:i w:val="0"/>
        <w:iCs w:val="0"/>
        <w:strike w:val="0"/>
        <w:color w:val="111111"/>
        <w:sz w:val="24"/>
        <w:szCs w:val="24"/>
        <w:u w:val="none"/>
        <w:shd w:val="solid" w:color="FFFFFF" w:fill="FFFFFF"/>
      </w:rPr>
    </w:lvl>
    <w:lvl w:ilvl="4" w:tplc="FDBA54FC">
      <w:start w:val="1"/>
      <w:numFmt w:val="bullet"/>
      <w:lvlText w:val="○"/>
      <w:lvlJc w:val="left"/>
      <w:pPr>
        <w:tabs>
          <w:tab w:val="num" w:pos="3240"/>
        </w:tabs>
        <w:ind w:left="3600" w:hanging="360"/>
      </w:pPr>
      <w:rPr>
        <w:rFonts w:ascii="Arial" w:eastAsia="Arial" w:hAnsi="Arial" w:cs="Courier New"/>
        <w:b w:val="0"/>
        <w:bCs w:val="0"/>
        <w:i w:val="0"/>
        <w:iCs w:val="0"/>
        <w:strike w:val="0"/>
        <w:color w:val="111111"/>
        <w:sz w:val="24"/>
        <w:szCs w:val="24"/>
        <w:u w:val="none"/>
        <w:shd w:val="solid" w:color="FFFFFF" w:fill="FFFFFF"/>
      </w:rPr>
    </w:lvl>
    <w:lvl w:ilvl="5" w:tplc="A5A2E44A">
      <w:start w:val="1"/>
      <w:numFmt w:val="bullet"/>
      <w:lvlText w:val="■"/>
      <w:lvlJc w:val="right"/>
      <w:pPr>
        <w:tabs>
          <w:tab w:val="num" w:pos="3960"/>
        </w:tabs>
        <w:ind w:left="4320" w:hanging="180"/>
      </w:pPr>
      <w:rPr>
        <w:rFonts w:ascii="Arial" w:eastAsia="Arial" w:hAnsi="Arial" w:cs="Courier New"/>
        <w:b w:val="0"/>
        <w:bCs w:val="0"/>
        <w:i w:val="0"/>
        <w:iCs w:val="0"/>
        <w:strike w:val="0"/>
        <w:color w:val="111111"/>
        <w:sz w:val="24"/>
        <w:szCs w:val="24"/>
        <w:u w:val="none"/>
        <w:shd w:val="solid" w:color="FFFFFF" w:fill="FFFFFF"/>
      </w:rPr>
    </w:lvl>
    <w:lvl w:ilvl="6" w:tplc="AB9619EC">
      <w:start w:val="1"/>
      <w:numFmt w:val="bullet"/>
      <w:lvlText w:val="●"/>
      <w:lvlJc w:val="left"/>
      <w:pPr>
        <w:tabs>
          <w:tab w:val="num" w:pos="4680"/>
        </w:tabs>
        <w:ind w:left="5040" w:hanging="360"/>
      </w:pPr>
      <w:rPr>
        <w:rFonts w:ascii="Arial" w:eastAsia="Arial" w:hAnsi="Arial" w:cs="Courier New"/>
        <w:b w:val="0"/>
        <w:bCs w:val="0"/>
        <w:i w:val="0"/>
        <w:iCs w:val="0"/>
        <w:strike w:val="0"/>
        <w:color w:val="111111"/>
        <w:sz w:val="24"/>
        <w:szCs w:val="24"/>
        <w:u w:val="none"/>
        <w:shd w:val="solid" w:color="FFFFFF" w:fill="FFFFFF"/>
      </w:rPr>
    </w:lvl>
    <w:lvl w:ilvl="7" w:tplc="C0787502">
      <w:start w:val="1"/>
      <w:numFmt w:val="bullet"/>
      <w:lvlText w:val="○"/>
      <w:lvlJc w:val="left"/>
      <w:pPr>
        <w:tabs>
          <w:tab w:val="num" w:pos="5400"/>
        </w:tabs>
        <w:ind w:left="5760" w:hanging="360"/>
      </w:pPr>
      <w:rPr>
        <w:rFonts w:ascii="Arial" w:eastAsia="Arial" w:hAnsi="Arial" w:cs="Courier New"/>
        <w:b w:val="0"/>
        <w:bCs w:val="0"/>
        <w:i w:val="0"/>
        <w:iCs w:val="0"/>
        <w:strike w:val="0"/>
        <w:color w:val="111111"/>
        <w:sz w:val="24"/>
        <w:szCs w:val="24"/>
        <w:u w:val="none"/>
        <w:shd w:val="solid" w:color="FFFFFF" w:fill="FFFFFF"/>
      </w:rPr>
    </w:lvl>
    <w:lvl w:ilvl="8" w:tplc="48B84040">
      <w:start w:val="1"/>
      <w:numFmt w:val="bullet"/>
      <w:lvlText w:val="■"/>
      <w:lvlJc w:val="right"/>
      <w:pPr>
        <w:tabs>
          <w:tab w:val="num" w:pos="6120"/>
        </w:tabs>
        <w:ind w:left="6480" w:hanging="180"/>
      </w:pPr>
      <w:rPr>
        <w:rFonts w:ascii="Arial" w:eastAsia="Arial" w:hAnsi="Arial" w:cs="Courier New"/>
        <w:b w:val="0"/>
        <w:bCs w:val="0"/>
        <w:i w:val="0"/>
        <w:iCs w:val="0"/>
        <w:strike w:val="0"/>
        <w:color w:val="111111"/>
        <w:sz w:val="24"/>
        <w:szCs w:val="24"/>
        <w:u w:val="none"/>
        <w:shd w:val="solid" w:color="FFFFFF" w:fill="FFFFFF"/>
      </w:rPr>
    </w:lvl>
  </w:abstractNum>
  <w:abstractNum w:abstractNumId="4">
    <w:nsid w:val="00000005"/>
    <w:multiLevelType w:val="hybridMultilevel"/>
    <w:tmpl w:val="00000005"/>
    <w:lvl w:ilvl="0" w:tplc="A894D06C">
      <w:start w:val="1"/>
      <w:numFmt w:val="bullet"/>
      <w:lvlText w:val="●"/>
      <w:lvlJc w:val="left"/>
      <w:pPr>
        <w:tabs>
          <w:tab w:val="num" w:pos="360"/>
        </w:tabs>
        <w:ind w:left="720" w:hanging="360"/>
      </w:pPr>
      <w:rPr>
        <w:rFonts w:ascii="Arial" w:eastAsia="Arial" w:hAnsi="Arial" w:cs="Courier New"/>
        <w:b w:val="0"/>
        <w:bCs w:val="0"/>
        <w:i w:val="0"/>
        <w:iCs w:val="0"/>
        <w:strike w:val="0"/>
        <w:color w:val="000000"/>
        <w:sz w:val="24"/>
        <w:szCs w:val="24"/>
        <w:u w:val="none"/>
      </w:rPr>
    </w:lvl>
    <w:lvl w:ilvl="1" w:tplc="4D4E33B0">
      <w:start w:val="1"/>
      <w:numFmt w:val="bullet"/>
      <w:lvlText w:val="○"/>
      <w:lvlJc w:val="left"/>
      <w:pPr>
        <w:tabs>
          <w:tab w:val="num" w:pos="1080"/>
        </w:tabs>
        <w:ind w:left="1440" w:hanging="360"/>
      </w:pPr>
      <w:rPr>
        <w:rFonts w:ascii="Arial" w:eastAsia="Arial" w:hAnsi="Arial" w:cs="Courier New"/>
        <w:b w:val="0"/>
        <w:bCs w:val="0"/>
        <w:i w:val="0"/>
        <w:iCs w:val="0"/>
        <w:strike w:val="0"/>
        <w:color w:val="000000"/>
        <w:sz w:val="24"/>
        <w:szCs w:val="24"/>
        <w:u w:val="none"/>
      </w:rPr>
    </w:lvl>
    <w:lvl w:ilvl="2" w:tplc="3A9A7428">
      <w:start w:val="1"/>
      <w:numFmt w:val="bullet"/>
      <w:lvlText w:val="■"/>
      <w:lvlJc w:val="right"/>
      <w:pPr>
        <w:tabs>
          <w:tab w:val="num" w:pos="1800"/>
        </w:tabs>
        <w:ind w:left="2160" w:hanging="180"/>
      </w:pPr>
      <w:rPr>
        <w:rFonts w:ascii="Arial" w:eastAsia="Arial" w:hAnsi="Arial" w:cs="Courier New"/>
        <w:b w:val="0"/>
        <w:bCs w:val="0"/>
        <w:i w:val="0"/>
        <w:iCs w:val="0"/>
        <w:strike w:val="0"/>
        <w:color w:val="000000"/>
        <w:sz w:val="24"/>
        <w:szCs w:val="24"/>
        <w:u w:val="none"/>
      </w:rPr>
    </w:lvl>
    <w:lvl w:ilvl="3" w:tplc="A7968E9E">
      <w:start w:val="1"/>
      <w:numFmt w:val="bullet"/>
      <w:lvlText w:val="●"/>
      <w:lvlJc w:val="left"/>
      <w:pPr>
        <w:tabs>
          <w:tab w:val="num" w:pos="2520"/>
        </w:tabs>
        <w:ind w:left="2880" w:hanging="360"/>
      </w:pPr>
      <w:rPr>
        <w:rFonts w:ascii="Arial" w:eastAsia="Arial" w:hAnsi="Arial" w:cs="Courier New"/>
        <w:b w:val="0"/>
        <w:bCs w:val="0"/>
        <w:i w:val="0"/>
        <w:iCs w:val="0"/>
        <w:strike w:val="0"/>
        <w:color w:val="000000"/>
        <w:sz w:val="24"/>
        <w:szCs w:val="24"/>
        <w:u w:val="none"/>
      </w:rPr>
    </w:lvl>
    <w:lvl w:ilvl="4" w:tplc="E74C04A2">
      <w:start w:val="1"/>
      <w:numFmt w:val="bullet"/>
      <w:lvlText w:val="○"/>
      <w:lvlJc w:val="left"/>
      <w:pPr>
        <w:tabs>
          <w:tab w:val="num" w:pos="3240"/>
        </w:tabs>
        <w:ind w:left="3600" w:hanging="360"/>
      </w:pPr>
      <w:rPr>
        <w:rFonts w:ascii="Arial" w:eastAsia="Arial" w:hAnsi="Arial" w:cs="Courier New"/>
        <w:b w:val="0"/>
        <w:bCs w:val="0"/>
        <w:i w:val="0"/>
        <w:iCs w:val="0"/>
        <w:strike w:val="0"/>
        <w:color w:val="000000"/>
        <w:sz w:val="24"/>
        <w:szCs w:val="24"/>
        <w:u w:val="none"/>
      </w:rPr>
    </w:lvl>
    <w:lvl w:ilvl="5" w:tplc="01FC7F82">
      <w:start w:val="1"/>
      <w:numFmt w:val="bullet"/>
      <w:lvlText w:val="■"/>
      <w:lvlJc w:val="right"/>
      <w:pPr>
        <w:tabs>
          <w:tab w:val="num" w:pos="3960"/>
        </w:tabs>
        <w:ind w:left="4320" w:hanging="180"/>
      </w:pPr>
      <w:rPr>
        <w:rFonts w:ascii="Arial" w:eastAsia="Arial" w:hAnsi="Arial" w:cs="Courier New"/>
        <w:b w:val="0"/>
        <w:bCs w:val="0"/>
        <w:i w:val="0"/>
        <w:iCs w:val="0"/>
        <w:strike w:val="0"/>
        <w:color w:val="000000"/>
        <w:sz w:val="24"/>
        <w:szCs w:val="24"/>
        <w:u w:val="none"/>
      </w:rPr>
    </w:lvl>
    <w:lvl w:ilvl="6" w:tplc="360E0DB2">
      <w:start w:val="1"/>
      <w:numFmt w:val="bullet"/>
      <w:lvlText w:val="●"/>
      <w:lvlJc w:val="left"/>
      <w:pPr>
        <w:tabs>
          <w:tab w:val="num" w:pos="4680"/>
        </w:tabs>
        <w:ind w:left="5040" w:hanging="360"/>
      </w:pPr>
      <w:rPr>
        <w:rFonts w:ascii="Arial" w:eastAsia="Arial" w:hAnsi="Arial" w:cs="Courier New"/>
        <w:b w:val="0"/>
        <w:bCs w:val="0"/>
        <w:i w:val="0"/>
        <w:iCs w:val="0"/>
        <w:strike w:val="0"/>
        <w:color w:val="000000"/>
        <w:sz w:val="24"/>
        <w:szCs w:val="24"/>
        <w:u w:val="none"/>
      </w:rPr>
    </w:lvl>
    <w:lvl w:ilvl="7" w:tplc="D9A4E9CE">
      <w:start w:val="1"/>
      <w:numFmt w:val="bullet"/>
      <w:lvlText w:val="○"/>
      <w:lvlJc w:val="left"/>
      <w:pPr>
        <w:tabs>
          <w:tab w:val="num" w:pos="5400"/>
        </w:tabs>
        <w:ind w:left="5760" w:hanging="360"/>
      </w:pPr>
      <w:rPr>
        <w:rFonts w:ascii="Arial" w:eastAsia="Arial" w:hAnsi="Arial" w:cs="Courier New"/>
        <w:b w:val="0"/>
        <w:bCs w:val="0"/>
        <w:i w:val="0"/>
        <w:iCs w:val="0"/>
        <w:strike w:val="0"/>
        <w:color w:val="000000"/>
        <w:sz w:val="24"/>
        <w:szCs w:val="24"/>
        <w:u w:val="none"/>
      </w:rPr>
    </w:lvl>
    <w:lvl w:ilvl="8" w:tplc="43405C32">
      <w:start w:val="1"/>
      <w:numFmt w:val="bullet"/>
      <w:lvlText w:val="■"/>
      <w:lvlJc w:val="right"/>
      <w:pPr>
        <w:tabs>
          <w:tab w:val="num" w:pos="6120"/>
        </w:tabs>
        <w:ind w:left="6480" w:hanging="180"/>
      </w:pPr>
      <w:rPr>
        <w:rFonts w:ascii="Arial" w:eastAsia="Arial" w:hAnsi="Arial" w:cs="Courier New"/>
        <w:b w:val="0"/>
        <w:bCs w:val="0"/>
        <w:i w:val="0"/>
        <w:iCs w:val="0"/>
        <w:strike w:val="0"/>
        <w:color w:val="000000"/>
        <w:sz w:val="24"/>
        <w:szCs w:val="24"/>
        <w:u w:val="none"/>
      </w:rPr>
    </w:lvl>
  </w:abstractNum>
  <w:abstractNum w:abstractNumId="5">
    <w:nsid w:val="00000006"/>
    <w:multiLevelType w:val="hybridMultilevel"/>
    <w:tmpl w:val="00000006"/>
    <w:lvl w:ilvl="0" w:tplc="56D20C10">
      <w:start w:val="1"/>
      <w:numFmt w:val="bullet"/>
      <w:lvlText w:val="●"/>
      <w:lvlJc w:val="left"/>
      <w:pPr>
        <w:tabs>
          <w:tab w:val="num" w:pos="360"/>
        </w:tabs>
        <w:ind w:left="720" w:hanging="360"/>
      </w:pPr>
      <w:rPr>
        <w:rFonts w:ascii="Arial" w:eastAsia="Arial" w:hAnsi="Arial" w:cs="Courier New"/>
        <w:b w:val="0"/>
        <w:bCs w:val="0"/>
        <w:i w:val="0"/>
        <w:iCs w:val="0"/>
        <w:strike w:val="0"/>
        <w:color w:val="000000"/>
        <w:sz w:val="24"/>
        <w:szCs w:val="24"/>
        <w:u w:val="none"/>
      </w:rPr>
    </w:lvl>
    <w:lvl w:ilvl="1" w:tplc="44307884">
      <w:start w:val="1"/>
      <w:numFmt w:val="bullet"/>
      <w:lvlText w:val="○"/>
      <w:lvlJc w:val="left"/>
      <w:pPr>
        <w:tabs>
          <w:tab w:val="num" w:pos="1080"/>
        </w:tabs>
        <w:ind w:left="1440" w:hanging="360"/>
      </w:pPr>
      <w:rPr>
        <w:rFonts w:ascii="Arial" w:eastAsia="Arial" w:hAnsi="Arial" w:cs="Courier New"/>
        <w:b w:val="0"/>
        <w:bCs w:val="0"/>
        <w:i w:val="0"/>
        <w:iCs w:val="0"/>
        <w:strike w:val="0"/>
        <w:color w:val="000000"/>
        <w:sz w:val="24"/>
        <w:szCs w:val="24"/>
        <w:u w:val="none"/>
      </w:rPr>
    </w:lvl>
    <w:lvl w:ilvl="2" w:tplc="CFE4065A">
      <w:start w:val="1"/>
      <w:numFmt w:val="bullet"/>
      <w:lvlText w:val="■"/>
      <w:lvlJc w:val="right"/>
      <w:pPr>
        <w:tabs>
          <w:tab w:val="num" w:pos="1800"/>
        </w:tabs>
        <w:ind w:left="2160" w:hanging="180"/>
      </w:pPr>
      <w:rPr>
        <w:rFonts w:ascii="Arial" w:eastAsia="Arial" w:hAnsi="Arial" w:cs="Courier New"/>
        <w:b w:val="0"/>
        <w:bCs w:val="0"/>
        <w:i w:val="0"/>
        <w:iCs w:val="0"/>
        <w:strike w:val="0"/>
        <w:color w:val="000000"/>
        <w:sz w:val="24"/>
        <w:szCs w:val="24"/>
        <w:u w:val="none"/>
      </w:rPr>
    </w:lvl>
    <w:lvl w:ilvl="3" w:tplc="FD38D3B0">
      <w:start w:val="1"/>
      <w:numFmt w:val="bullet"/>
      <w:lvlText w:val="●"/>
      <w:lvlJc w:val="left"/>
      <w:pPr>
        <w:tabs>
          <w:tab w:val="num" w:pos="2520"/>
        </w:tabs>
        <w:ind w:left="2880" w:hanging="360"/>
      </w:pPr>
      <w:rPr>
        <w:rFonts w:ascii="Arial" w:eastAsia="Arial" w:hAnsi="Arial" w:cs="Courier New"/>
        <w:b w:val="0"/>
        <w:bCs w:val="0"/>
        <w:i w:val="0"/>
        <w:iCs w:val="0"/>
        <w:strike w:val="0"/>
        <w:color w:val="000000"/>
        <w:sz w:val="24"/>
        <w:szCs w:val="24"/>
        <w:u w:val="none"/>
      </w:rPr>
    </w:lvl>
    <w:lvl w:ilvl="4" w:tplc="9DD47D22">
      <w:start w:val="1"/>
      <w:numFmt w:val="bullet"/>
      <w:lvlText w:val="○"/>
      <w:lvlJc w:val="left"/>
      <w:pPr>
        <w:tabs>
          <w:tab w:val="num" w:pos="3240"/>
        </w:tabs>
        <w:ind w:left="3600" w:hanging="360"/>
      </w:pPr>
      <w:rPr>
        <w:rFonts w:ascii="Arial" w:eastAsia="Arial" w:hAnsi="Arial" w:cs="Courier New"/>
        <w:b w:val="0"/>
        <w:bCs w:val="0"/>
        <w:i w:val="0"/>
        <w:iCs w:val="0"/>
        <w:strike w:val="0"/>
        <w:color w:val="000000"/>
        <w:sz w:val="24"/>
        <w:szCs w:val="24"/>
        <w:u w:val="none"/>
      </w:rPr>
    </w:lvl>
    <w:lvl w:ilvl="5" w:tplc="E07476AC">
      <w:start w:val="1"/>
      <w:numFmt w:val="bullet"/>
      <w:lvlText w:val="■"/>
      <w:lvlJc w:val="right"/>
      <w:pPr>
        <w:tabs>
          <w:tab w:val="num" w:pos="3960"/>
        </w:tabs>
        <w:ind w:left="4320" w:hanging="180"/>
      </w:pPr>
      <w:rPr>
        <w:rFonts w:ascii="Arial" w:eastAsia="Arial" w:hAnsi="Arial" w:cs="Courier New"/>
        <w:b w:val="0"/>
        <w:bCs w:val="0"/>
        <w:i w:val="0"/>
        <w:iCs w:val="0"/>
        <w:strike w:val="0"/>
        <w:color w:val="000000"/>
        <w:sz w:val="24"/>
        <w:szCs w:val="24"/>
        <w:u w:val="none"/>
      </w:rPr>
    </w:lvl>
    <w:lvl w:ilvl="6" w:tplc="0096CB80">
      <w:start w:val="1"/>
      <w:numFmt w:val="bullet"/>
      <w:lvlText w:val="●"/>
      <w:lvlJc w:val="left"/>
      <w:pPr>
        <w:tabs>
          <w:tab w:val="num" w:pos="4680"/>
        </w:tabs>
        <w:ind w:left="5040" w:hanging="360"/>
      </w:pPr>
      <w:rPr>
        <w:rFonts w:ascii="Arial" w:eastAsia="Arial" w:hAnsi="Arial" w:cs="Courier New"/>
        <w:b w:val="0"/>
        <w:bCs w:val="0"/>
        <w:i w:val="0"/>
        <w:iCs w:val="0"/>
        <w:strike w:val="0"/>
        <w:color w:val="000000"/>
        <w:sz w:val="24"/>
        <w:szCs w:val="24"/>
        <w:u w:val="none"/>
      </w:rPr>
    </w:lvl>
    <w:lvl w:ilvl="7" w:tplc="84BE0114">
      <w:start w:val="1"/>
      <w:numFmt w:val="bullet"/>
      <w:lvlText w:val="○"/>
      <w:lvlJc w:val="left"/>
      <w:pPr>
        <w:tabs>
          <w:tab w:val="num" w:pos="5400"/>
        </w:tabs>
        <w:ind w:left="5760" w:hanging="360"/>
      </w:pPr>
      <w:rPr>
        <w:rFonts w:ascii="Arial" w:eastAsia="Arial" w:hAnsi="Arial" w:cs="Courier New"/>
        <w:b w:val="0"/>
        <w:bCs w:val="0"/>
        <w:i w:val="0"/>
        <w:iCs w:val="0"/>
        <w:strike w:val="0"/>
        <w:color w:val="000000"/>
        <w:sz w:val="24"/>
        <w:szCs w:val="24"/>
        <w:u w:val="none"/>
      </w:rPr>
    </w:lvl>
    <w:lvl w:ilvl="8" w:tplc="CE2E5646">
      <w:start w:val="1"/>
      <w:numFmt w:val="bullet"/>
      <w:lvlText w:val="■"/>
      <w:lvlJc w:val="right"/>
      <w:pPr>
        <w:tabs>
          <w:tab w:val="num" w:pos="6120"/>
        </w:tabs>
        <w:ind w:left="6480" w:hanging="180"/>
      </w:pPr>
      <w:rPr>
        <w:rFonts w:ascii="Arial" w:eastAsia="Arial" w:hAnsi="Arial" w:cs="Courier New"/>
        <w:b w:val="0"/>
        <w:bCs w:val="0"/>
        <w:i w:val="0"/>
        <w:iCs w:val="0"/>
        <w:strike w:val="0"/>
        <w:color w:val="000000"/>
        <w:sz w:val="24"/>
        <w:szCs w:val="24"/>
        <w:u w:val="none"/>
      </w:rPr>
    </w:lvl>
  </w:abstractNum>
  <w:abstractNum w:abstractNumId="6">
    <w:nsid w:val="00000007"/>
    <w:multiLevelType w:val="hybridMultilevel"/>
    <w:tmpl w:val="00000007"/>
    <w:lvl w:ilvl="0" w:tplc="5F92F83E">
      <w:start w:val="1"/>
      <w:numFmt w:val="bullet"/>
      <w:lvlText w:val="●"/>
      <w:lvlJc w:val="left"/>
      <w:pPr>
        <w:tabs>
          <w:tab w:val="num" w:pos="360"/>
        </w:tabs>
        <w:ind w:left="720" w:hanging="360"/>
      </w:pPr>
      <w:rPr>
        <w:rFonts w:ascii="Arial" w:eastAsia="Arial" w:hAnsi="Arial" w:cs="Courier New"/>
        <w:b w:val="0"/>
        <w:bCs w:val="0"/>
        <w:i w:val="0"/>
        <w:iCs w:val="0"/>
        <w:strike w:val="0"/>
        <w:color w:val="000000"/>
        <w:sz w:val="24"/>
        <w:szCs w:val="24"/>
        <w:u w:val="none"/>
      </w:rPr>
    </w:lvl>
    <w:lvl w:ilvl="1" w:tplc="E3840042">
      <w:start w:val="1"/>
      <w:numFmt w:val="bullet"/>
      <w:lvlText w:val="○"/>
      <w:lvlJc w:val="left"/>
      <w:pPr>
        <w:tabs>
          <w:tab w:val="num" w:pos="1080"/>
        </w:tabs>
        <w:ind w:left="1440" w:hanging="360"/>
      </w:pPr>
      <w:rPr>
        <w:rFonts w:ascii="Arial" w:eastAsia="Arial" w:hAnsi="Arial" w:cs="Courier New"/>
        <w:b w:val="0"/>
        <w:bCs w:val="0"/>
        <w:i w:val="0"/>
        <w:iCs w:val="0"/>
        <w:strike w:val="0"/>
        <w:color w:val="000000"/>
        <w:sz w:val="24"/>
        <w:szCs w:val="24"/>
        <w:u w:val="none"/>
      </w:rPr>
    </w:lvl>
    <w:lvl w:ilvl="2" w:tplc="2AA42EAA">
      <w:start w:val="1"/>
      <w:numFmt w:val="bullet"/>
      <w:lvlText w:val="■"/>
      <w:lvlJc w:val="right"/>
      <w:pPr>
        <w:tabs>
          <w:tab w:val="num" w:pos="1800"/>
        </w:tabs>
        <w:ind w:left="2160" w:hanging="180"/>
      </w:pPr>
      <w:rPr>
        <w:rFonts w:ascii="Arial" w:eastAsia="Arial" w:hAnsi="Arial" w:cs="Courier New"/>
        <w:b w:val="0"/>
        <w:bCs w:val="0"/>
        <w:i w:val="0"/>
        <w:iCs w:val="0"/>
        <w:strike w:val="0"/>
        <w:color w:val="000000"/>
        <w:sz w:val="24"/>
        <w:szCs w:val="24"/>
        <w:u w:val="none"/>
      </w:rPr>
    </w:lvl>
    <w:lvl w:ilvl="3" w:tplc="76681668">
      <w:start w:val="1"/>
      <w:numFmt w:val="bullet"/>
      <w:lvlText w:val="●"/>
      <w:lvlJc w:val="left"/>
      <w:pPr>
        <w:tabs>
          <w:tab w:val="num" w:pos="2520"/>
        </w:tabs>
        <w:ind w:left="2880" w:hanging="360"/>
      </w:pPr>
      <w:rPr>
        <w:rFonts w:ascii="Arial" w:eastAsia="Arial" w:hAnsi="Arial" w:cs="Courier New"/>
        <w:b w:val="0"/>
        <w:bCs w:val="0"/>
        <w:i w:val="0"/>
        <w:iCs w:val="0"/>
        <w:strike w:val="0"/>
        <w:color w:val="000000"/>
        <w:sz w:val="24"/>
        <w:szCs w:val="24"/>
        <w:u w:val="none"/>
      </w:rPr>
    </w:lvl>
    <w:lvl w:ilvl="4" w:tplc="1A06DE16">
      <w:start w:val="1"/>
      <w:numFmt w:val="bullet"/>
      <w:lvlText w:val="○"/>
      <w:lvlJc w:val="left"/>
      <w:pPr>
        <w:tabs>
          <w:tab w:val="num" w:pos="3240"/>
        </w:tabs>
        <w:ind w:left="3600" w:hanging="360"/>
      </w:pPr>
      <w:rPr>
        <w:rFonts w:ascii="Arial" w:eastAsia="Arial" w:hAnsi="Arial" w:cs="Courier New"/>
        <w:b w:val="0"/>
        <w:bCs w:val="0"/>
        <w:i w:val="0"/>
        <w:iCs w:val="0"/>
        <w:strike w:val="0"/>
        <w:color w:val="000000"/>
        <w:sz w:val="24"/>
        <w:szCs w:val="24"/>
        <w:u w:val="none"/>
      </w:rPr>
    </w:lvl>
    <w:lvl w:ilvl="5" w:tplc="B2C25854">
      <w:start w:val="1"/>
      <w:numFmt w:val="bullet"/>
      <w:lvlText w:val="■"/>
      <w:lvlJc w:val="right"/>
      <w:pPr>
        <w:tabs>
          <w:tab w:val="num" w:pos="3960"/>
        </w:tabs>
        <w:ind w:left="4320" w:hanging="180"/>
      </w:pPr>
      <w:rPr>
        <w:rFonts w:ascii="Arial" w:eastAsia="Arial" w:hAnsi="Arial" w:cs="Courier New"/>
        <w:b w:val="0"/>
        <w:bCs w:val="0"/>
        <w:i w:val="0"/>
        <w:iCs w:val="0"/>
        <w:strike w:val="0"/>
        <w:color w:val="000000"/>
        <w:sz w:val="24"/>
        <w:szCs w:val="24"/>
        <w:u w:val="none"/>
      </w:rPr>
    </w:lvl>
    <w:lvl w:ilvl="6" w:tplc="F5323462">
      <w:start w:val="1"/>
      <w:numFmt w:val="bullet"/>
      <w:lvlText w:val="●"/>
      <w:lvlJc w:val="left"/>
      <w:pPr>
        <w:tabs>
          <w:tab w:val="num" w:pos="4680"/>
        </w:tabs>
        <w:ind w:left="5040" w:hanging="360"/>
      </w:pPr>
      <w:rPr>
        <w:rFonts w:ascii="Arial" w:eastAsia="Arial" w:hAnsi="Arial" w:cs="Courier New"/>
        <w:b w:val="0"/>
        <w:bCs w:val="0"/>
        <w:i w:val="0"/>
        <w:iCs w:val="0"/>
        <w:strike w:val="0"/>
        <w:color w:val="000000"/>
        <w:sz w:val="24"/>
        <w:szCs w:val="24"/>
        <w:u w:val="none"/>
      </w:rPr>
    </w:lvl>
    <w:lvl w:ilvl="7" w:tplc="FAC02178">
      <w:start w:val="1"/>
      <w:numFmt w:val="bullet"/>
      <w:lvlText w:val="○"/>
      <w:lvlJc w:val="left"/>
      <w:pPr>
        <w:tabs>
          <w:tab w:val="num" w:pos="5400"/>
        </w:tabs>
        <w:ind w:left="5760" w:hanging="360"/>
      </w:pPr>
      <w:rPr>
        <w:rFonts w:ascii="Arial" w:eastAsia="Arial" w:hAnsi="Arial" w:cs="Courier New"/>
        <w:b w:val="0"/>
        <w:bCs w:val="0"/>
        <w:i w:val="0"/>
        <w:iCs w:val="0"/>
        <w:strike w:val="0"/>
        <w:color w:val="000000"/>
        <w:sz w:val="24"/>
        <w:szCs w:val="24"/>
        <w:u w:val="none"/>
      </w:rPr>
    </w:lvl>
    <w:lvl w:ilvl="8" w:tplc="631C842A">
      <w:start w:val="1"/>
      <w:numFmt w:val="bullet"/>
      <w:lvlText w:val="■"/>
      <w:lvlJc w:val="right"/>
      <w:pPr>
        <w:tabs>
          <w:tab w:val="num" w:pos="6120"/>
        </w:tabs>
        <w:ind w:left="6480" w:hanging="180"/>
      </w:pPr>
      <w:rPr>
        <w:rFonts w:ascii="Arial" w:eastAsia="Arial" w:hAnsi="Arial" w:cs="Courier New"/>
        <w:b w:val="0"/>
        <w:bCs w:val="0"/>
        <w:i w:val="0"/>
        <w:iCs w:val="0"/>
        <w:strike w:val="0"/>
        <w:color w:val="000000"/>
        <w:sz w:val="24"/>
        <w:szCs w:val="24"/>
        <w:u w:val="none"/>
      </w:rPr>
    </w:lvl>
  </w:abstractNum>
  <w:abstractNum w:abstractNumId="7">
    <w:nsid w:val="00000008"/>
    <w:multiLevelType w:val="hybridMultilevel"/>
    <w:tmpl w:val="00000008"/>
    <w:lvl w:ilvl="0" w:tplc="8C7E67C0">
      <w:start w:val="1"/>
      <w:numFmt w:val="bullet"/>
      <w:lvlText w:val="●"/>
      <w:lvlJc w:val="left"/>
      <w:pPr>
        <w:tabs>
          <w:tab w:val="num" w:pos="360"/>
        </w:tabs>
        <w:ind w:left="720" w:hanging="360"/>
      </w:pPr>
      <w:rPr>
        <w:rFonts w:ascii="Arial" w:eastAsia="Arial" w:hAnsi="Arial" w:cs="Courier New"/>
        <w:b w:val="0"/>
        <w:bCs w:val="0"/>
        <w:i w:val="0"/>
        <w:iCs w:val="0"/>
        <w:strike w:val="0"/>
        <w:color w:val="000000"/>
        <w:sz w:val="24"/>
        <w:szCs w:val="24"/>
        <w:u w:val="none"/>
      </w:rPr>
    </w:lvl>
    <w:lvl w:ilvl="1" w:tplc="95DA5FBC">
      <w:start w:val="1"/>
      <w:numFmt w:val="bullet"/>
      <w:lvlText w:val="○"/>
      <w:lvlJc w:val="left"/>
      <w:pPr>
        <w:tabs>
          <w:tab w:val="num" w:pos="1080"/>
        </w:tabs>
        <w:ind w:left="1440" w:hanging="360"/>
      </w:pPr>
      <w:rPr>
        <w:rFonts w:ascii="Arial" w:eastAsia="Arial" w:hAnsi="Arial" w:cs="Courier New"/>
        <w:b w:val="0"/>
        <w:bCs w:val="0"/>
        <w:i w:val="0"/>
        <w:iCs w:val="0"/>
        <w:strike w:val="0"/>
        <w:color w:val="000000"/>
        <w:sz w:val="24"/>
        <w:szCs w:val="24"/>
        <w:u w:val="none"/>
      </w:rPr>
    </w:lvl>
    <w:lvl w:ilvl="2" w:tplc="1908C4C2">
      <w:start w:val="1"/>
      <w:numFmt w:val="bullet"/>
      <w:lvlText w:val="■"/>
      <w:lvlJc w:val="right"/>
      <w:pPr>
        <w:tabs>
          <w:tab w:val="num" w:pos="1800"/>
        </w:tabs>
        <w:ind w:left="2160" w:hanging="180"/>
      </w:pPr>
      <w:rPr>
        <w:rFonts w:ascii="Arial" w:eastAsia="Arial" w:hAnsi="Arial" w:cs="Courier New"/>
        <w:b w:val="0"/>
        <w:bCs w:val="0"/>
        <w:i w:val="0"/>
        <w:iCs w:val="0"/>
        <w:strike w:val="0"/>
        <w:color w:val="000000"/>
        <w:sz w:val="24"/>
        <w:szCs w:val="24"/>
        <w:u w:val="none"/>
      </w:rPr>
    </w:lvl>
    <w:lvl w:ilvl="3" w:tplc="E95E71E6">
      <w:start w:val="1"/>
      <w:numFmt w:val="bullet"/>
      <w:lvlText w:val="●"/>
      <w:lvlJc w:val="left"/>
      <w:pPr>
        <w:tabs>
          <w:tab w:val="num" w:pos="2520"/>
        </w:tabs>
        <w:ind w:left="2880" w:hanging="360"/>
      </w:pPr>
      <w:rPr>
        <w:rFonts w:ascii="Arial" w:eastAsia="Arial" w:hAnsi="Arial" w:cs="Courier New"/>
        <w:b w:val="0"/>
        <w:bCs w:val="0"/>
        <w:i w:val="0"/>
        <w:iCs w:val="0"/>
        <w:strike w:val="0"/>
        <w:color w:val="000000"/>
        <w:sz w:val="24"/>
        <w:szCs w:val="24"/>
        <w:u w:val="none"/>
      </w:rPr>
    </w:lvl>
    <w:lvl w:ilvl="4" w:tplc="DFC8B33C">
      <w:start w:val="1"/>
      <w:numFmt w:val="bullet"/>
      <w:lvlText w:val="○"/>
      <w:lvlJc w:val="left"/>
      <w:pPr>
        <w:tabs>
          <w:tab w:val="num" w:pos="3240"/>
        </w:tabs>
        <w:ind w:left="3600" w:hanging="360"/>
      </w:pPr>
      <w:rPr>
        <w:rFonts w:ascii="Arial" w:eastAsia="Arial" w:hAnsi="Arial" w:cs="Courier New"/>
        <w:b w:val="0"/>
        <w:bCs w:val="0"/>
        <w:i w:val="0"/>
        <w:iCs w:val="0"/>
        <w:strike w:val="0"/>
        <w:color w:val="000000"/>
        <w:sz w:val="24"/>
        <w:szCs w:val="24"/>
        <w:u w:val="none"/>
      </w:rPr>
    </w:lvl>
    <w:lvl w:ilvl="5" w:tplc="76005FEE">
      <w:start w:val="1"/>
      <w:numFmt w:val="bullet"/>
      <w:lvlText w:val="■"/>
      <w:lvlJc w:val="right"/>
      <w:pPr>
        <w:tabs>
          <w:tab w:val="num" w:pos="3960"/>
        </w:tabs>
        <w:ind w:left="4320" w:hanging="180"/>
      </w:pPr>
      <w:rPr>
        <w:rFonts w:ascii="Arial" w:eastAsia="Arial" w:hAnsi="Arial" w:cs="Courier New"/>
        <w:b w:val="0"/>
        <w:bCs w:val="0"/>
        <w:i w:val="0"/>
        <w:iCs w:val="0"/>
        <w:strike w:val="0"/>
        <w:color w:val="000000"/>
        <w:sz w:val="24"/>
        <w:szCs w:val="24"/>
        <w:u w:val="none"/>
      </w:rPr>
    </w:lvl>
    <w:lvl w:ilvl="6" w:tplc="C3A4F272">
      <w:start w:val="1"/>
      <w:numFmt w:val="bullet"/>
      <w:lvlText w:val="●"/>
      <w:lvlJc w:val="left"/>
      <w:pPr>
        <w:tabs>
          <w:tab w:val="num" w:pos="4680"/>
        </w:tabs>
        <w:ind w:left="5040" w:hanging="360"/>
      </w:pPr>
      <w:rPr>
        <w:rFonts w:ascii="Arial" w:eastAsia="Arial" w:hAnsi="Arial" w:cs="Courier New"/>
        <w:b w:val="0"/>
        <w:bCs w:val="0"/>
        <w:i w:val="0"/>
        <w:iCs w:val="0"/>
        <w:strike w:val="0"/>
        <w:color w:val="000000"/>
        <w:sz w:val="24"/>
        <w:szCs w:val="24"/>
        <w:u w:val="none"/>
      </w:rPr>
    </w:lvl>
    <w:lvl w:ilvl="7" w:tplc="BA76D556">
      <w:start w:val="1"/>
      <w:numFmt w:val="bullet"/>
      <w:lvlText w:val="○"/>
      <w:lvlJc w:val="left"/>
      <w:pPr>
        <w:tabs>
          <w:tab w:val="num" w:pos="5400"/>
        </w:tabs>
        <w:ind w:left="5760" w:hanging="360"/>
      </w:pPr>
      <w:rPr>
        <w:rFonts w:ascii="Arial" w:eastAsia="Arial" w:hAnsi="Arial" w:cs="Courier New"/>
        <w:b w:val="0"/>
        <w:bCs w:val="0"/>
        <w:i w:val="0"/>
        <w:iCs w:val="0"/>
        <w:strike w:val="0"/>
        <w:color w:val="000000"/>
        <w:sz w:val="24"/>
        <w:szCs w:val="24"/>
        <w:u w:val="none"/>
      </w:rPr>
    </w:lvl>
    <w:lvl w:ilvl="8" w:tplc="D88ADE5E">
      <w:start w:val="1"/>
      <w:numFmt w:val="bullet"/>
      <w:lvlText w:val="■"/>
      <w:lvlJc w:val="right"/>
      <w:pPr>
        <w:tabs>
          <w:tab w:val="num" w:pos="6120"/>
        </w:tabs>
        <w:ind w:left="6480" w:hanging="180"/>
      </w:pPr>
      <w:rPr>
        <w:rFonts w:ascii="Arial" w:eastAsia="Arial" w:hAnsi="Arial" w:cs="Courier New"/>
        <w:b w:val="0"/>
        <w:bCs w:val="0"/>
        <w:i w:val="0"/>
        <w:iCs w:val="0"/>
        <w:strike w:val="0"/>
        <w:color w:val="000000"/>
        <w:sz w:val="24"/>
        <w:szCs w:val="24"/>
        <w:u w:val="none"/>
      </w:rPr>
    </w:lvl>
  </w:abstractNum>
  <w:abstractNum w:abstractNumId="8">
    <w:nsid w:val="00000009"/>
    <w:multiLevelType w:val="hybridMultilevel"/>
    <w:tmpl w:val="00000009"/>
    <w:lvl w:ilvl="0" w:tplc="BDF28014">
      <w:start w:val="1"/>
      <w:numFmt w:val="bullet"/>
      <w:lvlText w:val="●"/>
      <w:lvlJc w:val="left"/>
      <w:pPr>
        <w:tabs>
          <w:tab w:val="num" w:pos="360"/>
        </w:tabs>
        <w:ind w:left="720" w:hanging="360"/>
      </w:pPr>
      <w:rPr>
        <w:rFonts w:ascii="Arial" w:eastAsia="Arial" w:hAnsi="Arial" w:cs="Courier New"/>
        <w:b w:val="0"/>
        <w:bCs w:val="0"/>
        <w:i w:val="0"/>
        <w:iCs w:val="0"/>
        <w:strike w:val="0"/>
        <w:color w:val="000000"/>
        <w:sz w:val="24"/>
        <w:szCs w:val="24"/>
        <w:u w:val="none"/>
      </w:rPr>
    </w:lvl>
    <w:lvl w:ilvl="1" w:tplc="113ED332">
      <w:start w:val="1"/>
      <w:numFmt w:val="bullet"/>
      <w:lvlText w:val="○"/>
      <w:lvlJc w:val="left"/>
      <w:pPr>
        <w:tabs>
          <w:tab w:val="num" w:pos="1080"/>
        </w:tabs>
        <w:ind w:left="1440" w:hanging="360"/>
      </w:pPr>
      <w:rPr>
        <w:rFonts w:ascii="Arial" w:eastAsia="Arial" w:hAnsi="Arial" w:cs="Courier New"/>
        <w:b w:val="0"/>
        <w:bCs w:val="0"/>
        <w:i w:val="0"/>
        <w:iCs w:val="0"/>
        <w:strike w:val="0"/>
        <w:color w:val="000000"/>
        <w:sz w:val="24"/>
        <w:szCs w:val="24"/>
        <w:u w:val="none"/>
      </w:rPr>
    </w:lvl>
    <w:lvl w:ilvl="2" w:tplc="DCBCA5C4">
      <w:start w:val="1"/>
      <w:numFmt w:val="bullet"/>
      <w:lvlText w:val="■"/>
      <w:lvlJc w:val="right"/>
      <w:pPr>
        <w:tabs>
          <w:tab w:val="num" w:pos="1800"/>
        </w:tabs>
        <w:ind w:left="2160" w:hanging="180"/>
      </w:pPr>
      <w:rPr>
        <w:rFonts w:ascii="Arial" w:eastAsia="Arial" w:hAnsi="Arial" w:cs="Courier New"/>
        <w:b w:val="0"/>
        <w:bCs w:val="0"/>
        <w:i w:val="0"/>
        <w:iCs w:val="0"/>
        <w:strike w:val="0"/>
        <w:color w:val="000000"/>
        <w:sz w:val="24"/>
        <w:szCs w:val="24"/>
        <w:u w:val="none"/>
      </w:rPr>
    </w:lvl>
    <w:lvl w:ilvl="3" w:tplc="C5D4CF82">
      <w:start w:val="1"/>
      <w:numFmt w:val="bullet"/>
      <w:lvlText w:val="●"/>
      <w:lvlJc w:val="left"/>
      <w:pPr>
        <w:tabs>
          <w:tab w:val="num" w:pos="2520"/>
        </w:tabs>
        <w:ind w:left="2880" w:hanging="360"/>
      </w:pPr>
      <w:rPr>
        <w:rFonts w:ascii="Arial" w:eastAsia="Arial" w:hAnsi="Arial" w:cs="Courier New"/>
        <w:b w:val="0"/>
        <w:bCs w:val="0"/>
        <w:i w:val="0"/>
        <w:iCs w:val="0"/>
        <w:strike w:val="0"/>
        <w:color w:val="000000"/>
        <w:sz w:val="24"/>
        <w:szCs w:val="24"/>
        <w:u w:val="none"/>
      </w:rPr>
    </w:lvl>
    <w:lvl w:ilvl="4" w:tplc="3342EFD4">
      <w:start w:val="1"/>
      <w:numFmt w:val="bullet"/>
      <w:lvlText w:val="○"/>
      <w:lvlJc w:val="left"/>
      <w:pPr>
        <w:tabs>
          <w:tab w:val="num" w:pos="3240"/>
        </w:tabs>
        <w:ind w:left="3600" w:hanging="360"/>
      </w:pPr>
      <w:rPr>
        <w:rFonts w:ascii="Arial" w:eastAsia="Arial" w:hAnsi="Arial" w:cs="Courier New"/>
        <w:b w:val="0"/>
        <w:bCs w:val="0"/>
        <w:i w:val="0"/>
        <w:iCs w:val="0"/>
        <w:strike w:val="0"/>
        <w:color w:val="000000"/>
        <w:sz w:val="24"/>
        <w:szCs w:val="24"/>
        <w:u w:val="none"/>
      </w:rPr>
    </w:lvl>
    <w:lvl w:ilvl="5" w:tplc="5CDA8662">
      <w:start w:val="1"/>
      <w:numFmt w:val="bullet"/>
      <w:lvlText w:val="■"/>
      <w:lvlJc w:val="right"/>
      <w:pPr>
        <w:tabs>
          <w:tab w:val="num" w:pos="3960"/>
        </w:tabs>
        <w:ind w:left="4320" w:hanging="180"/>
      </w:pPr>
      <w:rPr>
        <w:rFonts w:ascii="Arial" w:eastAsia="Arial" w:hAnsi="Arial" w:cs="Courier New"/>
        <w:b w:val="0"/>
        <w:bCs w:val="0"/>
        <w:i w:val="0"/>
        <w:iCs w:val="0"/>
        <w:strike w:val="0"/>
        <w:color w:val="000000"/>
        <w:sz w:val="24"/>
        <w:szCs w:val="24"/>
        <w:u w:val="none"/>
      </w:rPr>
    </w:lvl>
    <w:lvl w:ilvl="6" w:tplc="D8525598">
      <w:start w:val="1"/>
      <w:numFmt w:val="bullet"/>
      <w:lvlText w:val="●"/>
      <w:lvlJc w:val="left"/>
      <w:pPr>
        <w:tabs>
          <w:tab w:val="num" w:pos="4680"/>
        </w:tabs>
        <w:ind w:left="5040" w:hanging="360"/>
      </w:pPr>
      <w:rPr>
        <w:rFonts w:ascii="Arial" w:eastAsia="Arial" w:hAnsi="Arial" w:cs="Courier New"/>
        <w:b w:val="0"/>
        <w:bCs w:val="0"/>
        <w:i w:val="0"/>
        <w:iCs w:val="0"/>
        <w:strike w:val="0"/>
        <w:color w:val="000000"/>
        <w:sz w:val="24"/>
        <w:szCs w:val="24"/>
        <w:u w:val="none"/>
      </w:rPr>
    </w:lvl>
    <w:lvl w:ilvl="7" w:tplc="1506E710">
      <w:start w:val="1"/>
      <w:numFmt w:val="bullet"/>
      <w:lvlText w:val="○"/>
      <w:lvlJc w:val="left"/>
      <w:pPr>
        <w:tabs>
          <w:tab w:val="num" w:pos="5400"/>
        </w:tabs>
        <w:ind w:left="5760" w:hanging="360"/>
      </w:pPr>
      <w:rPr>
        <w:rFonts w:ascii="Arial" w:eastAsia="Arial" w:hAnsi="Arial" w:cs="Courier New"/>
        <w:b w:val="0"/>
        <w:bCs w:val="0"/>
        <w:i w:val="0"/>
        <w:iCs w:val="0"/>
        <w:strike w:val="0"/>
        <w:color w:val="000000"/>
        <w:sz w:val="24"/>
        <w:szCs w:val="24"/>
        <w:u w:val="none"/>
      </w:rPr>
    </w:lvl>
    <w:lvl w:ilvl="8" w:tplc="FA449A3A">
      <w:start w:val="1"/>
      <w:numFmt w:val="bullet"/>
      <w:lvlText w:val="■"/>
      <w:lvlJc w:val="right"/>
      <w:pPr>
        <w:tabs>
          <w:tab w:val="num" w:pos="6120"/>
        </w:tabs>
        <w:ind w:left="6480" w:hanging="180"/>
      </w:pPr>
      <w:rPr>
        <w:rFonts w:ascii="Arial" w:eastAsia="Arial" w:hAnsi="Arial" w:cs="Courier New"/>
        <w:b w:val="0"/>
        <w:bCs w:val="0"/>
        <w:i w:val="0"/>
        <w:iCs w:val="0"/>
        <w:strike w:val="0"/>
        <w:color w:val="000000"/>
        <w:sz w:val="24"/>
        <w:szCs w:val="24"/>
        <w:u w:val="none"/>
      </w:rPr>
    </w:lvl>
  </w:abstractNum>
  <w:abstractNum w:abstractNumId="9">
    <w:nsid w:val="0000000A"/>
    <w:multiLevelType w:val="hybridMultilevel"/>
    <w:tmpl w:val="0000000A"/>
    <w:lvl w:ilvl="0" w:tplc="1D8CE566">
      <w:start w:val="1"/>
      <w:numFmt w:val="bullet"/>
      <w:lvlText w:val="●"/>
      <w:lvlJc w:val="left"/>
      <w:pPr>
        <w:tabs>
          <w:tab w:val="num" w:pos="360"/>
        </w:tabs>
        <w:ind w:left="720" w:hanging="360"/>
      </w:pPr>
      <w:rPr>
        <w:rFonts w:ascii="Arial" w:eastAsia="Arial" w:hAnsi="Arial" w:cs="Courier New"/>
        <w:b w:val="0"/>
        <w:bCs w:val="0"/>
        <w:i w:val="0"/>
        <w:iCs w:val="0"/>
        <w:strike w:val="0"/>
        <w:color w:val="000000"/>
        <w:sz w:val="24"/>
        <w:szCs w:val="24"/>
        <w:u w:val="none"/>
      </w:rPr>
    </w:lvl>
    <w:lvl w:ilvl="1" w:tplc="30046BDE">
      <w:start w:val="1"/>
      <w:numFmt w:val="bullet"/>
      <w:lvlText w:val="○"/>
      <w:lvlJc w:val="left"/>
      <w:pPr>
        <w:tabs>
          <w:tab w:val="num" w:pos="1080"/>
        </w:tabs>
        <w:ind w:left="1440" w:hanging="360"/>
      </w:pPr>
      <w:rPr>
        <w:rFonts w:ascii="Arial" w:eastAsia="Arial" w:hAnsi="Arial" w:cs="Courier New"/>
        <w:b w:val="0"/>
        <w:bCs w:val="0"/>
        <w:i w:val="0"/>
        <w:iCs w:val="0"/>
        <w:strike w:val="0"/>
        <w:color w:val="000000"/>
        <w:sz w:val="24"/>
        <w:szCs w:val="24"/>
        <w:u w:val="none"/>
      </w:rPr>
    </w:lvl>
    <w:lvl w:ilvl="2" w:tplc="7E5627CA">
      <w:start w:val="1"/>
      <w:numFmt w:val="bullet"/>
      <w:lvlText w:val="■"/>
      <w:lvlJc w:val="right"/>
      <w:pPr>
        <w:tabs>
          <w:tab w:val="num" w:pos="1800"/>
        </w:tabs>
        <w:ind w:left="2160" w:hanging="180"/>
      </w:pPr>
      <w:rPr>
        <w:rFonts w:ascii="Arial" w:eastAsia="Arial" w:hAnsi="Arial" w:cs="Courier New"/>
        <w:b w:val="0"/>
        <w:bCs w:val="0"/>
        <w:i w:val="0"/>
        <w:iCs w:val="0"/>
        <w:strike w:val="0"/>
        <w:color w:val="000000"/>
        <w:sz w:val="24"/>
        <w:szCs w:val="24"/>
        <w:u w:val="none"/>
      </w:rPr>
    </w:lvl>
    <w:lvl w:ilvl="3" w:tplc="E1B47C6A">
      <w:start w:val="1"/>
      <w:numFmt w:val="bullet"/>
      <w:lvlText w:val="●"/>
      <w:lvlJc w:val="left"/>
      <w:pPr>
        <w:tabs>
          <w:tab w:val="num" w:pos="2520"/>
        </w:tabs>
        <w:ind w:left="2880" w:hanging="360"/>
      </w:pPr>
      <w:rPr>
        <w:rFonts w:ascii="Arial" w:eastAsia="Arial" w:hAnsi="Arial" w:cs="Courier New"/>
        <w:b w:val="0"/>
        <w:bCs w:val="0"/>
        <w:i w:val="0"/>
        <w:iCs w:val="0"/>
        <w:strike w:val="0"/>
        <w:color w:val="000000"/>
        <w:sz w:val="24"/>
        <w:szCs w:val="24"/>
        <w:u w:val="none"/>
      </w:rPr>
    </w:lvl>
    <w:lvl w:ilvl="4" w:tplc="5AC0DC9A">
      <w:start w:val="1"/>
      <w:numFmt w:val="bullet"/>
      <w:lvlText w:val="○"/>
      <w:lvlJc w:val="left"/>
      <w:pPr>
        <w:tabs>
          <w:tab w:val="num" w:pos="3240"/>
        </w:tabs>
        <w:ind w:left="3600" w:hanging="360"/>
      </w:pPr>
      <w:rPr>
        <w:rFonts w:ascii="Arial" w:eastAsia="Arial" w:hAnsi="Arial" w:cs="Courier New"/>
        <w:b w:val="0"/>
        <w:bCs w:val="0"/>
        <w:i w:val="0"/>
        <w:iCs w:val="0"/>
        <w:strike w:val="0"/>
        <w:color w:val="000000"/>
        <w:sz w:val="24"/>
        <w:szCs w:val="24"/>
        <w:u w:val="none"/>
      </w:rPr>
    </w:lvl>
    <w:lvl w:ilvl="5" w:tplc="A27C13CE">
      <w:start w:val="1"/>
      <w:numFmt w:val="bullet"/>
      <w:lvlText w:val="■"/>
      <w:lvlJc w:val="right"/>
      <w:pPr>
        <w:tabs>
          <w:tab w:val="num" w:pos="3960"/>
        </w:tabs>
        <w:ind w:left="4320" w:hanging="180"/>
      </w:pPr>
      <w:rPr>
        <w:rFonts w:ascii="Arial" w:eastAsia="Arial" w:hAnsi="Arial" w:cs="Courier New"/>
        <w:b w:val="0"/>
        <w:bCs w:val="0"/>
        <w:i w:val="0"/>
        <w:iCs w:val="0"/>
        <w:strike w:val="0"/>
        <w:color w:val="000000"/>
        <w:sz w:val="24"/>
        <w:szCs w:val="24"/>
        <w:u w:val="none"/>
      </w:rPr>
    </w:lvl>
    <w:lvl w:ilvl="6" w:tplc="4D2AC9FA">
      <w:start w:val="1"/>
      <w:numFmt w:val="bullet"/>
      <w:lvlText w:val="●"/>
      <w:lvlJc w:val="left"/>
      <w:pPr>
        <w:tabs>
          <w:tab w:val="num" w:pos="4680"/>
        </w:tabs>
        <w:ind w:left="5040" w:hanging="360"/>
      </w:pPr>
      <w:rPr>
        <w:rFonts w:ascii="Arial" w:eastAsia="Arial" w:hAnsi="Arial" w:cs="Courier New"/>
        <w:b w:val="0"/>
        <w:bCs w:val="0"/>
        <w:i w:val="0"/>
        <w:iCs w:val="0"/>
        <w:strike w:val="0"/>
        <w:color w:val="000000"/>
        <w:sz w:val="24"/>
        <w:szCs w:val="24"/>
        <w:u w:val="none"/>
      </w:rPr>
    </w:lvl>
    <w:lvl w:ilvl="7" w:tplc="26CCB23E">
      <w:start w:val="1"/>
      <w:numFmt w:val="bullet"/>
      <w:lvlText w:val="○"/>
      <w:lvlJc w:val="left"/>
      <w:pPr>
        <w:tabs>
          <w:tab w:val="num" w:pos="5400"/>
        </w:tabs>
        <w:ind w:left="5760" w:hanging="360"/>
      </w:pPr>
      <w:rPr>
        <w:rFonts w:ascii="Arial" w:eastAsia="Arial" w:hAnsi="Arial" w:cs="Courier New"/>
        <w:b w:val="0"/>
        <w:bCs w:val="0"/>
        <w:i w:val="0"/>
        <w:iCs w:val="0"/>
        <w:strike w:val="0"/>
        <w:color w:val="000000"/>
        <w:sz w:val="24"/>
        <w:szCs w:val="24"/>
        <w:u w:val="none"/>
      </w:rPr>
    </w:lvl>
    <w:lvl w:ilvl="8" w:tplc="61A6B396">
      <w:start w:val="1"/>
      <w:numFmt w:val="bullet"/>
      <w:lvlText w:val="■"/>
      <w:lvlJc w:val="right"/>
      <w:pPr>
        <w:tabs>
          <w:tab w:val="num" w:pos="6120"/>
        </w:tabs>
        <w:ind w:left="6480" w:hanging="180"/>
      </w:pPr>
      <w:rPr>
        <w:rFonts w:ascii="Arial" w:eastAsia="Arial" w:hAnsi="Arial" w:cs="Courier New"/>
        <w:b w:val="0"/>
        <w:bCs w:val="0"/>
        <w:i w:val="0"/>
        <w:iCs w:val="0"/>
        <w:strike w:val="0"/>
        <w:color w:val="000000"/>
        <w:sz w:val="24"/>
        <w:szCs w:val="24"/>
        <w:u w:val="none"/>
      </w:rPr>
    </w:lvl>
  </w:abstractNum>
  <w:abstractNum w:abstractNumId="10">
    <w:nsid w:val="01AF39D1"/>
    <w:multiLevelType w:val="hybridMultilevel"/>
    <w:tmpl w:val="2D2C4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D3E28F1"/>
    <w:multiLevelType w:val="hybridMultilevel"/>
    <w:tmpl w:val="2E0E28D8"/>
    <w:lvl w:ilvl="0" w:tplc="EDB49AF4">
      <w:start w:val="1"/>
      <w:numFmt w:val="bullet"/>
      <w:lvlText w:val=""/>
      <w:lvlJc w:val="left"/>
      <w:pPr>
        <w:ind w:left="900" w:hanging="360"/>
      </w:pPr>
      <w:rPr>
        <w:rFonts w:ascii="Symbol" w:hAnsi="Symbol" w:hint="default"/>
        <w:sz w:val="28"/>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CC124EA"/>
    <w:multiLevelType w:val="hybridMultilevel"/>
    <w:tmpl w:val="DA9079E2"/>
    <w:lvl w:ilvl="0" w:tplc="EDB49AF4">
      <w:start w:val="1"/>
      <w:numFmt w:val="bullet"/>
      <w:lvlText w:val=""/>
      <w:lvlJc w:val="left"/>
      <w:pPr>
        <w:ind w:left="900" w:hanging="360"/>
      </w:pPr>
      <w:rPr>
        <w:rFonts w:ascii="Symbol" w:hAnsi="Symbol" w:hint="default"/>
        <w:sz w:val="28"/>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2DD20CBE"/>
    <w:multiLevelType w:val="hybridMultilevel"/>
    <w:tmpl w:val="1E5E5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C57E00"/>
    <w:multiLevelType w:val="multilevel"/>
    <w:tmpl w:val="E5FA358E"/>
    <w:lvl w:ilvl="0">
      <w:start w:val="5"/>
      <w:numFmt w:val="decimal"/>
      <w:lvlText w:val="%1"/>
      <w:lvlJc w:val="left"/>
      <w:pPr>
        <w:ind w:left="360" w:hanging="360"/>
      </w:pPr>
      <w:rPr>
        <w:rFonts w:hAnsiTheme="minorEastAsia" w:hint="default"/>
      </w:rPr>
    </w:lvl>
    <w:lvl w:ilvl="1">
      <w:start w:val="2"/>
      <w:numFmt w:val="decimal"/>
      <w:lvlText w:val="%1.%2"/>
      <w:lvlJc w:val="left"/>
      <w:pPr>
        <w:ind w:left="360" w:hanging="360"/>
      </w:pPr>
      <w:rPr>
        <w:rFonts w:ascii="宋体" w:eastAsia="宋体" w:hAnsi="宋体" w:cs="宋体" w:hint="default"/>
      </w:rPr>
    </w:lvl>
    <w:lvl w:ilvl="2">
      <w:start w:val="1"/>
      <w:numFmt w:val="decimal"/>
      <w:lvlText w:val="%1.%2.%3"/>
      <w:lvlJc w:val="left"/>
      <w:pPr>
        <w:ind w:left="720" w:hanging="720"/>
      </w:pPr>
      <w:rPr>
        <w:rFonts w:hAnsiTheme="minorEastAsia" w:hint="default"/>
      </w:rPr>
    </w:lvl>
    <w:lvl w:ilvl="3">
      <w:start w:val="1"/>
      <w:numFmt w:val="decimal"/>
      <w:lvlText w:val="%1.%2.%3.%4"/>
      <w:lvlJc w:val="left"/>
      <w:pPr>
        <w:ind w:left="720" w:hanging="720"/>
      </w:pPr>
      <w:rPr>
        <w:rFonts w:hAnsiTheme="minorEastAsia" w:hint="default"/>
      </w:rPr>
    </w:lvl>
    <w:lvl w:ilvl="4">
      <w:start w:val="1"/>
      <w:numFmt w:val="decimal"/>
      <w:lvlText w:val="%1.%2.%3.%4.%5"/>
      <w:lvlJc w:val="left"/>
      <w:pPr>
        <w:ind w:left="1080" w:hanging="1080"/>
      </w:pPr>
      <w:rPr>
        <w:rFonts w:hAnsiTheme="minorEastAsia" w:hint="default"/>
      </w:rPr>
    </w:lvl>
    <w:lvl w:ilvl="5">
      <w:start w:val="1"/>
      <w:numFmt w:val="decimal"/>
      <w:lvlText w:val="%1.%2.%3.%4.%5.%6"/>
      <w:lvlJc w:val="left"/>
      <w:pPr>
        <w:ind w:left="1080" w:hanging="1080"/>
      </w:pPr>
      <w:rPr>
        <w:rFonts w:hAnsiTheme="minorEastAsia" w:hint="default"/>
      </w:rPr>
    </w:lvl>
    <w:lvl w:ilvl="6">
      <w:start w:val="1"/>
      <w:numFmt w:val="decimal"/>
      <w:lvlText w:val="%1.%2.%3.%4.%5.%6.%7"/>
      <w:lvlJc w:val="left"/>
      <w:pPr>
        <w:ind w:left="1440" w:hanging="1440"/>
      </w:pPr>
      <w:rPr>
        <w:rFonts w:hAnsiTheme="minorEastAsia" w:hint="default"/>
      </w:rPr>
    </w:lvl>
    <w:lvl w:ilvl="7">
      <w:start w:val="1"/>
      <w:numFmt w:val="decimal"/>
      <w:lvlText w:val="%1.%2.%3.%4.%5.%6.%7.%8"/>
      <w:lvlJc w:val="left"/>
      <w:pPr>
        <w:ind w:left="1440" w:hanging="1440"/>
      </w:pPr>
      <w:rPr>
        <w:rFonts w:hAnsiTheme="minorEastAsia" w:hint="default"/>
      </w:rPr>
    </w:lvl>
    <w:lvl w:ilvl="8">
      <w:start w:val="1"/>
      <w:numFmt w:val="decimal"/>
      <w:lvlText w:val="%1.%2.%3.%4.%5.%6.%7.%8.%9"/>
      <w:lvlJc w:val="left"/>
      <w:pPr>
        <w:ind w:left="1800" w:hanging="1800"/>
      </w:pPr>
      <w:rPr>
        <w:rFonts w:hAnsiTheme="minorEastAsia" w:hint="default"/>
      </w:rPr>
    </w:lvl>
  </w:abstractNum>
  <w:abstractNum w:abstractNumId="15">
    <w:nsid w:val="50825A9E"/>
    <w:multiLevelType w:val="hybridMultilevel"/>
    <w:tmpl w:val="339E8C4C"/>
    <w:lvl w:ilvl="0" w:tplc="04090003">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57D66"/>
    <w:multiLevelType w:val="hybridMultilevel"/>
    <w:tmpl w:val="640CA2A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6C8E4A86"/>
    <w:multiLevelType w:val="hybridMultilevel"/>
    <w:tmpl w:val="594E683A"/>
    <w:lvl w:ilvl="0" w:tplc="EDB49AF4">
      <w:start w:val="1"/>
      <w:numFmt w:val="bullet"/>
      <w:lvlText w:val=""/>
      <w:lvlJc w:val="left"/>
      <w:pPr>
        <w:ind w:left="1170" w:hanging="360"/>
      </w:pPr>
      <w:rPr>
        <w:rFonts w:ascii="Symbol" w:hAnsi="Symbol" w:hint="default"/>
        <w:sz w:val="28"/>
      </w:rPr>
    </w:lvl>
    <w:lvl w:ilvl="1" w:tplc="BAC48DB2">
      <w:start w:val="1"/>
      <w:numFmt w:val="bullet"/>
      <w:lvlText w:val=""/>
      <w:lvlJc w:val="left"/>
      <w:pPr>
        <w:ind w:left="1170" w:hanging="360"/>
      </w:pPr>
      <w:rPr>
        <w:rFonts w:ascii="Symbol" w:hAnsi="Symbol" w:hint="default"/>
        <w:sz w:val="28"/>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0"/>
  </w:num>
  <w:num w:numId="13">
    <w:abstractNumId w:val="13"/>
  </w:num>
  <w:num w:numId="14">
    <w:abstractNumId w:val="16"/>
  </w:num>
  <w:num w:numId="15">
    <w:abstractNumId w:val="15"/>
  </w:num>
  <w:num w:numId="16">
    <w:abstractNumId w:val="17"/>
  </w:num>
  <w:num w:numId="17">
    <w:abstractNumId w:val="1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oNotTrackMoves/>
  <w:defaultTabStop w:val="720"/>
  <w:noPunctuationKerning/>
  <w:characterSpacingControl w:val="doNotCompress"/>
  <w:hdrShapeDefaults>
    <o:shapedefaults v:ext="edit" spidmax="2051"/>
  </w:hdrShapeDefaults>
  <w:footnotePr>
    <w:footnote w:id="-1"/>
    <w:footnote w:id="0"/>
  </w:footnotePr>
  <w:endnotePr>
    <w:endnote w:id="-1"/>
    <w:endnote w:id="0"/>
  </w:endnotePr>
  <w:compat>
    <w:useFELayout/>
  </w:compat>
  <w:rsids>
    <w:rsidRoot w:val="00A77B3E"/>
    <w:rsid w:val="00010A86"/>
    <w:rsid w:val="000232AF"/>
    <w:rsid w:val="00030679"/>
    <w:rsid w:val="0003312C"/>
    <w:rsid w:val="0004325B"/>
    <w:rsid w:val="00064334"/>
    <w:rsid w:val="000A3164"/>
    <w:rsid w:val="000A34F8"/>
    <w:rsid w:val="000A3655"/>
    <w:rsid w:val="000A6D79"/>
    <w:rsid w:val="000F2C81"/>
    <w:rsid w:val="00111529"/>
    <w:rsid w:val="00114699"/>
    <w:rsid w:val="00117EE9"/>
    <w:rsid w:val="00121466"/>
    <w:rsid w:val="001233E5"/>
    <w:rsid w:val="00132E70"/>
    <w:rsid w:val="00136112"/>
    <w:rsid w:val="00146153"/>
    <w:rsid w:val="001700CC"/>
    <w:rsid w:val="001D5DA3"/>
    <w:rsid w:val="001F4B83"/>
    <w:rsid w:val="002433B2"/>
    <w:rsid w:val="00263A38"/>
    <w:rsid w:val="00275C94"/>
    <w:rsid w:val="002B484A"/>
    <w:rsid w:val="002D3C6E"/>
    <w:rsid w:val="002F4B56"/>
    <w:rsid w:val="0033111C"/>
    <w:rsid w:val="0037587E"/>
    <w:rsid w:val="003957B1"/>
    <w:rsid w:val="003A27ED"/>
    <w:rsid w:val="003A3AEF"/>
    <w:rsid w:val="00493312"/>
    <w:rsid w:val="004C3029"/>
    <w:rsid w:val="004F3821"/>
    <w:rsid w:val="005034B5"/>
    <w:rsid w:val="00505462"/>
    <w:rsid w:val="00507C14"/>
    <w:rsid w:val="00522D0D"/>
    <w:rsid w:val="00533EDF"/>
    <w:rsid w:val="00554FC0"/>
    <w:rsid w:val="005604FF"/>
    <w:rsid w:val="00566E37"/>
    <w:rsid w:val="00573595"/>
    <w:rsid w:val="0059141F"/>
    <w:rsid w:val="005E6A64"/>
    <w:rsid w:val="005E79C9"/>
    <w:rsid w:val="006373D0"/>
    <w:rsid w:val="00710FA8"/>
    <w:rsid w:val="00764916"/>
    <w:rsid w:val="007B5000"/>
    <w:rsid w:val="007F71C9"/>
    <w:rsid w:val="00800481"/>
    <w:rsid w:val="008161E0"/>
    <w:rsid w:val="00841088"/>
    <w:rsid w:val="00881BAB"/>
    <w:rsid w:val="0089292C"/>
    <w:rsid w:val="00916FB6"/>
    <w:rsid w:val="0093650F"/>
    <w:rsid w:val="0096360C"/>
    <w:rsid w:val="009676B0"/>
    <w:rsid w:val="00996E26"/>
    <w:rsid w:val="009D542A"/>
    <w:rsid w:val="009F6D45"/>
    <w:rsid w:val="00A00E52"/>
    <w:rsid w:val="00A133CF"/>
    <w:rsid w:val="00A26689"/>
    <w:rsid w:val="00A77B3E"/>
    <w:rsid w:val="00AC68D9"/>
    <w:rsid w:val="00B74397"/>
    <w:rsid w:val="00BB4330"/>
    <w:rsid w:val="00BF3163"/>
    <w:rsid w:val="00C32240"/>
    <w:rsid w:val="00C46095"/>
    <w:rsid w:val="00C623D0"/>
    <w:rsid w:val="00CB189F"/>
    <w:rsid w:val="00D26846"/>
    <w:rsid w:val="00D27EAA"/>
    <w:rsid w:val="00D75DC3"/>
    <w:rsid w:val="00DD5C0E"/>
    <w:rsid w:val="00E034B9"/>
    <w:rsid w:val="00E665C2"/>
    <w:rsid w:val="00E6677A"/>
    <w:rsid w:val="00E74F2E"/>
    <w:rsid w:val="00EA1585"/>
    <w:rsid w:val="00ED3E2B"/>
    <w:rsid w:val="00F8649A"/>
    <w:rsid w:val="00F87C31"/>
    <w:rsid w:val="00FC40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0" w:defSemiHidden="0" w:defUnhideWhenUsed="0" w:defQFormat="0" w:count="276">
    <w:lsdException w:name="Hyperlink" w:uiPriority="99"/>
    <w:lsdException w:name="FollowedHyperlink"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68D9"/>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D27EA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D27EAA"/>
    <w:rPr>
      <w:rFonts w:ascii="Arial" w:eastAsia="Arial" w:hAnsi="Arial" w:cs="Arial"/>
      <w:color w:val="000000"/>
      <w:sz w:val="18"/>
      <w:szCs w:val="18"/>
    </w:rPr>
  </w:style>
  <w:style w:type="paragraph" w:styleId="Footer">
    <w:name w:val="footer"/>
    <w:basedOn w:val="Normal"/>
    <w:link w:val="FooterChar"/>
    <w:rsid w:val="00D27EA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rsid w:val="00D27EAA"/>
    <w:rPr>
      <w:rFonts w:ascii="Arial" w:eastAsia="Arial" w:hAnsi="Arial" w:cs="Arial"/>
      <w:color w:val="000000"/>
      <w:sz w:val="18"/>
      <w:szCs w:val="18"/>
    </w:rPr>
  </w:style>
  <w:style w:type="paragraph" w:styleId="BalloonText">
    <w:name w:val="Balloon Text"/>
    <w:basedOn w:val="Normal"/>
    <w:link w:val="BalloonTextChar"/>
    <w:rsid w:val="00132E70"/>
    <w:pPr>
      <w:spacing w:line="240" w:lineRule="auto"/>
    </w:pPr>
    <w:rPr>
      <w:sz w:val="18"/>
      <w:szCs w:val="18"/>
    </w:rPr>
  </w:style>
  <w:style w:type="character" w:customStyle="1" w:styleId="BalloonTextChar">
    <w:name w:val="Balloon Text Char"/>
    <w:basedOn w:val="DefaultParagraphFont"/>
    <w:link w:val="BalloonText"/>
    <w:rsid w:val="00132E70"/>
    <w:rPr>
      <w:rFonts w:ascii="Arial" w:eastAsia="Arial" w:hAnsi="Arial" w:cs="Arial"/>
      <w:color w:val="000000"/>
      <w:sz w:val="18"/>
      <w:szCs w:val="18"/>
    </w:rPr>
  </w:style>
  <w:style w:type="paragraph" w:styleId="ListParagraph">
    <w:name w:val="List Paragraph"/>
    <w:basedOn w:val="Normal"/>
    <w:uiPriority w:val="34"/>
    <w:qFormat/>
    <w:rsid w:val="00710FA8"/>
    <w:pPr>
      <w:ind w:left="720"/>
      <w:contextualSpacing/>
    </w:pPr>
  </w:style>
  <w:style w:type="character" w:styleId="Hyperlink">
    <w:name w:val="Hyperlink"/>
    <w:basedOn w:val="DefaultParagraphFont"/>
    <w:uiPriority w:val="99"/>
    <w:rsid w:val="00111529"/>
    <w:rPr>
      <w:color w:val="0000D4"/>
      <w:u w:val="single"/>
    </w:rPr>
  </w:style>
  <w:style w:type="character" w:styleId="FollowedHyperlink">
    <w:name w:val="FollowedHyperlink"/>
    <w:basedOn w:val="DefaultParagraphFont"/>
    <w:uiPriority w:val="99"/>
    <w:rsid w:val="00111529"/>
    <w:rPr>
      <w:color w:val="993366"/>
      <w:u w:val="single"/>
    </w:rPr>
  </w:style>
  <w:style w:type="paragraph" w:customStyle="1" w:styleId="xl65">
    <w:name w:val="xl65"/>
    <w:basedOn w:val="Normal"/>
    <w:rsid w:val="00111529"/>
    <w:pPr>
      <w:spacing w:beforeLines="1" w:afterLines="1" w:line="240" w:lineRule="auto"/>
      <w:textAlignment w:val="bottom"/>
    </w:pPr>
    <w:rPr>
      <w:rFonts w:ascii="Times" w:eastAsiaTheme="minorEastAsia" w:hAnsi="Times" w:cs="Times New Roman"/>
      <w:color w:val="auto"/>
      <w:sz w:val="20"/>
      <w:szCs w:val="20"/>
      <w:lang w:eastAsia="en-US"/>
    </w:rPr>
  </w:style>
  <w:style w:type="paragraph" w:customStyle="1" w:styleId="xl66">
    <w:name w:val="xl66"/>
    <w:basedOn w:val="Normal"/>
    <w:rsid w:val="00111529"/>
    <w:pPr>
      <w:spacing w:beforeLines="1" w:afterLines="1" w:line="240" w:lineRule="auto"/>
      <w:textAlignment w:val="bottom"/>
    </w:pPr>
    <w:rPr>
      <w:rFonts w:ascii="Times" w:eastAsiaTheme="minorEastAsia" w:hAnsi="Times" w:cs="Times New Roman"/>
      <w:b/>
      <w:bCs/>
      <w:color w:val="auto"/>
      <w:sz w:val="20"/>
      <w:szCs w:val="20"/>
      <w:lang w:eastAsia="en-US"/>
    </w:rPr>
  </w:style>
</w:styles>
</file>

<file path=word/webSettings.xml><?xml version="1.0" encoding="utf-8"?>
<w:webSettings xmlns:r="http://schemas.openxmlformats.org/officeDocument/2006/relationships" xmlns:w="http://schemas.openxmlformats.org/wordprocessingml/2006/main">
  <w:divs>
    <w:div w:id="9838926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syncoo.com/cloud-storage-product-value.htm" TargetMode="External"/><Relationship Id="rId47" Type="http://schemas.openxmlformats.org/officeDocument/2006/relationships/hyperlink" Target="http://hmi.ucsd.edu/pdf/HMI_2010_EnterpriseReport_Jan_2011.pdf"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chenguang.blog.51cto.com/350944/595980" TargetMode="External"/><Relationship Id="rId21" Type="http://schemas.openxmlformats.org/officeDocument/2006/relationships/hyperlink" Target="http://chenguang.blog.51cto.com/350944/595980" TargetMode="External"/><Relationship Id="rId22" Type="http://schemas.openxmlformats.org/officeDocument/2006/relationships/hyperlink" Target="http://chenguang.blog.51cto.com/350944/595980" TargetMode="External"/><Relationship Id="rId23" Type="http://schemas.openxmlformats.org/officeDocument/2006/relationships/hyperlink" Target="http://chenguang.blog.51cto.com/350944/595980" TargetMode="External"/><Relationship Id="rId24" Type="http://schemas.openxmlformats.org/officeDocument/2006/relationships/hyperlink" Target="http://chenguang.blog.51cto.com/350944/595980" TargetMode="External"/><Relationship Id="rId25" Type="http://schemas.openxmlformats.org/officeDocument/2006/relationships/hyperlink" Target="http://chenguang.blog.51cto.com/350944/595980" TargetMode="External"/><Relationship Id="rId26" Type="http://schemas.openxmlformats.org/officeDocument/2006/relationships/hyperlink" Target="http://chenguang.blog.51cto.com/350944/595980" TargetMode="External"/><Relationship Id="rId27" Type="http://schemas.openxmlformats.org/officeDocument/2006/relationships/hyperlink" Target="http://chenguang.blog.51cto.com/350944/595980" TargetMode="External"/><Relationship Id="rId28" Type="http://schemas.openxmlformats.org/officeDocument/2006/relationships/hyperlink" Target="http://chenguang.blog.51cto.com/350944/595980" TargetMode="External"/><Relationship Id="rId29" Type="http://schemas.openxmlformats.org/officeDocument/2006/relationships/hyperlink" Target="http://chenguang.blog.51cto.com/350944/5959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yncoo.com/cloud-storage-product-value.htm" TargetMode="External"/><Relationship Id="rId31" Type="http://schemas.openxmlformats.org/officeDocument/2006/relationships/hyperlink" Target="http://www.syncoo.com/cloud-storage-product-value.htm" TargetMode="External"/><Relationship Id="rId32" Type="http://schemas.openxmlformats.org/officeDocument/2006/relationships/hyperlink" Target="http://www.syncoo.com/cloud-storage-product-value.htm"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syncoo.com/cloud-storage-product-value.htm" TargetMode="External"/><Relationship Id="rId34" Type="http://schemas.openxmlformats.org/officeDocument/2006/relationships/hyperlink" Target="http://www.syncoo.com/cloud-storage-product-value.htm" TargetMode="External"/><Relationship Id="rId35" Type="http://schemas.openxmlformats.org/officeDocument/2006/relationships/hyperlink" Target="http://www.syncoo.com/cloud-storage-product-value.htm" TargetMode="External"/><Relationship Id="rId36" Type="http://schemas.openxmlformats.org/officeDocument/2006/relationships/hyperlink" Target="http://www.syncoo.com/cloud-storage-product-value.htm" TargetMode="External"/><Relationship Id="rId10" Type="http://schemas.openxmlformats.org/officeDocument/2006/relationships/image" Target="media/image3.png"/><Relationship Id="rId11" Type="http://schemas.openxmlformats.org/officeDocument/2006/relationships/hyperlink" Target="http://cloud.chinabyte.com/81/11384081.shtml" TargetMode="External"/><Relationship Id="rId12" Type="http://schemas.openxmlformats.org/officeDocument/2006/relationships/hyperlink" Target="http://cloud.chinabyte.com/81/11384081.shtml" TargetMode="External"/><Relationship Id="rId13" Type="http://schemas.openxmlformats.org/officeDocument/2006/relationships/hyperlink" Target="http://cloud.chinabyte.com/81/11384081.shtml" TargetMode="External"/><Relationship Id="rId14" Type="http://schemas.openxmlformats.org/officeDocument/2006/relationships/hyperlink" Target="http://cloud.chinabyte.com/81/11384081.shtml" TargetMode="External"/><Relationship Id="rId15" Type="http://schemas.openxmlformats.org/officeDocument/2006/relationships/hyperlink" Target="http://cloud.chinabyte.com/81/11384081.shtml" TargetMode="External"/><Relationship Id="rId16" Type="http://schemas.openxmlformats.org/officeDocument/2006/relationships/hyperlink" Target="http://cloud.chinabyte.com/81/11384081.shtml" TargetMode="External"/><Relationship Id="rId17" Type="http://schemas.openxmlformats.org/officeDocument/2006/relationships/hyperlink" Target="http://cloud.chinabyte.com/81/11384081.shtml" TargetMode="External"/><Relationship Id="rId18" Type="http://schemas.openxmlformats.org/officeDocument/2006/relationships/hyperlink" Target="http://cloud.chinabyte.com/81/11384081.shtml" TargetMode="External"/><Relationship Id="rId19" Type="http://schemas.openxmlformats.org/officeDocument/2006/relationships/hyperlink" Target="http://cloud.chinabyte.com/81/11384081.shtml" TargetMode="External"/><Relationship Id="rId37" Type="http://schemas.openxmlformats.org/officeDocument/2006/relationships/hyperlink" Target="http://www.syncoo.com/cloud-storage-product-value.htm" TargetMode="External"/><Relationship Id="rId38" Type="http://schemas.openxmlformats.org/officeDocument/2006/relationships/hyperlink" Target="http://www.syncoo.com/cloud-storage-product-value.htm" TargetMode="External"/><Relationship Id="rId39" Type="http://schemas.openxmlformats.org/officeDocument/2006/relationships/hyperlink" Target="http://www.syncoo.com/cloud-storage-product-value.htm" TargetMode="External"/><Relationship Id="rId40" Type="http://schemas.openxmlformats.org/officeDocument/2006/relationships/hyperlink" Target="http://www.syncoo.com/cloud-storage-product-value.htm" TargetMode="External"/><Relationship Id="rId41" Type="http://schemas.openxmlformats.org/officeDocument/2006/relationships/hyperlink" Target="http://www.syncoo.com/cloud-storage-product-value.htm" TargetMode="External"/><Relationship Id="rId42" Type="http://schemas.openxmlformats.org/officeDocument/2006/relationships/hyperlink" Target="http://www.syncoo.com/cloud-storage-product-value.htm" TargetMode="External"/><Relationship Id="rId43" Type="http://schemas.openxmlformats.org/officeDocument/2006/relationships/hyperlink" Target="http://www.syncoo.com/cloud-storage-product-value.htm" TargetMode="External"/><Relationship Id="rId44" Type="http://schemas.openxmlformats.org/officeDocument/2006/relationships/hyperlink" Target="http://www.syncoo.com/cloud-storage-product-value.htm" TargetMode="External"/><Relationship Id="rId45" Type="http://schemas.openxmlformats.org/officeDocument/2006/relationships/hyperlink" Target="http://www.syncoo.com/cloud-storage-product-valu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FF98C-3E6A-2B49-83E7-8BC4089D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1428</Words>
  <Characters>8140</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9996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c:creator>
  <cp:lastModifiedBy>Jing Fu</cp:lastModifiedBy>
  <cp:revision>78</cp:revision>
  <cp:lastPrinted>2011-10-31T19:33:00Z</cp:lastPrinted>
  <dcterms:created xsi:type="dcterms:W3CDTF">2011-10-31T02:13:00Z</dcterms:created>
  <dcterms:modified xsi:type="dcterms:W3CDTF">2011-11-01T01:03:00Z</dcterms:modified>
</cp:coreProperties>
</file>